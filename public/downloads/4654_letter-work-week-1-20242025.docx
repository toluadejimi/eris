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EMERALD ROYAL INTERNATIONAL SCHOOL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LESSON PLAN AND NOTE FOR WEEK 1 PERIOD 1 ENDING 13/09/2024 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09/09/2024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LITERACY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REVISION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REVISION ON LETTER Aa-Zz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1ST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 ABLE TO: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1. RECITE LETTER Aa - Zz ORALLY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2. IDENTIFY LETTER Aa - Zz ON FLASH CARDS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REVIEW THE PREVIOUS CLASS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THE TOPIC IN PREVIOUS CLASS.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CHART OF LETTERS Aa - Zz 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MASTERING ENGLISH FOR NURSERY SCHOOLS BOOK 2 BY J . M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OMOGBAI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recites letter Aa - Zz to pupils and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displays letter Aa - Zz on flash cards, identify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 That is: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Letter Aa - Zz: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Aa  Bb  Cc  Dd  Ee  Ff  Gg  Hh  Ii  Jj  Kk  Ll  Mm  Nn  Oo  Pp  Qq  Rr  Ss Tt  Uu  Vv  Ww  Xx Yy 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by: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Recite letter Aa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Zz.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letter Aa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Zz on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Answer the following questions: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Fill in the missing letters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Aa ----- Cc -----  Ee -----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Gg  Hh ----- Jj ----- Ll ---- Nn ----- Pp ----- Rr ---- Tt  Uu  Vv ------ Xx ------ Zz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LESSON PLAN AND NOTE FOR WEEK 1 PERIOD 2 ENDING 13/09/2024 </w:t>
      </w:r>
    </w:p>
    <w:p>
      <w:pPr>
        <w:ind w:left="210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TERM: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10/09/2024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LITERACY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REVISION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                   REVITION ON 2 LETTER WORDS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 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2ND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 ABLE TO:</w:t>
      </w:r>
    </w:p>
    <w:p>
      <w:pPr>
        <w:numPr>
          <w:ilvl w:val="0"/>
          <w:numId w:val="2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2 LETTER WORDS.</w:t>
      </w:r>
    </w:p>
    <w:p>
      <w:pPr>
        <w:numPr>
          <w:ilvl w:val="0"/>
          <w:numId w:val="2"/>
        </w:numPr>
        <w:ind w:left="25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SPELL AND PRONOUNCE 2 LETTER WORDS.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REVIEW THE PREVIOUS CLASS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THE TOPIC IN PREVIOUS CLASS.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CHART OF TWO LETTER WORDS.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MASTERING ENGLISH FOR NURSERY SCHOOLS BOOK 3 BY J.M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OMOGBAI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asking pupils to all stand and recite the alphabets Aa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all stand and recite the alphabets Aa -Zz.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two letter words on the board, identify to pupils and then asks them to 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guides pupils on how to spell and pronounce the two letter words on the board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 That is;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Two letter words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Two letter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a  +  m  =  am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a  +  s  =  as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a  +  n  =  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a  +  t  =  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 +  t  =  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 +  f  =  if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 +  s  =  is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 +  n  =  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  +  y  =  my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b  +  y  =  by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o  +  f  =  of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0  +  n  =  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o  +  r  =  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o  +  x  =  ox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b  +  e  =  be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h  +  e  =  he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m  +  e  =  me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w  +  e  =  we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t  +  o  =  to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g  +  o  =   go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n  +  o   =  no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  +   o  =  so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d  +  o  =  do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l   +  o  =  lo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u  +  p  =  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u  +  s  =  us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 asking the following questions: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Mention two letter words.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and pronounced two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Spell and write 20 two letter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1 PERIOD 3 ENDING 13/09/2024</w:t>
      </w:r>
    </w:p>
    <w:p>
      <w:pPr>
        <w:ind w:left="2100" w:leftChars="0" w:firstLine="420" w:firstLineChars="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13/09/2024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LITERACY</w:t>
      </w: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REVISION OF TWO LETTER WORDS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SIMPLE SENTENCES ON TWO LETTER WORDS.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3RD  PERIOD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08: 50 - 09:30am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BY THE END OF THE LESSON,THE PUPILS SHOULD BE ABLE TO: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4"/>
        </w:numPr>
        <w:ind w:left="2940"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TWO LETTER WORDS</w:t>
      </w:r>
    </w:p>
    <w:p>
      <w:pPr>
        <w:numPr>
          <w:ilvl w:val="0"/>
          <w:numId w:val="4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MAKE SIMPLE SENTENCES ON TWO LETTER WORDS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FOR PUPILS TO REVEW THE THE PREVIOUS TERM WORK.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PUPILS HAVE LEARNT ABOUT THE TOPIC IN PREVIOUS CLASS.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MASTERING ENGLISH FORNURSERY SCHOOLS BOOK 3 BY J.M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OMOGBAI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two letter words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attentively to the board and identify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understanding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also makes simple sentences with two letter words on the board, read   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US"/>
              </w:rPr>
              <w:t>Simple sentences on two letter words: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Simple sentences on two letter words are: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Go on. Go up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Go in or 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am up. Up I go.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am on. On I go.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go on. I go in.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If I go on. I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He is to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US"/>
              </w:rPr>
              <w:t>I am to go 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evaluates the lesson by: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and pronounce the two letter words.</w:t>
            </w:r>
          </w:p>
          <w:p>
            <w:pPr>
              <w:pStyle w:val="6"/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Make simple sentences with two letter words.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Read the following: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 am to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He is to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Ox,go up. Ox, go in.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Go on ox,go 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It is to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It is to go 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 go up. He is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Is he to go in?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No,he is to go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So,it is up.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No, it is 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41070" cy="894715"/>
            <wp:effectExtent l="0" t="0" r="11430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13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65EA"/>
    <w:rsid w:val="1C92426F"/>
    <w:rsid w:val="20246463"/>
    <w:rsid w:val="75E869F7"/>
    <w:rsid w:val="7A5A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autoRedefine/>
    <w:uiPriority w:val="0"/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1309</Words>
  <Characters>5824</Characters>
  <Paragraphs>324</Paragraphs>
  <TotalTime>12</TotalTime>
  <ScaleCrop>false</ScaleCrop>
  <LinksUpToDate>false</LinksUpToDate>
  <CharactersWithSpaces>7704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2023-08-30T12:32:00Z</dcterms:created>
  <dc:creator>ERIS</dc:creator>
  <cp:lastModifiedBy>ERIS JSS ONE</cp:lastModifiedBy>
  <dcterms:modified xsi:type="dcterms:W3CDTF">2024-10-10T14:46:19Z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4505250EDBD54476A70D5C83E1FCAACD_13</vt:lpwstr>
  </property>
</Properties>
</file>