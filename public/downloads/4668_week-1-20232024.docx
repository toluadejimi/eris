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EMERALD ROYAL INTERNATIONAL SCHOOL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1 PERIOD 1 ENDING </w:t>
      </w:r>
      <w:r>
        <w:rPr>
          <w:rFonts w:hint="default"/>
          <w:b/>
          <w:bCs/>
          <w:sz w:val="28"/>
          <w:szCs w:val="28"/>
          <w:lang w:val="en-GB"/>
        </w:rPr>
        <w:t>26</w:t>
      </w:r>
      <w:r>
        <w:rPr>
          <w:rFonts w:hint="default"/>
          <w:b/>
          <w:bCs/>
          <w:sz w:val="28"/>
          <w:szCs w:val="28"/>
          <w:lang w:val="en-US"/>
        </w:rPr>
        <w:t>/0</w:t>
      </w:r>
      <w:r>
        <w:rPr>
          <w:rFonts w:hint="default"/>
          <w:b/>
          <w:bCs/>
          <w:sz w:val="28"/>
          <w:szCs w:val="28"/>
          <w:lang w:val="en-GB"/>
        </w:rPr>
        <w:t>4</w:t>
      </w:r>
      <w:r>
        <w:rPr>
          <w:rFonts w:hint="default"/>
          <w:b/>
          <w:bCs/>
          <w:sz w:val="28"/>
          <w:szCs w:val="28"/>
          <w:lang w:val="en-US"/>
        </w:rPr>
        <w:t>/202</w:t>
      </w:r>
      <w:r>
        <w:rPr>
          <w:rFonts w:hint="default"/>
          <w:b/>
          <w:bCs/>
          <w:sz w:val="28"/>
          <w:szCs w:val="28"/>
          <w:lang w:val="en-GB"/>
        </w:rPr>
        <w:t>4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DATE:                       </w:t>
      </w:r>
      <w:r>
        <w:rPr>
          <w:rFonts w:hint="default"/>
          <w:b/>
          <w:bCs/>
          <w:sz w:val="21"/>
          <w:szCs w:val="21"/>
          <w:lang w:val="en-GB"/>
        </w:rPr>
        <w:t>22</w:t>
      </w:r>
      <w:r>
        <w:rPr>
          <w:rFonts w:hint="default"/>
          <w:b/>
          <w:bCs/>
          <w:sz w:val="21"/>
          <w:szCs w:val="21"/>
          <w:lang w:val="en-US"/>
        </w:rPr>
        <w:t>/0</w:t>
      </w:r>
      <w:r>
        <w:rPr>
          <w:rFonts w:hint="default"/>
          <w:b/>
          <w:bCs/>
          <w:sz w:val="21"/>
          <w:szCs w:val="21"/>
          <w:lang w:val="en-GB"/>
        </w:rPr>
        <w:t>4</w:t>
      </w:r>
      <w:r>
        <w:rPr>
          <w:rFonts w:hint="default"/>
          <w:b/>
          <w:bCs/>
          <w:sz w:val="21"/>
          <w:szCs w:val="21"/>
          <w:lang w:val="en-US"/>
        </w:rPr>
        <w:t>/202</w:t>
      </w:r>
      <w:r>
        <w:rPr>
          <w:rFonts w:hint="default"/>
          <w:b/>
          <w:bCs/>
          <w:sz w:val="21"/>
          <w:szCs w:val="21"/>
          <w:lang w:val="en-GB"/>
        </w:rPr>
        <w:t>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REVISION OF DIGRAPHS AND TRIGRAPHS BLENDS.          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TRIGRAPHS BLENDS.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1ST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ab/>
      </w:r>
      <w:r>
        <w:rPr>
          <w:rFonts w:hint="default"/>
          <w:b/>
          <w:bCs/>
          <w:sz w:val="21"/>
          <w:szCs w:val="21"/>
          <w:lang w:val="en-US"/>
        </w:rPr>
        <w:t>1</w:t>
      </w:r>
      <w:r>
        <w:rPr>
          <w:rFonts w:hint="default"/>
          <w:b/>
          <w:bCs/>
          <w:sz w:val="21"/>
          <w:szCs w:val="21"/>
          <w:lang w:val="en-GB"/>
        </w:rPr>
        <w:t>3</w:t>
      </w:r>
      <w:r>
        <w:rPr>
          <w:rFonts w:hint="default"/>
          <w:b/>
          <w:bCs/>
          <w:sz w:val="21"/>
          <w:szCs w:val="21"/>
          <w:lang w:val="en-US"/>
        </w:rPr>
        <w:t xml:space="preserve">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ab/>
      </w:r>
      <w:r>
        <w:rPr>
          <w:rFonts w:hint="default"/>
          <w:b/>
          <w:bCs/>
          <w:sz w:val="21"/>
          <w:szCs w:val="21"/>
          <w:lang w:val="en-US"/>
        </w:rPr>
        <w:t>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 EXPLAIN THE MEANING OF CONSONANT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TRIGRAPHS.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MENTION THE EXAMPLES OF CONSONANT DIGRAPHS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REVEW THE THE PREVIOUS TERM WORK.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ab/>
      </w:r>
      <w:r>
        <w:rPr>
          <w:rFonts w:hint="default"/>
          <w:b/>
          <w:bCs/>
          <w:sz w:val="21"/>
          <w:szCs w:val="21"/>
          <w:lang w:val="en-US"/>
        </w:rPr>
        <w:t>PUPILS HAVE LEARNT ABOUT THE TOPIC IN PREVIOUS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TERMS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CHART OF CONSONANTS TRIGRAPHS WORDS.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introduces the lesson by singing new nursery rhymes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explains the meaning of consonant trigraph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the examples of consonant trigraph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CONSONANT TRIAGRAHS: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are three (3) consonant letters that make single sound when blended together.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EXAMPLES :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”scr” as in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Screw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Scrub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Scribble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Script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Street etc.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“shr” as in 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Shrimp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Shrine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Shrink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Shroud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Shrew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(c)  “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sch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” as in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1.  schooL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2.  scholar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3 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.  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scheme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4.  schedule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5.  scholarship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asks the following questions;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1. What are consonant digraphs?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2. Mention the examples of consonant digraphs.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Answer the following questions: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what is consonant digraph?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Explain some examples of consonant  digraphs.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Define consonant trigraph.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Mention the examples of consonant trigraph that you know.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1 PERIOD 2 ENDING </w:t>
      </w:r>
      <w:r>
        <w:rPr>
          <w:rFonts w:hint="default"/>
          <w:b/>
          <w:bCs/>
          <w:sz w:val="28"/>
          <w:szCs w:val="28"/>
          <w:lang w:val="en-GB"/>
        </w:rPr>
        <w:t>26</w:t>
      </w:r>
      <w:r>
        <w:rPr>
          <w:rFonts w:hint="default"/>
          <w:b/>
          <w:bCs/>
          <w:sz w:val="28"/>
          <w:szCs w:val="28"/>
          <w:lang w:val="en-US"/>
        </w:rPr>
        <w:t>/0</w:t>
      </w:r>
      <w:r>
        <w:rPr>
          <w:rFonts w:hint="default"/>
          <w:b/>
          <w:bCs/>
          <w:sz w:val="28"/>
          <w:szCs w:val="28"/>
          <w:lang w:val="en-GB"/>
        </w:rPr>
        <w:t>4</w:t>
      </w:r>
      <w:r>
        <w:rPr>
          <w:rFonts w:hint="default"/>
          <w:b/>
          <w:bCs/>
          <w:sz w:val="28"/>
          <w:szCs w:val="28"/>
          <w:lang w:val="en-US"/>
        </w:rPr>
        <w:t>/202</w:t>
      </w:r>
      <w:r>
        <w:rPr>
          <w:rFonts w:hint="default"/>
          <w:b/>
          <w:bCs/>
          <w:sz w:val="28"/>
          <w:szCs w:val="28"/>
          <w:lang w:val="en-GB"/>
        </w:rPr>
        <w:t>4</w:t>
      </w:r>
    </w:p>
    <w:p>
      <w:pPr>
        <w:ind w:left="210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TERM: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DATE:                        </w:t>
      </w:r>
      <w:r>
        <w:rPr>
          <w:rFonts w:hint="default"/>
          <w:b/>
          <w:bCs/>
          <w:sz w:val="21"/>
          <w:szCs w:val="21"/>
          <w:lang w:val="en-GB"/>
        </w:rPr>
        <w:t>23</w:t>
      </w:r>
      <w:r>
        <w:rPr>
          <w:rFonts w:hint="default"/>
          <w:b/>
          <w:bCs/>
          <w:sz w:val="21"/>
          <w:szCs w:val="21"/>
          <w:lang w:val="en-US"/>
        </w:rPr>
        <w:t>/0</w:t>
      </w:r>
      <w:r>
        <w:rPr>
          <w:rFonts w:hint="default"/>
          <w:b/>
          <w:bCs/>
          <w:sz w:val="21"/>
          <w:szCs w:val="21"/>
          <w:lang w:val="en-GB"/>
        </w:rPr>
        <w:t>4</w:t>
      </w:r>
      <w:r>
        <w:rPr>
          <w:rFonts w:hint="default"/>
          <w:b/>
          <w:bCs/>
          <w:sz w:val="21"/>
          <w:szCs w:val="21"/>
          <w:lang w:val="en-US"/>
        </w:rPr>
        <w:t>/202</w:t>
      </w:r>
      <w:r>
        <w:rPr>
          <w:rFonts w:hint="default"/>
          <w:b/>
          <w:bCs/>
          <w:sz w:val="21"/>
          <w:szCs w:val="21"/>
          <w:lang w:val="en-GB"/>
        </w:rPr>
        <w:t>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>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REVISION OF DIGRAPHS AND TRIGRAPHS BLENDS.          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TRIGRAPHS BLENDS.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 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2ND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>1</w:t>
      </w:r>
      <w:r>
        <w:rPr>
          <w:rFonts w:hint="default"/>
          <w:b/>
          <w:bCs/>
          <w:sz w:val="21"/>
          <w:szCs w:val="21"/>
          <w:lang w:val="en-GB"/>
        </w:rPr>
        <w:t>3</w:t>
      </w:r>
      <w:r>
        <w:rPr>
          <w:rFonts w:hint="default"/>
          <w:b/>
          <w:bCs/>
          <w:sz w:val="21"/>
          <w:szCs w:val="21"/>
          <w:lang w:val="en-US"/>
        </w:rPr>
        <w:t xml:space="preserve">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 xml:space="preserve">BY THE END OF THE LESSON,THE PUPILS SHOULD BE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1.MAKE WORDS WITH CONSONANT TRIGRAPHS “TCH”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2.MENTION WORDS WITH CONSONANT TRIGRAPHS  “THR”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REVIEW THE THE PREVIOUS TERM WORK.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 xml:space="preserve">PUPILS HAVE LEARNT ABOUT THE TOPIC IN PREVIOUS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TERM.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CHART OF CONSONANTS TRIGRAPHS WORDS.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40"/>
          <w:szCs w:val="40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asking pupils the following questions: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What are consonant trigraph?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Mention words with consonants trigraph “sch”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answer the questions asked by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makes words with consonant trigraph “tch” to pupils and then asks them to 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the examples of words with consonant trigraph “thr”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CONSONANT TRIAGRAHS “TCH”:are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EXAMPLES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”tch” as in </w:t>
            </w:r>
          </w:p>
          <w:p>
            <w:pPr>
              <w:widowControl w:val="0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1.hatch</w:t>
            </w:r>
          </w:p>
          <w:p>
            <w:pPr>
              <w:widowControl w:val="0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2.catch</w:t>
            </w:r>
          </w:p>
          <w:p>
            <w:pPr>
              <w:widowControl w:val="0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3.batch</w:t>
            </w:r>
          </w:p>
          <w:p>
            <w:pPr>
              <w:widowControl w:val="0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4. fetch etc.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“thr” as in </w:t>
            </w:r>
          </w:p>
          <w:p>
            <w:pPr>
              <w:widowControl w:val="0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1.throne</w:t>
            </w:r>
          </w:p>
          <w:p>
            <w:pPr>
              <w:widowControl w:val="0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2.three</w:t>
            </w:r>
          </w:p>
          <w:p>
            <w:pPr>
              <w:widowControl w:val="0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3.throat</w:t>
            </w:r>
          </w:p>
          <w:p>
            <w:pPr>
              <w:widowControl w:val="0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4.threw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1. Mention words with consonant trigraphs "tch"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2. List consonant trigraphs "thr"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Make words with the following consonant trigraphs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”tch”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2 .”sch”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”shr”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4. “thr”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b/>
          <w:bCs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1 PERIOD 3 ENDING </w:t>
      </w:r>
      <w:r>
        <w:rPr>
          <w:rFonts w:hint="default"/>
          <w:b/>
          <w:bCs/>
          <w:sz w:val="28"/>
          <w:szCs w:val="28"/>
          <w:lang w:val="en-GB"/>
        </w:rPr>
        <w:t>26</w:t>
      </w:r>
      <w:r>
        <w:rPr>
          <w:rFonts w:hint="default"/>
          <w:b/>
          <w:bCs/>
          <w:sz w:val="28"/>
          <w:szCs w:val="28"/>
          <w:lang w:val="en-US"/>
        </w:rPr>
        <w:t>/0</w:t>
      </w:r>
      <w:r>
        <w:rPr>
          <w:rFonts w:hint="default"/>
          <w:b/>
          <w:bCs/>
          <w:sz w:val="28"/>
          <w:szCs w:val="28"/>
          <w:lang w:val="en-GB"/>
        </w:rPr>
        <w:t>4</w:t>
      </w:r>
      <w:r>
        <w:rPr>
          <w:rFonts w:hint="default"/>
          <w:b/>
          <w:bCs/>
          <w:sz w:val="28"/>
          <w:szCs w:val="28"/>
          <w:lang w:val="en-US"/>
        </w:rPr>
        <w:t>/202</w:t>
      </w:r>
      <w:r>
        <w:rPr>
          <w:rFonts w:hint="default"/>
          <w:b/>
          <w:bCs/>
          <w:sz w:val="28"/>
          <w:szCs w:val="28"/>
          <w:lang w:val="en-GB"/>
        </w:rPr>
        <w:t>4</w:t>
      </w:r>
    </w:p>
    <w:p>
      <w:pPr>
        <w:ind w:left="210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DATE:                        </w:t>
      </w:r>
      <w:r>
        <w:rPr>
          <w:rFonts w:hint="default"/>
          <w:b/>
          <w:bCs/>
          <w:sz w:val="21"/>
          <w:szCs w:val="21"/>
          <w:lang w:val="en-GB"/>
        </w:rPr>
        <w:t>26</w:t>
      </w:r>
      <w:r>
        <w:rPr>
          <w:rFonts w:hint="default"/>
          <w:b/>
          <w:bCs/>
          <w:sz w:val="21"/>
          <w:szCs w:val="21"/>
          <w:lang w:val="en-US"/>
        </w:rPr>
        <w:t>/0</w:t>
      </w:r>
      <w:r>
        <w:rPr>
          <w:rFonts w:hint="default"/>
          <w:b/>
          <w:bCs/>
          <w:sz w:val="21"/>
          <w:szCs w:val="21"/>
          <w:lang w:val="en-GB"/>
        </w:rPr>
        <w:t>4</w:t>
      </w:r>
      <w:r>
        <w:rPr>
          <w:rFonts w:hint="default"/>
          <w:b/>
          <w:bCs/>
          <w:sz w:val="21"/>
          <w:szCs w:val="21"/>
          <w:lang w:val="en-US"/>
        </w:rPr>
        <w:t>/202</w:t>
      </w:r>
      <w:r>
        <w:rPr>
          <w:rFonts w:hint="default"/>
          <w:b/>
          <w:bCs/>
          <w:sz w:val="21"/>
          <w:szCs w:val="21"/>
          <w:lang w:val="en-GB"/>
        </w:rPr>
        <w:t>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>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REVISION OF DIGRAPHS AND TRIGRAPHS BLENDS.          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DIGRAPHS AND TRIGRAPHS BLENDS.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3RD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 xml:space="preserve">17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>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1. MAKE  WORDS WITH CONSONANT DIGRAPHS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 "TH" AND "WH".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2. MENTION  WORDS WITH  CONSONANT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 TRIGRAPHS " STR" AND "TCH".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REVEW THE THE PREVIOUS TERM WORK.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>PUPILS HAVE LEARNT ABOUT THE TOPIC IN PREVIOUS TERM.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225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introduces the lesson by singing new nursery rhymes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makes words with consonant digraph “th” and “wh”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also mention words with  consonant trigraph”str” and “tch” 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CONSONANT DIAGRAPHS “TH” ARE :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Then  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Shirt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Bruch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Wash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She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C0NSONANT DIGRAPHS “WH” ARE: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Wheel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What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When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Which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Where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CONSONANT TRIGRAPH “STR” ARE: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Straw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Street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Strong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Stray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Strawberry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TRIGRAPHS “TCH” ARE: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match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watch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batch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switch 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Catch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asks the following questions;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1. Mention words with consonant digraphs "th"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2. State words with consonant trigraphs "tch"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3. Outline Consonant digraphs "'wh" and Consonant trigraphs "str" words.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Answer the following questions: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what is vowel  digraphs?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Make words with vowel “ee”, “ea”, “oo”.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spacing w:after="200" w:line="276" w:lineRule="auto"/>
        <w:jc w:val="left"/>
        <w:rPr>
          <w:b/>
          <w:bCs/>
          <w:sz w:val="21"/>
          <w:szCs w:val="21"/>
        </w:rPr>
      </w:pPr>
      <w:bookmarkStart w:id="0" w:name="_GoBack"/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19</w:t>
      </w:r>
      <w:r>
        <w:rPr>
          <w:rFonts w:hint="default"/>
          <w:b/>
          <w:bCs/>
          <w:sz w:val="32"/>
          <w:szCs w:val="32"/>
          <w:vertAlign w:val="superscript"/>
          <w:lang w:val="en-GB"/>
        </w:rPr>
        <w:t>th</w:t>
      </w:r>
      <w:r>
        <w:rPr>
          <w:rFonts w:hint="default"/>
          <w:b/>
          <w:bCs/>
          <w:sz w:val="32"/>
          <w:szCs w:val="32"/>
          <w:lang w:val="en-GB"/>
        </w:rPr>
        <w:t xml:space="preserve"> April</w:t>
      </w:r>
      <w:r>
        <w:rPr>
          <w:rFonts w:hint="default"/>
          <w:b/>
          <w:bCs/>
          <w:sz w:val="32"/>
          <w:szCs w:val="32"/>
          <w:lang w:val="en-US"/>
        </w:rPr>
        <w:t>, 202</w:t>
      </w:r>
      <w:r>
        <w:rPr>
          <w:rFonts w:hint="default"/>
          <w:b/>
          <w:bCs/>
          <w:sz w:val="32"/>
          <w:szCs w:val="32"/>
          <w:lang w:val="en-GB"/>
        </w:rPr>
        <w:t>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000007"/>
    <w:multiLevelType w:val="singleLevel"/>
    <w:tmpl w:val="00000007"/>
    <w:lvl w:ilvl="0" w:tentative="0">
      <w:start w:val="1"/>
      <w:numFmt w:val="upperLetter"/>
      <w:suff w:val="space"/>
      <w:lvlText w:val="(%1)"/>
      <w:lvlJc w:val="left"/>
    </w:lvl>
  </w:abstractNum>
  <w:abstractNum w:abstractNumId="8">
    <w:nsid w:val="00000008"/>
    <w:multiLevelType w:val="singleLevel"/>
    <w:tmpl w:val="000000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D35C6"/>
    <w:rsid w:val="573F6D31"/>
    <w:rsid w:val="77E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1141</Words>
  <Characters>6174</Characters>
  <Paragraphs>344</Paragraphs>
  <TotalTime>24</TotalTime>
  <ScaleCrop>false</ScaleCrop>
  <LinksUpToDate>false</LinksUpToDate>
  <CharactersWithSpaces>8035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2023-03-31T07:09:00Z</dcterms:created>
  <dc:creator>ERIS</dc:creator>
  <cp:lastModifiedBy>PERPETUAL</cp:lastModifiedBy>
  <dcterms:modified xsi:type="dcterms:W3CDTF">2024-04-24T20:56:05Z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9CA5B316973A477ABF543780EABE8909_13</vt:lpwstr>
  </property>
</Properties>
</file>