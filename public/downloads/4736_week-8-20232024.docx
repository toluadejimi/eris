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EMERALD ROYAL INTERNATIONAL SCHOOL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MPAPE, ABUJA.</w:t>
      </w:r>
    </w:p>
    <w:p>
      <w:pPr>
        <w:ind w:firstLine="161" w:firstLineChars="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LESSON PLAN AND NOTE FOR WEEK 8 ENDING 14/06/2024   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THIRD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10/06/2024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SOCIAL NORMS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MY COUNTRY 2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COAT OF ARMS AND HER CHARACTERS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  PERIOD AFTER LONG BREAK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11: 20- 12: 00PM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EXPLAIN WHAT COAT OF ARMS STANDS FOR.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STATE THE VARIOUS CHARACTERS IN NIGERIA COAT OF ARMS AND WHAT THEY STAND FOR.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ABOUT NIGERIA COAT OF ARM.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HOW TO RESITE NATIONAL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ANTHEM,PLEDGE AND IMORTACE OF NATIONAL PLEDGE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IN PREVIOUS TERM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PICTURE OF NIGERIA COAT OF ARM.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GOOGLE.COM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635"/>
        <w:gridCol w:w="1521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5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5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shows the pupils the picture of 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Nigeria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coat of arm and then asks if they have seen it before?.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2171065" cy="210439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666" cy="210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answer the question asked by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5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explain to pupils what coat of arms stands for and then asks them to repeat after her.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5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states the characters in Nigeria coat of arm and what there stands for to pupils and also asks them to repeat  after her.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5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 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MY COUNTRY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 coat of arms is a symbol that represents a specific family or person.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coat of arms of Nigeria consists of a black shield with a wavy white pall, symbolizing the meeting of the Niger and Benue Rivers at Lokoja.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CHARACTERS IN NIGERIA COAT OF ARM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Black shield: represents Nigeria’s fertile soil.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Two supporting horses: represents dignity.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Red eagle: is for the strength of the Nation.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“Y” shape: represents the rivers 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5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does coat of arm stands for?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characters in Nigeria coat of arm and what there stands for.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5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ASSIGNMENT</w:t>
            </w:r>
          </w:p>
        </w:tc>
        <w:tc>
          <w:tcPr>
            <w:tcW w:w="2552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List out 10 electrical appliances in your home.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10 non electrical home appliances.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124460</wp:posOffset>
            </wp:positionV>
            <wp:extent cx="938530" cy="910590"/>
            <wp:effectExtent l="0" t="0" r="13970" b="381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6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9105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b/>
          <w:bCs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June,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D30B1"/>
    <w:rsid w:val="7A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465</Words>
  <Characters>2368</Characters>
  <Paragraphs>107</Paragraphs>
  <TotalTime>5</TotalTime>
  <ScaleCrop>false</ScaleCrop>
  <LinksUpToDate>false</LinksUpToDate>
  <CharactersWithSpaces>3036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2023-05-11T14:01:00Z</dcterms:created>
  <dc:creator>ERIS</dc:creator>
  <cp:lastModifiedBy>PERPETUAL</cp:lastModifiedBy>
  <dcterms:modified xsi:type="dcterms:W3CDTF">2024-04-24T21:36:37Z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5E3DEA97C22E40D9BA5146BEB1FD4E17_13</vt:lpwstr>
  </property>
</Properties>
</file>