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EMERALD ROYAL INTERNATIONAL SCHOOL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MPAPE, ABUJA.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LESSON PLAN AND NOTE FOR WEEK 8 PERIOD 1 ENDING 01/11/2024</w:t>
      </w: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FIRST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8TH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                       28/10/2024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NURSERY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 xml:space="preserve">NUMBER WORK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ROMAN NUMERALS  i - x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SUB-TOPIC: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NUMBERS IN ROMAN NUMERALS 1-5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1ST.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O8:50-09:30.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40 MINUTES.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 xml:space="preserve">14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5 YEARS.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MIXED.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SPECIFIC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BY THE END OF THE LESSON,THE PUPILS SHOULD BE ABLE TO:</w:t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RECITE NUMBERS IN ROMAN NUMERALS  i-v.</w:t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IDENTIFY NUMBERS IN ROMAN NUMERALS  i - v.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FOR PUPILS TO KNOW NUMBERS IN ROMANCE NUMERALS I - v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PREVIOU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PUPILS HAVE LEARNT VARIOUS SHAPES IN PREVIOUS LESSON.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INSTRUCTIONAL MATERIALS: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A CHART OF NUMBERS IN ROMAN NUMERALS 1-5.</w:t>
      </w:r>
    </w:p>
    <w:p>
      <w:pPr>
        <w:numPr>
          <w:ilvl w:val="0"/>
          <w:numId w:val="0"/>
        </w:numPr>
        <w:ind w:left="200" w:hanging="201" w:hangingChars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THE NEW MASTERING MATHEMATICS FOR NURSERY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SCHOOLS BOOK 3 BY HENRY.Z.IDOGUN.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recites numbers in Roman numerals 1-5 and then asks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enhance pupils speaking ability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writes numbers in Roman numerals 1-5 on the board and then identify and asks pupils to repeat after her. As;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 - 1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ii -2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iii -3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iv - 4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V -5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Pupils identify the numbers in Roman numerals 1-5 on the board after the teacher.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summarizes the lesson by preparing pupils books for them to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copy the note into their books. As;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NUMBERS IN ROMAN NUMERALS i - v.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 - 1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ii - 2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iii - 3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iv - 4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V - 5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build pupils writing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Teacher asks Pupils to </w:t>
            </w:r>
          </w:p>
          <w:p>
            <w:pPr>
              <w:pStyle w:val="6"/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Recite numbers in Roman numerals i</w:t>
            </w:r>
            <w:r>
              <w:rPr>
                <w:rFonts w:hint="default"/>
                <w:b/>
                <w:bCs/>
                <w:vertAlign w:val="baseline"/>
                <w:lang w:val="en-GB"/>
              </w:rPr>
              <w:t>–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v on the board.</w:t>
            </w:r>
          </w:p>
          <w:p>
            <w:pPr>
              <w:pStyle w:val="6"/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Read numbers in Roman numerals i</w:t>
            </w:r>
            <w:r>
              <w:rPr>
                <w:rFonts w:hint="default"/>
                <w:b/>
                <w:bCs/>
                <w:vertAlign w:val="baseline"/>
                <w:lang w:val="en-GB"/>
              </w:rPr>
              <w:t>–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v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read the numbers in Roman numerals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To assess pupis level of understanding.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ends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Identify and match the letter with numbers in Roman numerals 1-5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iii       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        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V      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ii       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iv       2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8 PERIOD 2 ENDING 01/11/2024</w:t>
      </w:r>
    </w:p>
    <w:p>
      <w:pPr>
        <w:ind w:left="840" w:leftChars="0" w:firstLine="420" w:firstLineChars="0"/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FIRST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8TH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                       29/10/2024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NURSERY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 xml:space="preserve">NUMBER WORK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ROMAN NUMERALS i - x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SUB-TOPIC: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ROMAN NUMERALS vi - x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2ND.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O8:50-09:30.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40 MINUTES.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 xml:space="preserve">14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5 YEARS.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MIXED.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SPECIFIC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BY THE END OF THE LESSON,THE PUPILS SHOULD BE ABLE TO:</w:t>
      </w:r>
    </w:p>
    <w:p>
      <w:pPr>
        <w:numPr>
          <w:ilvl w:val="0"/>
          <w:numId w:val="0"/>
        </w:numPr>
        <w:ind w:left="294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1.RECITE NUMBERS IN ROMAN NUMERALS VI -X</w:t>
      </w:r>
    </w:p>
    <w:p>
      <w:pPr>
        <w:numPr>
          <w:ilvl w:val="0"/>
          <w:numId w:val="0"/>
        </w:numPr>
        <w:ind w:left="294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 IDENTIFY NUMBERS IN ROMAN NUMERALS VI -X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FOR PUPILS TO KNOW NUMBERS 6-10 IN ROMAN NUMERALS</w:t>
      </w:r>
    </w:p>
    <w:p>
      <w:pPr>
        <w:numPr>
          <w:ilvl w:val="0"/>
          <w:numId w:val="0"/>
        </w:numPr>
        <w:ind w:left="3000" w:hanging="3012" w:hangingChars="15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PREVIOU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PUPILS HAVE LEARNT NUMBERS IN ROMAN NUMERALS 1-5 IN    PREVIOUS LESSON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CHART OF NUMBERS IN ROMAN NUMERALS 6-10.</w:t>
      </w:r>
    </w:p>
    <w:p>
      <w:pPr>
        <w:numPr>
          <w:ilvl w:val="0"/>
          <w:numId w:val="0"/>
        </w:numPr>
        <w:ind w:left="200" w:hanging="201" w:hangingChars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 xml:space="preserve">THE NEW MASTERING MATHEMATICS FOR NURSERY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</w:t>
      </w:r>
      <w:r>
        <w:rPr>
          <w:rFonts w:hint="default"/>
          <w:b/>
          <w:bCs/>
          <w:lang w:val="en-US"/>
        </w:rPr>
        <w:tab/>
        <w:t xml:space="preserve">    SCHOOLS BOOK 3 BY HENRY.Z.IDOGUN.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LESSON DEVELOPMENT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 listen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 recites numbers in Roman numerals vi -x and then asks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recite numbers in Roman numerals vi -x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proper 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then writes numbers in Roman numerals vi -x on the board for pupils to identify after her. as,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NUMBERS IN ROMAN NUMERALS VI -X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VI - 6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Vii - 7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Viii - 8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Ix - 9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X - 10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identify the numbers in Roman numerals vi -x on the board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summarizes the lesson by going through the lesson on the board over and over again and then prepares pupils books for them to copy.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pay attention to the teacher as she summarizes the lesson and then copy their note.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asks Pupils to all stand and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sing numbers in Roman numerals vi -x from the board.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Recite numbers in Roman numerals vi </w:t>
            </w:r>
            <w:r>
              <w:rPr>
                <w:rFonts w:hint="default"/>
                <w:b/>
                <w:bCs/>
                <w:vertAlign w:val="baseline"/>
                <w:lang w:val="en-GB"/>
              </w:rPr>
              <w:t>–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x off hand.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stand and sing numbers in Roman numerals vi -x  all  together.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Recite and write numbers in Roman numerals vi -x.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8 PERIOD 3 ENDING 01/11/2024</w:t>
      </w: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FIRST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8TH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                       01/11/2024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NURSERY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 xml:space="preserve">NUMBER WORK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ROMAN NUMERALS I-X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SUB-TOPIC: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NUMBERS IN ROMAN NUMERALS I-X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3RD.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O8:1O- 08:50.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40 MINUTES.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 xml:space="preserve">14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5 YEARS.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MIXED.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SPECIFIC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BY THE END OF THE LESSON,THE PUPILS SHOULD BE ABLE TO:</w:t>
      </w:r>
    </w:p>
    <w:p>
      <w:pPr>
        <w:numPr>
          <w:ilvl w:val="0"/>
          <w:numId w:val="4"/>
        </w:numPr>
        <w:ind w:left="294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RECITE NUMBERS IN ROMAN NUMERALS I-X</w:t>
      </w:r>
    </w:p>
    <w:p>
      <w:pPr>
        <w:numPr>
          <w:ilvl w:val="0"/>
          <w:numId w:val="4"/>
        </w:numPr>
        <w:ind w:left="294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WRITE NUMBERS IN ROMAN NUMERALS I-X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FOR PUPILS TO BE ABLE TO RECITEAND WRITE NUMBERS IN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ROMAN NUMERALS I-X ON THEIR OWN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PREVIOU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 xml:space="preserve">PUPILS HAVE LEARNT NUMBERS IN ROMAN NUMERALS VI -X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</w:t>
      </w:r>
      <w:r>
        <w:rPr>
          <w:rFonts w:hint="default"/>
          <w:b/>
          <w:bCs/>
          <w:lang w:val="en-US"/>
        </w:rPr>
        <w:tab/>
        <w:t xml:space="preserve"> </w:t>
      </w:r>
      <w:r>
        <w:rPr>
          <w:rFonts w:hint="default"/>
          <w:b/>
          <w:bCs/>
          <w:lang w:val="en-US"/>
        </w:rPr>
        <w:tab/>
        <w:t xml:space="preserve"> IN PREVIOUS LESSON.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A CHART OF NUMBERS IN ROMAN NUMERALS I-X</w:t>
      </w:r>
    </w:p>
    <w:p>
      <w:pPr>
        <w:numPr>
          <w:ilvl w:val="0"/>
          <w:numId w:val="0"/>
        </w:numPr>
        <w:ind w:left="200" w:hanging="201" w:hangingChars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 xml:space="preserve">THE NEW MASTERING MATHEMATICS FOR NURSERY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SCHOOLS BOOK 3 BY HENRY.Z.IDOGUN.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lang w:val="en-US"/>
        </w:rPr>
        <w:t xml:space="preserve">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 xml:space="preserve"> LESSON DEVELOPMENT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 listen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recites numbers in Roman numerals I-x and then asks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pay attention and recite numbers in Roman numerals I-x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proper 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prepares pupils books for them to recite and write numbers in Roman numerals I-x from their head.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recite and write numbers in  Roman numerals I-x on their own.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test pupils ability of the topic treated so far.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summarizes the lesson by writing the whole note of lesson on the board for pupils to copy. As;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NUMBERS IN ROMAN NUMERALS I-X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 - 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ii - 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iii -  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iv -  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V -  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VI -  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Vii -  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Viii -  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Ix -  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X -  10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asks pupils to:</w:t>
            </w:r>
          </w:p>
          <w:p>
            <w:pPr>
              <w:pStyle w:val="6"/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Recite numbers in Roman numerals i</w:t>
            </w:r>
            <w:r>
              <w:rPr>
                <w:rFonts w:hint="default"/>
                <w:b/>
                <w:bCs/>
                <w:vertAlign w:val="baseline"/>
                <w:lang w:val="en-GB"/>
              </w:rPr>
              <w:t>–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x  on the board.</w:t>
            </w:r>
          </w:p>
          <w:p>
            <w:pPr>
              <w:pStyle w:val="6"/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Back the board and sing numbers in Roman numerals i</w:t>
            </w:r>
            <w:r>
              <w:rPr>
                <w:rFonts w:hint="default"/>
                <w:b/>
                <w:bCs/>
                <w:vertAlign w:val="baseline"/>
                <w:lang w:val="en-GB"/>
              </w:rPr>
              <w:t>–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x off hand.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recite numbers in Roman numerals I-x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crate platform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Identify,sing and re-write numbers in Roman numerals I- 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 - 1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----------------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Ii -2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----------------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Iii -3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-----------------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Iv - 4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-----------------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V -5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-----------------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Vi -6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-----------------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Vii -7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-----------------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Viii -8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----------------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Ix -9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----------------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X -10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----------------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Xi - 11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----------------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Xii -12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----------------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Xiii -13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----------------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Xiv - 14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----------------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Xv - 15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---------------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Xvi - 16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-----------------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X vii - 17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-----------------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X viii - 18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-----------------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Xix - 19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-----------------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Xx - 20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-----------------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5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18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OctoS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GB"/>
        </w:rPr>
        <w:t>ber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b/>
          <w:bCs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4098" o:spid="_x0000_s2049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singleLevel"/>
    <w:tmpl w:val="00000002"/>
    <w:lvl w:ilvl="0" w:tentative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abstractNum w:abstractNumId="3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93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autoRedefine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1248</Words>
  <Characters>6253</Characters>
  <Paragraphs>337</Paragraphs>
  <TotalTime>13</TotalTime>
  <ScaleCrop>false</ScaleCrop>
  <LinksUpToDate>false</LinksUpToDate>
  <CharactersWithSpaces>8015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2023-08-14T12:23:00Z</dcterms:created>
  <dc:creator>ERIS</dc:creator>
  <cp:lastModifiedBy>ERIS JSS ONE</cp:lastModifiedBy>
  <dcterms:modified xsi:type="dcterms:W3CDTF">2024-08-19T09:49:41Z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fed76a9094a641028f1c55685b7baaa2</vt:lpwstr>
  </property>
</Properties>
</file>