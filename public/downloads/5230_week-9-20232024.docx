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EMERALD ROYAL INTERNATIONAL SCHOOL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MPAPE, ABUJA.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LESSON PLAN AND NOTE FOR WEEK 9 ENDING 21/06/2024  </w:t>
      </w:r>
    </w:p>
    <w:p>
      <w:pPr>
        <w:ind w:left="840" w:leftChars="0" w:firstLine="420" w:firstLine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THIRD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DATE: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17/06/2024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SOCIAL NORMS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SOME BASIC HOME APPLIANCES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ELECTRICAL AND NON-ELECTRICAL APPLIANCES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  PERIOD AFTER LONG BREAK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11: 20- 12: 00PM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 THE MEANING OF ELECTRICAL APPLIANCES AND SOME EXAMPLES.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DESCRIBED NON-ELECTRICAL APPLIANCES AND SOME EXAMPLES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THE DIFFERENCES BETWEEN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ELECTRICAL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AND NON-ELECTRICAL APPLIANCES.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BEEN SEING BOTH ELECTRICAL 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NON-ELECTRICAL APPLIANCES.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ELECTRICAL FAN, TELEVISION, PICTURES OF MORTAR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AND PESTLE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AND KEROSINE STOVE.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GOOGLE.COM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4245"/>
        <w:gridCol w:w="1192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showing pupils the pictures of kerosene stove, mortar and pestle and then asks if they have seen them before?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b/>
                <w:bCs/>
              </w:rPr>
              <w:drawing>
                <wp:inline distT="0" distB="0" distL="114300" distR="114300">
                  <wp:extent cx="960755" cy="67564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66" cy="6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660525" cy="155575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680" cy="155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answer the question asked by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then explains to pupils what there are used for and then explain the meaning of electrical appliances and the examples and then asks pupils to repeat after her. 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describes the non-electrical appliance and examples to pupils  and also asks them to repeat  after her.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ELECTRICAL APPLIANCES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Electrical appliances means a device that consumes electricity.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769110" cy="216852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86" cy="216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Refrigerator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Microwave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Blender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Washing machine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Air conditioners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Freezers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Water heaters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Electrical fan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Television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NON-ELECTRICAL APPLIANCES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Non-electrical appliances means a device that is not using electricity for power.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1765300" cy="99822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895" cy="99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114300" distR="114300">
                  <wp:extent cx="1529715" cy="1670050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950" cy="167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114300" distR="114300">
                  <wp:extent cx="1758315" cy="1357630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349" cy="135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114300" distR="114300">
                  <wp:extent cx="2558415" cy="1483360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937" cy="14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Kerosene stove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Solar heater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Sewing machine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Mortar and pestle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Non electrical iron etc.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are electrical appliances?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List the examples of electrical appliances at home.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non electrical appliances that you know..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List out 10 electrical appliances in your mummy’s kitchen.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10 non- electrical  appliances in your mummy’s kitchen.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10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081D"/>
    <w:rsid w:val="74D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450</Words>
  <Characters>2606</Characters>
  <Paragraphs>126</Paragraphs>
  <TotalTime>6</TotalTime>
  <ScaleCrop>false</ScaleCrop>
  <LinksUpToDate>false</LinksUpToDate>
  <CharactersWithSpaces>3276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2023-05-11T14:54:00Z</dcterms:created>
  <dc:creator>ERIS</dc:creator>
  <cp:lastModifiedBy>PERPETUAL</cp:lastModifiedBy>
  <dcterms:modified xsi:type="dcterms:W3CDTF">2024-04-24T21:42:49Z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64F5DFE0E5E0416DAA6FC2AE3F2EE134_13</vt:lpwstr>
  </property>
</Properties>
</file>