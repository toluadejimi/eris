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D2293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419A5D44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6E963E69">
      <w:r>
        <w:rPr>
          <w:rFonts w:hint="default"/>
          <w:b/>
          <w:bCs/>
          <w:sz w:val="32"/>
          <w:szCs w:val="32"/>
          <w:lang w:val="en-US"/>
        </w:rPr>
        <w:t>LESSON PLAN AND NOTE FOR WEEK 4 ENDING 04/10/2024</w:t>
      </w:r>
    </w:p>
    <w:p w14:paraId="2F2FF0E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531F7FA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4th</w:t>
      </w:r>
    </w:p>
    <w:p w14:paraId="1849352F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DATE: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09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47FD949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026A119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1D0FCA9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Body care for cuts.</w:t>
      </w:r>
    </w:p>
    <w:p w14:paraId="575E44C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 of cut and reasons for caring or cuts.</w:t>
      </w:r>
    </w:p>
    <w:p w14:paraId="15C124B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72C4138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2870EEE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6D4E73F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1B30050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3B362C7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2AFD128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2C6669B6">
      <w:pPr>
        <w:pStyle w:val="6"/>
        <w:numPr>
          <w:ilvl w:val="0"/>
          <w:numId w:val="1"/>
        </w:num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Explain the meaning of cut.</w:t>
      </w:r>
    </w:p>
    <w:p w14:paraId="33B40A8C">
      <w:pPr>
        <w:pStyle w:val="6"/>
        <w:numPr>
          <w:ilvl w:val="0"/>
          <w:numId w:val="1"/>
        </w:num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Mention the first aid treatment for cuts</w:t>
      </w:r>
    </w:p>
    <w:p w14:paraId="5DDAF8D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3.  State the reasons for caring for cuts.</w:t>
      </w:r>
    </w:p>
    <w:p w14:paraId="69EB761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why we should always care for our wounds.</w:t>
      </w:r>
    </w:p>
    <w:p w14:paraId="5C65B4F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learnt how to care for their body in  Previous lesson.</w:t>
      </w:r>
    </w:p>
    <w:p w14:paraId="0A9E8A4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cotton wool, water and bandage.</w:t>
      </w:r>
    </w:p>
    <w:p w14:paraId="709439B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458FADDD">
      <w:pPr>
        <w:spacing w:after="200" w:line="276" w:lineRule="auto"/>
        <w:ind w:left="2160" w:leftChars="0" w:firstLine="720" w:firstLineChars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 w14:paraId="316022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ADE1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8C20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526E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C45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36D6A8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048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FD1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B01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DD7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638707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247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534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explains the meaning of cut to pupils and then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32F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DB00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07D9DD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2D460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9FFC2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first aid treatment for cuts to pupils and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0720F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very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144B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 w14:paraId="27A261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949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E766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States the reasons why we should care for cut  to pupils and 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D8B1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EC4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69FE2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22E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806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7AC2891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 w:bidi="ar-SA"/>
              </w:rPr>
              <w:t>Body care for cuts:</w:t>
            </w:r>
          </w:p>
          <w:p w14:paraId="0063385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 cut is an opening on the body made with a sharp object like a knife, scissors or razor blade.</w:t>
            </w:r>
          </w:p>
          <w:p w14:paraId="69D7576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Sample first aid treatment for cuts:</w:t>
            </w:r>
          </w:p>
          <w:p w14:paraId="75FF2BA3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Stop the bleeding by pressing on the cut with a clean cloth.</w:t>
            </w:r>
          </w:p>
          <w:p w14:paraId="6E3BF77B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Wash the cut with warm water.</w:t>
            </w:r>
          </w:p>
          <w:p w14:paraId="5D41E450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Clean the cut with cotton wool soaked in iodine or antiseptic wash.</w:t>
            </w:r>
          </w:p>
          <w:p w14:paraId="4C3ECD1F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Cover the cut with a plaster or bandage.</w:t>
            </w:r>
          </w:p>
          <w:p w14:paraId="6065967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Why we care for cut:</w:t>
            </w:r>
          </w:p>
          <w:p w14:paraId="06295849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reduce the risk of infections.</w:t>
            </w:r>
          </w:p>
          <w:p w14:paraId="71CE306D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stop the bleeding.</w:t>
            </w:r>
          </w:p>
          <w:p w14:paraId="42BBCCE7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promote healing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DBD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AC77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0A1979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B6F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84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304A2B3B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is a cut?</w:t>
            </w:r>
          </w:p>
          <w:p w14:paraId="6FA07D17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the first aid treatment for cuts.</w:t>
            </w:r>
          </w:p>
          <w:p w14:paraId="7764B2C0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are the reasons why we care for cut?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0BE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520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44EBEB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191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289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0B2E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EEED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26E54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912F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95FDE">
            <w:pPr>
              <w:pStyle w:val="6"/>
              <w:numPr>
                <w:ilvl w:val="0"/>
                <w:numId w:val="5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Define wound.</w:t>
            </w:r>
          </w:p>
          <w:p w14:paraId="6973A9EE">
            <w:pPr>
              <w:pStyle w:val="6"/>
              <w:numPr>
                <w:ilvl w:val="0"/>
                <w:numId w:val="5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at least 5 first aid treatment for wounds.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12EF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16B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700BF3C1"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135890</wp:posOffset>
            </wp:positionV>
            <wp:extent cx="941070" cy="862965"/>
            <wp:effectExtent l="0" t="0" r="11430" b="133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862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7D2A09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3463A202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5DA1C5C2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75ACAD83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S</w:t>
      </w:r>
      <w:r>
        <w:rPr>
          <w:rFonts w:hint="default"/>
          <w:b/>
          <w:bCs/>
          <w:sz w:val="28"/>
          <w:szCs w:val="28"/>
          <w:lang w:val="en-US"/>
        </w:rPr>
        <w:t>eptember,2024</w:t>
      </w:r>
    </w:p>
    <w:p w14:paraId="282B780D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766520E0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 w14:paraId="3DC611D3"/>
    <w:p w14:paraId="4DD933E4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50D1C"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1AA8"/>
    <w:rsid w:val="1108132D"/>
    <w:rsid w:val="307B39D9"/>
    <w:rsid w:val="497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492</Words>
  <Characters>2422</Characters>
  <Paragraphs>98</Paragraphs>
  <TotalTime>4</TotalTime>
  <ScaleCrop>false</ScaleCrop>
  <LinksUpToDate>false</LinksUpToDate>
  <CharactersWithSpaces>2852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2023-08-27T18:07:00Z</dcterms:created>
  <dc:creator>vivo V3Max A</dc:creator>
  <cp:lastModifiedBy>Perpetual Ocheja</cp:lastModifiedBy>
  <dcterms:modified xsi:type="dcterms:W3CDTF">2024-09-16T18:22:36Z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9AA6DF39AC3C4D1A8EF320DAEC8DD94D_13</vt:lpwstr>
  </property>
  <property fmtid="{D5CDD505-2E9C-101B-9397-08002B2CF9AE}" pid="3" name="KSOProductBuildVer">
    <vt:lpwstr>2057-12.2.0.17119</vt:lpwstr>
  </property>
</Properties>
</file>