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LESSON PLAN AND NOTE FOR WEEK 9 ENDING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21ST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JUNE,202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9th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Our environment.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    Objects in our environment.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DATE:                                 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/6/202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10:40-11:20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5th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1. Mention the objects at home.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2.  Identify objects within the environment.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For pupils to be conversant with their environment.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PREVIOUS KNOWLEDGE: Pupils have been  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taught the meaning of environment.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MATERIAL:- pictures of pot, fan and chair.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Smart start Civic education for nursery Schools book 1 by T.Y. Alabi and A. M. Solu.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LESSON DEVELOPMENT</w:t>
      </w:r>
    </w:p>
    <w:tbl>
      <w:tblPr>
        <w:tblStyle w:val="3"/>
        <w:tblW w:w="957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57"/>
        <w:gridCol w:w="3536"/>
        <w:gridCol w:w="18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singing a nursery rhyme for the pupils.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listen and sing the rhyme along with the teacher.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 for the new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 leads the pupils to mention the object at home.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mention objects at home.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Television.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Chair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Table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Spoon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Plate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Clothes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Dog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Pot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 xml:space="preserve">Fan 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Broom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Bed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speaking skills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guides pupils to identify objects at home in the picture.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0" w:leftChars="0" w:firstLine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 identify objects by naming and pointing at the pictures. 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Fan..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2.pot.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3.bed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4.dog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Plate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Broom</w:t>
            </w:r>
          </w:p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7.chair.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active participation.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summarizes the lesson by mentioning objects at home.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plate.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rFonts w:hint="default" w:ascii="Calibri" w:hAnsi="Calibri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Bed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rFonts w:hint="default" w:ascii="Calibri" w:hAnsi="Calibri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Pot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rFonts w:hint="default" w:ascii="Calibri" w:hAnsi="Calibri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Broom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rFonts w:hint="default" w:ascii="Calibri" w:hAnsi="Calibri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Clothes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rFonts w:hint="default" w:ascii="Calibri" w:hAnsi="Calibri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Table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lang w:val="en-US"/>
              </w:rPr>
              <w:t>Chair.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pay attention to the teacher and repeat after the her.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to:-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Mention objects at home.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2.Identify the objects at home  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correctly.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pupils to mention the objects in their house.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bCs/>
          <w:sz w:val="28"/>
          <w:szCs w:val="28"/>
          <w:lang w:val="en-GB"/>
        </w:rPr>
        <w:t xml:space="preserve"> June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ind w:left="0" w:firstLine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A7138"/>
    <w:rsid w:val="4DE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356</Words>
  <Characters>1893</Characters>
  <Paragraphs>113</Paragraphs>
  <TotalTime>0</TotalTime>
  <ScaleCrop>false</ScaleCrop>
  <LinksUpToDate>false</LinksUpToDate>
  <CharactersWithSpaces>2571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2023-04-25T11:46:00Z</dcterms:created>
  <dc:creator>itel S13</dc:creator>
  <cp:lastModifiedBy>PERPETUAL</cp:lastModifiedBy>
  <dcterms:modified xsi:type="dcterms:W3CDTF">2024-04-25T22:43:35Z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14981089584149D5BED095DC8C58FC8C_13</vt:lpwstr>
  </property>
  <property fmtid="{D5CDD505-2E9C-101B-9397-08002B2CF9AE}" pid="3" name="KSOProductBuildVer">
    <vt:lpwstr>2057-12.2.0.13489</vt:lpwstr>
  </property>
</Properties>
</file>