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1 FOR WEEK 5 ENDING 24TH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letters Pp - Tt with picture word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Pp-Tt.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21/5/2024.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letters Pp-Tt.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57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pupils for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on the table and asks the pupils the upper case and the lower case of each letters.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upper and lower case of each letters on the table.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lower case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            t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Q           s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           q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           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          p                 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lower case.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188595</wp:posOffset>
                      </wp:positionV>
                      <wp:extent cx="638175" cy="1171575"/>
                      <wp:effectExtent l="4445" t="2540" r="5080" b="6985"/>
                      <wp:wrapNone/>
                      <wp:docPr id="102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8175" cy="117157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o:spt="20" style="position:absolute;left:0pt;flip:x;margin-left:7.8pt;margin-top:14.85pt;height:92.25pt;width:50.25pt;z-index:251660288;mso-width-relative:page;mso-height-relative:page;" filled="f" stroked="t" coordsize="21600,21600" o:gfxdata="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z/tQLWAAAACQEAAA8AAAAAAAAAAQAgAAAAIgAAAGRy&#10;cy9kb3ducmV2LnhtbFBLAQIUABQAAAAIAIdO4kChkL1pzgEAAKMDAAAOAAAAAAAAAAEAIAAAACUB&#10;AABkcnMvZTJvRG9jLnhtbFBLBQYAAAAABgAGAFkBAABlBQAAAAA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111760</wp:posOffset>
                      </wp:positionV>
                      <wp:extent cx="742950" cy="1257300"/>
                      <wp:effectExtent l="5715" t="3175" r="13334" b="15875"/>
                      <wp:wrapNone/>
                      <wp:docPr id="102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125730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o:spt="20" style="position:absolute;left:0pt;margin-left:6.3pt;margin-top:8.8pt;height:99pt;width:58.5pt;z-index:251660288;mso-width-relative:page;mso-height-relative:page;" filled="f" stroked="t" coordsize="21600,21600" o:gfxdata="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CkzDLWAAAACQEAAA8AAAAAAAAAAQAgAAAAIgAAAGRycy9kb3du&#10;cmV2LnhtbFBLAQIUABQAAAAIAIdO4kCy3ex8yAEAAJoDAAAOAAAAAAAAAAEAIAAAACUBAABkcnMv&#10;ZTJvRG9jLnhtbFBLBQYAAAAABgAGAFkBAABfBQAAAAA=&#10;">
                      <v:fill on="f" focussize="0,0"/>
                      <v:stroke weight="1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P</w:t>
            </w:r>
            <w:r>
              <w:rPr>
                <w:rFonts w:hint="default"/>
                <w:vertAlign w:val="baseline"/>
                <w:lang w:val="en-US"/>
              </w:rPr>
              <w:t xml:space="preserve">            t 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144780</wp:posOffset>
                      </wp:positionV>
                      <wp:extent cx="781050" cy="542925"/>
                      <wp:effectExtent l="2540" t="3810" r="16510" b="5715"/>
                      <wp:wrapNone/>
                      <wp:docPr id="1028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1050" cy="54292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3" o:spid="_x0000_s1026" o:spt="20" style="position:absolute;left:0pt;flip:y;margin-left:1.8pt;margin-top:11.4pt;height:42.75pt;width:61.5pt;z-index:251660288;mso-width-relative:page;mso-height-relative:page;" filled="f" stroked="t" coordsize="21600,21600" o:gfxdata="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0/2wC1gAAAAgBAAAPAAAAAAAAAAEAIAAAACIAAABk&#10;cnMvZG93bnJldi54bWxQSwECFAAUAAAACACHTuJA7tbPfc8BAACjAwAADgAAAAAAAAABACAAAAAl&#10;AQAAZHJzL2Uyb0RvYy54bWxQSwUGAAAAAAYABgBZAQAAZgUAAAAA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106045</wp:posOffset>
                      </wp:positionV>
                      <wp:extent cx="714375" cy="266700"/>
                      <wp:effectExtent l="1905" t="4445" r="7620" b="14605"/>
                      <wp:wrapNone/>
                      <wp:docPr id="1029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26670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3" o:spid="_x0000_s1026" o:spt="20" style="position:absolute;left:0pt;margin-left:7.05pt;margin-top:8.35pt;height:21pt;width:56.25pt;z-index:251660288;mso-width-relative:page;mso-height-relative:page;" filled="f" stroked="t" coordsize="21600,21600" o:gfxdata="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41arPdYAAAAIAQAADwAAAAAAAAABACAAAAAiAAAAZHJzL2Rv&#10;d25yZXYueG1sUEsBAhQAFAAAAAgAh07iQELCUX/KAQAAmQMAAA4AAAAAAAAAAQAgAAAAJQEAAGRy&#10;cy9lMm9Eb2MueG1sUEsFBgAAAAAGAAYAWQEAAGEFAAAAAA=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Q</w:t>
            </w:r>
            <w:r>
              <w:rPr>
                <w:rFonts w:hint="default"/>
                <w:vertAlign w:val="baseline"/>
                <w:lang w:val="en-US"/>
              </w:rPr>
              <w:t xml:space="preserve">            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81915</wp:posOffset>
                      </wp:positionV>
                      <wp:extent cx="657225" cy="352425"/>
                      <wp:effectExtent l="2540" t="4445" r="6985" b="5080"/>
                      <wp:wrapNone/>
                      <wp:docPr id="1030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35242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6" o:spid="_x0000_s1026" o:spt="20" style="position:absolute;left:0pt;margin-left:10.8pt;margin-top:6.45pt;height:27.75pt;width:51.75pt;z-index:251660288;mso-width-relative:page;mso-height-relative:page;" filled="f" stroked="t" coordsize="21600,21600" o:gfxdata="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QYUE9NYAAAAIAQAADwAAAAAAAAABACAAAAAiAAAAZHJzL2Rvd25y&#10;ZXYueG1sUEsBAhQAFAAAAAgAh07iQItiybHHAQAAmQMAAA4AAAAAAAAAAQAgAAAAJQEAAGRycy9l&#10;Mm9Eb2MueG1sUEsFBgAAAAAGAAYAWQEAAF4FAAAAAA=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            q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            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            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 pupils psycho-motor 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577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577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 identify the upper and the lower case of letter Pp-Tt.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577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the pupils to read and match upper case and lower case of letter Pp-Tt.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libri" w:hAnsi="Calibri" w:eastAsia="SimSun" w:cs="SimSun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widowControl w:val="0"/>
        <w:jc w:val="both"/>
        <w:rPr>
          <w:rFonts w:hint="default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2 FOR WEEK 5 ENDING 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Pp-Tt with picture word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Kk-Oo and matching letters with the picture 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30/5/2023.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Pp-Tt.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picture word.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8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584"/>
        <w:gridCol w:w="289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along  with the teacher.  </w:t>
            </w:r>
          </w:p>
        </w:tc>
        <w:tc>
          <w:tcPr>
            <w:tcW w:w="1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pupils for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on the table and asks the pupils the upper case and the lower case of each letters. </w:t>
            </w: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upper and lower case  of each on the table.</w:t>
            </w:r>
          </w:p>
        </w:tc>
        <w:tc>
          <w:tcPr>
            <w:tcW w:w="1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the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Pp  as in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417830" cy="389890"/>
                  <wp:effectExtent l="0" t="0" r="3810" b="13334"/>
                  <wp:docPr id="1031" name="Picture 5" descr="images (2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Picture 5" descr="images (2)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47" cy="39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Qq  as in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541655" cy="379095"/>
                  <wp:effectExtent l="0" t="0" r="13334" b="16510"/>
                  <wp:docPr id="1032" name="Picture 15" descr="download (20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15" descr="download (20)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22" cy="37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Rr  as in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447675" cy="333375"/>
                  <wp:effectExtent l="0" t="0" r="5080" b="2540"/>
                  <wp:docPr id="1033" name="Picture 13" descr="download (15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Picture 13" descr="download (15)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68" cy="3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Ss  as in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443230" cy="318770"/>
                  <wp:effectExtent l="0" t="0" r="11430" b="17780"/>
                  <wp:docPr id="1034" name="Picture 17" descr="imag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7" descr="images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6" cy="31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Tt  as in 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229235" cy="240665"/>
                  <wp:effectExtent l="0" t="0" r="8255" b="16510"/>
                  <wp:docPr id="1035" name="Picture 4" descr="downloa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Picture 4" descr="download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75" cy="24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page">
                        <wp:posOffset>497840</wp:posOffset>
                      </wp:positionH>
                      <wp:positionV relativeFrom="page">
                        <wp:posOffset>1266825</wp:posOffset>
                      </wp:positionV>
                      <wp:extent cx="935990" cy="498475"/>
                      <wp:effectExtent l="4445" t="1270" r="5080" b="17780"/>
                      <wp:wrapNone/>
                      <wp:docPr id="1037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5704" cy="498363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2" o:spid="_x0000_s1026" o:spt="20" style="position:absolute;left:0pt;margin-left:39.2pt;margin-top:99.75pt;height:39.25pt;width:73.7pt;mso-position-horizontal-relative:page;mso-position-vertical-relative:page;z-index:251660288;mso-width-relative:page;mso-height-relative:page;" filled="f" stroked="t" coordsize="21600,21600" o:gfxdata="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UTD8s2AAAAAoBAAAPAAAAAAAAAAEAIAAAACIAAABkcnMv&#10;ZG93bnJldi54bWxQSwECFAAUAAAACACHTuJAGeOVzcoBAACZAwAADgAAAAAAAAABACAAAAAnAQAA&#10;ZHJzL2Uyb0RvYy54bWxQSwUGAAAAAAYABgBZAQAAYwUAAAAA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h the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100330</wp:posOffset>
                      </wp:positionV>
                      <wp:extent cx="993775" cy="2496820"/>
                      <wp:effectExtent l="4445" t="635" r="5080" b="8890"/>
                      <wp:wrapNone/>
                      <wp:docPr id="1036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3491" cy="249680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o:spt="20" style="position:absolute;left:0pt;flip:y;margin-left:25.1pt;margin-top:7.9pt;height:196.6pt;width:78.25pt;z-index:251660288;mso-width-relative:page;mso-height-relative:page;" filled="f" stroked="t" coordsize="21600,21600" o:gfxdata="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F6RFtcAAAAJAQAADwAAAAAAAAABACAAAAAi&#10;AAAAZHJzL2Rvd25yZXYueG1sUEsBAhQAFAAAAAgAh07iQEJnfZbSAQAApAMAAA4AAAAAAAAAAQAg&#10;AAAAJgEAAGRycy9lMm9Eb2MueG1sUEsFBgAAAAAGAAYAWQEAAGoFAAAAAA=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Pp</w:t>
            </w:r>
            <w:r>
              <w:rPr>
                <w:rFonts w:hint="default"/>
                <w:vertAlign w:val="baseline"/>
                <w:lang w:val="en-US"/>
              </w:rPr>
              <w:t xml:space="preserve">  as in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248920" cy="232410"/>
                  <wp:effectExtent l="0" t="0" r="3810" b="13334"/>
                  <wp:docPr id="1038" name="Picture 19" descr="images (2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Picture 19" descr="images (2)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44" cy="232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213995</wp:posOffset>
                      </wp:positionV>
                      <wp:extent cx="922655" cy="1362710"/>
                      <wp:effectExtent l="3175" t="3810" r="6350" b="15240"/>
                      <wp:wrapNone/>
                      <wp:docPr id="1039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2527" cy="1362881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" o:spid="_x0000_s1026" o:spt="20" style="position:absolute;left:0pt;flip:y;margin-left:33.85pt;margin-top:16.85pt;height:107.3pt;width:72.65pt;z-index:251660288;mso-width-relative:page;mso-height-relative:page;" filled="f" stroked="t" coordsize="21600,21600" o:gfxdata="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rnyUN2AAAAAkBAAAPAAAAAAAAAAEAIAAAACIA&#10;AABkcnMvZG93bnJldi54bWxQSwECFAAUAAAACACHTuJAjnSqJNABAACkAwAADgAAAAAAAAABACAA&#10;AAAnAQAAZHJzL2Uyb0RvYy54bWxQSwUGAAAAAAYABgBZAQAAaQUAAAAA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Qq</w:t>
            </w:r>
            <w:r>
              <w:rPr>
                <w:rFonts w:hint="default"/>
                <w:vertAlign w:val="baseline"/>
                <w:lang w:val="en-US"/>
              </w:rPr>
              <w:t xml:space="preserve">  as in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532130" cy="372745"/>
                  <wp:effectExtent l="0" t="0" r="13334" b="16510"/>
                  <wp:docPr id="1040" name="Picture 20" descr="download (20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 20" descr="download (20)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273" cy="37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619760</wp:posOffset>
                      </wp:positionV>
                      <wp:extent cx="962025" cy="314325"/>
                      <wp:effectExtent l="1270" t="4445" r="8255" b="5080"/>
                      <wp:wrapNone/>
                      <wp:docPr id="104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31432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1" o:spid="_x0000_s1026" o:spt="20" style="position:absolute;left:0pt;margin-left:27.6pt;margin-top:48.8pt;height:24.75pt;width:75.75pt;z-index:251660288;mso-width-relative:page;mso-height-relative:page;" filled="f" stroked="t" coordsize="21600,21600" o:gfxdata="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YhUHd1wAAAAkBAAAPAAAAAAAAAAEAIAAAACIAAABkcnMvZG93&#10;bnJldi54bWxQSwECFAAUAAAACACHTuJAgnbL8MgBAACZAwAADgAAAAAAAAABACAAAAAmAQAAZHJz&#10;L2Uyb0RvYy54bWxQSwUGAAAAAAYABgBZAQAAYAUAAAAA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Rr as in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813435" cy="607060"/>
                  <wp:effectExtent l="0" t="0" r="5080" b="2540"/>
                  <wp:docPr id="1042" name="Picture 21" descr="download (15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21" descr="download (15)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069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-1659255</wp:posOffset>
                      </wp:positionV>
                      <wp:extent cx="944245" cy="2345690"/>
                      <wp:effectExtent l="4445" t="1905" r="14605" b="7620"/>
                      <wp:wrapNone/>
                      <wp:docPr id="1043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44527" cy="2345672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o:spt="20" style="position:absolute;left:0pt;flip:x y;margin-left:31pt;margin-top:-130.65pt;height:184.7pt;width:74.35pt;z-index:251660288;mso-width-relative:page;mso-height-relative:page;" filled="f" stroked="t" coordsize="21600,21600" o:gfxdata="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wMo8y2gAAAAsBAAAPAAAAAAAA&#10;AAEAIAAAACIAAABkcnMvZG93bnJldi54bWxQSwECFAAUAAAACACHTuJARpGnL9cBAACuAwAADgAA&#10;AAAAAAABACAAAAApAQAAZHJzL2Uyb0RvYy54bWxQSwUGAAAAAAYABgBZAQAAcgUAAAAA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Ss</w:t>
            </w:r>
            <w:r>
              <w:rPr>
                <w:rFonts w:hint="default"/>
                <w:vertAlign w:val="baseline"/>
                <w:lang w:val="en-US"/>
              </w:rPr>
              <w:t xml:space="preserve">  as in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454660" cy="327025"/>
                  <wp:effectExtent l="0" t="0" r="11430" b="17780"/>
                  <wp:docPr id="1044" name="Picture 22" descr="imag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Picture 22" descr="images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30" cy="327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Tt</w:t>
            </w:r>
            <w:r>
              <w:rPr>
                <w:rFonts w:hint="default"/>
                <w:vertAlign w:val="baseline"/>
                <w:lang w:val="en-US"/>
              </w:rPr>
              <w:t xml:space="preserve">  as in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391795" cy="535940"/>
                  <wp:effectExtent l="0" t="0" r="8255" b="16510"/>
                  <wp:docPr id="1045" name="Picture 24" descr="downloa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" name="Picture 24" descr="download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1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 pupils  writing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1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1.  identify the upper and the lower case of letter Pp-Tt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  the letters with the pictures.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Pp   as in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381635" cy="356235"/>
                  <wp:effectExtent l="0" t="0" r="3810" b="13334"/>
                  <wp:docPr id="1046" name="Picture 35" descr="images (2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" name="Picture 35" descr="images (2)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65" cy="35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Qq   as in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342900" cy="423545"/>
                  <wp:effectExtent l="0" t="0" r="3175" b="16510"/>
                  <wp:docPr id="1047" name="Picture 34" descr="download (20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" name="Picture 34" descr="download (20)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3381" cy="4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Rr   as in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354965" cy="320040"/>
                  <wp:effectExtent l="0" t="0" r="5080" b="2540"/>
                  <wp:docPr id="1048" name="Picture 27" descr="download (15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" name="Picture 27" descr="download (15)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90" cy="32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Ss  as in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196215" cy="140970"/>
                  <wp:effectExtent l="0" t="0" r="11430" b="17780"/>
                  <wp:docPr id="1049" name="Picture 26" descr="imag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" name="Picture 26" descr="images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12" cy="14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Tt  as in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122555" cy="337185"/>
                  <wp:effectExtent l="0" t="0" r="8255" b="16510"/>
                  <wp:docPr id="1050" name="Picture 25" descr="downloa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" name="Picture 25" descr="download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35" cy="33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1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1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5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read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LESSON PLAN AND NOTE 3 FOR WEEK 5 ENDING </w:t>
      </w:r>
      <w:r>
        <w:rPr>
          <w:rFonts w:hint="default"/>
          <w:lang w:val="en-GB"/>
        </w:rPr>
        <w:t>24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Pp-Tt with picture word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Pp-Tt and writing  letters.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2/6/2023.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4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Pp-Tt</w:t>
      </w:r>
    </w:p>
    <w:p>
      <w:pPr>
        <w:numPr>
          <w:ilvl w:val="0"/>
          <w:numId w:val="4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Copy letters Pp-Tt.</w:t>
      </w:r>
    </w:p>
    <w:p>
      <w:pPr>
        <w:numPr>
          <w:ilvl w:val="0"/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2697"/>
        <w:gridCol w:w="194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7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nursery rhyme for the pupils.</w:t>
            </w: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upper case and lower case of letter Pp-Tt on the board for pupils to identify.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Pp  Qq  Rr              Ss      Tt.</w:t>
            </w: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points at  the letters on the chalk board and identify  them by reading them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proper recognition of letters.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re-write letter Pp-Tt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71120</wp:posOffset>
                      </wp:positionV>
                      <wp:extent cx="19050" cy="1038225"/>
                      <wp:effectExtent l="4445" t="0" r="14605" b="9525"/>
                      <wp:wrapNone/>
                      <wp:docPr id="1053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1038224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o:spt="20" style="position:absolute;left:0pt;flip:x;margin-left:75.55pt;margin-top:5.6pt;height:81.75pt;width:1.5pt;z-index:251660288;mso-width-relative:page;mso-height-relative:page;" filled="f" stroked="t" coordsize="21600,21600" o:gfxdata="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N9Cg9cAAAAKAQAADwAAAAAAAAABACAAAAAiAAAA&#10;ZHJzL2Rvd25yZXYueG1sUEsBAhQAFAAAAAgAh07iQJ3IhyHPAQAAowMAAA4AAAAAAAAAAQAgAAAA&#10;JgEAAGRycy9lMm9Eb2MueG1sUEsFBgAAAAAGAAYAWQEAAGcFAAAAAA=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52705</wp:posOffset>
                      </wp:positionV>
                      <wp:extent cx="9525" cy="797560"/>
                      <wp:effectExtent l="4445" t="0" r="5080" b="2540"/>
                      <wp:wrapNone/>
                      <wp:docPr id="1054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79756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o:spt="20" style="position:absolute;left:0pt;margin-left:10.8pt;margin-top:4.15pt;height:62.8pt;width:0.75pt;z-index:251660288;mso-width-relative:page;mso-height-relative:page;" filled="f" stroked="t" coordsize="21600,21600" o:gfxdata="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oeVATUAAAABwEAAA8AAAAAAAAAAQAgAAAAIgAAAGRycy9kb3ducmV2&#10;LnhtbFBLAQIUABQAAAAIAIdO4kDKxai8xwEAAJYDAAAOAAAAAAAAAAEAIAAAACMBAABkcnMvZTJv&#10;RG9jLnhtbFBLBQYAAAAABgAGAFkBAABcBQAAAAA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5080</wp:posOffset>
                      </wp:positionV>
                      <wp:extent cx="47625" cy="952500"/>
                      <wp:effectExtent l="4445" t="0" r="5080" b="19050"/>
                      <wp:wrapNone/>
                      <wp:docPr id="1055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" cy="952499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o:spt="20" style="position:absolute;left:0pt;flip:x;margin-left:49.05pt;margin-top:0.4pt;height:75pt;width:3.75pt;z-index:251660288;mso-width-relative:page;mso-height-relative:page;" filled="f" stroked="t" coordsize="21600,21600" o:gfxdata="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6eCYw1QAAAAcBAAAPAAAAAAAAAAEAIAAAACIAAABk&#10;cnMvZG93bnJldi54bWxQSwECFAAUAAAACACHTuJAKRfPKdABAAChAwAADgAAAAAAAAABACAAAAAk&#10;AQAAZHJzL2Uyb0RvYy54bWxQSwUGAAAAAAYABgBZAQAAZgUAAAAA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Pp Qq </w:t>
            </w:r>
            <w:r>
              <w:rPr>
                <w:rFonts w:hint="default"/>
                <w:vertAlign w:val="baseline"/>
                <w:lang w:val="en-US"/>
              </w:rPr>
              <w:t xml:space="preserve"> Rr    Ss   Tt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re-write Pp-Qq in the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Pp  Qq Rr  Ss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Pp  Qq Rr  Ss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Pp  Qq Rr  Ss  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psycho-motor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asking the pupils to sing the phonics song for letters Pp-Tt with the teacher. </w:t>
            </w: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phonics song for letters  Pp-Tt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1.  identify the upper and lower case on the flash card.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2.Re-write letter Pp-T </w:t>
            </w: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6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read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10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bookmarkStart w:id="0" w:name="_GoBack"/>
      <w:bookmarkEnd w:id="0"/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17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2"/>
    <w:multiLevelType w:val="singleLevel"/>
    <w:tmpl w:val="0000000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70B04"/>
    <w:rsid w:val="38E8512A"/>
    <w:rsid w:val="7AE7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1158</Words>
  <Characters>5760</Characters>
  <Paragraphs>314</Paragraphs>
  <TotalTime>749</TotalTime>
  <ScaleCrop>false</ScaleCrop>
  <LinksUpToDate>false</LinksUpToDate>
  <CharactersWithSpaces>7817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2023-06-20T13:45:00Z</dcterms:created>
  <dc:creator>ERIS</dc:creator>
  <cp:lastModifiedBy>Perpetual Ocheja</cp:lastModifiedBy>
  <dcterms:modified xsi:type="dcterms:W3CDTF">2024-04-25T20:22:33Z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14A035DCA0454B09813B7F7726F29A70_13</vt:lpwstr>
  </property>
</Properties>
</file>