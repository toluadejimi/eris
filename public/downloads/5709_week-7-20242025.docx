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9BC382"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EMERALD ROYAL INTERNATIONAL SCHOOL</w:t>
      </w:r>
    </w:p>
    <w:p w14:paraId="127D24AD"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MPAPE, ABUJA.</w:t>
      </w:r>
    </w:p>
    <w:p w14:paraId="189A1727">
      <w:r>
        <w:rPr>
          <w:rFonts w:hint="default"/>
          <w:b/>
          <w:bCs/>
          <w:sz w:val="32"/>
          <w:szCs w:val="32"/>
          <w:lang w:val="en-US"/>
        </w:rPr>
        <w:t>LESSON PLAN AND NOTE FOR WEEK 7 ENDING 25/10/2024</w:t>
      </w:r>
    </w:p>
    <w:p w14:paraId="08B97F22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TERM: 1st</w:t>
      </w:r>
    </w:p>
    <w:p w14:paraId="62B765D0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WEEK: 7th</w:t>
      </w:r>
    </w:p>
    <w:p w14:paraId="2DD2D380">
      <w:pPr>
        <w:spacing w:after="200" w:line="276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DATE: 2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1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/10/202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4</w:t>
      </w:r>
    </w:p>
    <w:p w14:paraId="284F35C5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CLASS: Nursery 2</w:t>
      </w:r>
    </w:p>
    <w:p w14:paraId="63A651C7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SUBJECT: Nature studies</w:t>
      </w:r>
    </w:p>
    <w:p w14:paraId="48109F73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TOPIC:  Non living things</w:t>
      </w:r>
    </w:p>
    <w:p w14:paraId="64E82303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SUB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zh-CN" w:bidi="ar-SA"/>
        </w:rPr>
        <w:t>—TOPIC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: Meaning and examples  of non  living things.</w:t>
      </w:r>
    </w:p>
    <w:p w14:paraId="5A7E7286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PERIOD: 4th</w:t>
      </w:r>
    </w:p>
    <w:p w14:paraId="43586449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TIME: 10:40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zh-CN" w:bidi="ar-SA"/>
        </w:rPr>
        <w:t>—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11:20am</w:t>
      </w:r>
    </w:p>
    <w:p w14:paraId="694A70B9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DURATION: 40 minutes</w:t>
      </w:r>
    </w:p>
    <w:p w14:paraId="0360C6CE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NUMBER IN CLASS: 14</w:t>
      </w:r>
    </w:p>
    <w:p w14:paraId="79457A91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AVERAGE AGE: 5 years</w:t>
      </w:r>
    </w:p>
    <w:p w14:paraId="3F4983F9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SEX: Mixed</w:t>
      </w:r>
    </w:p>
    <w:p w14:paraId="71EFB806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LEARNING OBJECTIVES: By the end of the lesson, the pupils should be able to:</w:t>
      </w:r>
    </w:p>
    <w:p w14:paraId="0BD629F4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1. Define non living things.</w:t>
      </w:r>
    </w:p>
    <w:p w14:paraId="6D66CEFB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2. Mention the examples of non living things in school.</w:t>
      </w:r>
    </w:p>
    <w:p w14:paraId="570B8086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3. States the non living things at home.</w:t>
      </w:r>
    </w:p>
    <w:p w14:paraId="657A862E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RATIONALE: For pupils to know what non  living things means.</w:t>
      </w:r>
    </w:p>
    <w:p w14:paraId="0EAA8920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PREVIOUS KNOWLEDGE: Pupils have learnt about living things in previous lesson.</w:t>
      </w:r>
    </w:p>
    <w:p w14:paraId="451250AC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INSTRUCTIONAL MATERIALS: stone, books, pencils, chairs, and desk.</w:t>
      </w:r>
    </w:p>
    <w:p w14:paraId="71C3AEA3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REFERENCE MATERIALS: Basic science and technology for Nursery schools book 3 by OPEMIPO DADA.</w:t>
      </w:r>
    </w:p>
    <w:p w14:paraId="5A4DE063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LESSON DEVELOPMENT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5"/>
        <w:gridCol w:w="4272"/>
        <w:gridCol w:w="1746"/>
        <w:gridCol w:w="1963"/>
      </w:tblGrid>
      <w:tr w14:paraId="4DEACC4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5B5ED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Steps</w:t>
            </w:r>
          </w:p>
        </w:tc>
        <w:tc>
          <w:tcPr>
            <w:tcW w:w="4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C0660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Teacher's activities</w:t>
            </w:r>
          </w:p>
        </w:tc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B5BB1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Pupils' activities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8CC01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Learning point</w:t>
            </w:r>
          </w:p>
        </w:tc>
      </w:tr>
      <w:tr w14:paraId="268EFE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1B405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4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3BCB7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Teacher introduces the lesson by reviewing the previous lesson.</w:t>
            </w:r>
          </w:p>
        </w:tc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31D1E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 pay attention to the teacher.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B871D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To prepare pupils minds for the lesson ahead.</w:t>
            </w:r>
          </w:p>
        </w:tc>
      </w:tr>
      <w:tr w14:paraId="6417A12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940DA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Presentation step 1</w:t>
            </w:r>
          </w:p>
        </w:tc>
        <w:tc>
          <w:tcPr>
            <w:tcW w:w="4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5D1CF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Teacher defines non  living things  to pupils and then asks them  to repeat after her.</w:t>
            </w:r>
          </w:p>
        </w:tc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E0C86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 listen to the teacher and repeat after her.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2978E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To improve pupils listening and speaking ability.</w:t>
            </w:r>
          </w:p>
        </w:tc>
      </w:tr>
      <w:tr w14:paraId="63A8167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CB1DD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4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D3D3F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Teacher mentions the examples of non  living things in school to pupils and  also asks them to repeat after her.</w:t>
            </w:r>
          </w:p>
        </w:tc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498A7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 pay attention to the teacher and repeat her.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40E15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To enhance pupils participation in the class.</w:t>
            </w:r>
          </w:p>
        </w:tc>
      </w:tr>
      <w:tr w14:paraId="29B881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C9ACA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Step 3</w:t>
            </w:r>
          </w:p>
        </w:tc>
        <w:tc>
          <w:tcPr>
            <w:tcW w:w="4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C27A1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Teacher states the examples  of non  living things at home  to pupils and also asks pupils to repeat after her.</w:t>
            </w:r>
          </w:p>
        </w:tc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07340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 listen attentively to the teacher and repeat after her.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ABA45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To improve pupils speaking ability.</w:t>
            </w:r>
          </w:p>
        </w:tc>
      </w:tr>
      <w:tr w14:paraId="005F35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C2F99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Board summary</w:t>
            </w:r>
          </w:p>
        </w:tc>
        <w:tc>
          <w:tcPr>
            <w:tcW w:w="4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7BFB7"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Teacher writes the whole note of lesson on the board for pupils to copy into their books. That is;</w:t>
            </w:r>
          </w:p>
          <w:p w14:paraId="7F9C427D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u w:val="single" w:color="auto"/>
                <w:vertAlign w:val="baseline"/>
                <w:lang w:val="en-US" w:eastAsia="zh-CN"/>
              </w:rPr>
              <w:t>Non living things:</w:t>
            </w:r>
          </w:p>
          <w:p w14:paraId="35394937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Non living things are the objects that do not have life in them. They cannot eat, grow or produce young ones like living things.</w:t>
            </w:r>
          </w:p>
          <w:p w14:paraId="5D603FA7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u w:val="single" w:color="auto"/>
                <w:vertAlign w:val="baseline"/>
                <w:lang w:val="en-US" w:eastAsia="zh-CN"/>
              </w:rPr>
              <w:t>Examples of non living things in school:</w:t>
            </w:r>
          </w:p>
          <w:p w14:paraId="2F17F8B6">
            <w:pPr>
              <w:pStyle w:val="6"/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Pencil</w:t>
            </w:r>
          </w:p>
          <w:p w14:paraId="7F6610B8">
            <w:pPr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School bags</w:t>
            </w:r>
          </w:p>
          <w:p w14:paraId="565C5743">
            <w:pPr>
              <w:pStyle w:val="6"/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Eraser</w:t>
            </w:r>
          </w:p>
          <w:p w14:paraId="78E603F8">
            <w:pPr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Ruler</w:t>
            </w:r>
          </w:p>
          <w:p w14:paraId="714CA15B">
            <w:pPr>
              <w:pStyle w:val="6"/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Duster</w:t>
            </w:r>
          </w:p>
          <w:p w14:paraId="73C452AA">
            <w:pPr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Food flask</w:t>
            </w:r>
          </w:p>
          <w:p w14:paraId="2A4BC12D">
            <w:pPr>
              <w:pStyle w:val="6"/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Marker</w:t>
            </w:r>
          </w:p>
          <w:p w14:paraId="5E930957">
            <w:pPr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Sharpener</w:t>
            </w:r>
          </w:p>
          <w:p w14:paraId="42FD5375">
            <w:pPr>
              <w:pStyle w:val="6"/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Books</w:t>
            </w:r>
          </w:p>
          <w:p w14:paraId="1EFCBD6E">
            <w:pPr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Desk</w:t>
            </w:r>
          </w:p>
          <w:p w14:paraId="5331CEB9">
            <w:pPr>
              <w:pStyle w:val="6"/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Water bottle etc.</w:t>
            </w:r>
          </w:p>
          <w:p w14:paraId="0AA314F3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u w:val="single" w:color="auto"/>
                <w:vertAlign w:val="baseline"/>
                <w:lang w:val="en-US" w:eastAsia="zh-CN"/>
              </w:rPr>
              <w:t>Examples of non living things at home:</w:t>
            </w:r>
          </w:p>
          <w:p w14:paraId="487CF358">
            <w:pPr>
              <w:pStyle w:val="6"/>
              <w:numPr>
                <w:ilvl w:val="0"/>
                <w:numId w:val="2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Fan</w:t>
            </w:r>
          </w:p>
          <w:p w14:paraId="5B8ECCC7">
            <w:pPr>
              <w:numPr>
                <w:ilvl w:val="0"/>
                <w:numId w:val="2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Shoes</w:t>
            </w:r>
          </w:p>
          <w:p w14:paraId="1FD94AEC">
            <w:pPr>
              <w:pStyle w:val="6"/>
              <w:numPr>
                <w:ilvl w:val="0"/>
                <w:numId w:val="2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Bags</w:t>
            </w:r>
          </w:p>
          <w:p w14:paraId="2A643200">
            <w:pPr>
              <w:numPr>
                <w:ilvl w:val="0"/>
                <w:numId w:val="2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Gas cylinder</w:t>
            </w:r>
          </w:p>
          <w:p w14:paraId="3DF1B5F3">
            <w:pPr>
              <w:pStyle w:val="6"/>
              <w:numPr>
                <w:ilvl w:val="0"/>
                <w:numId w:val="2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Electric iron</w:t>
            </w:r>
          </w:p>
          <w:p w14:paraId="18C6BC02">
            <w:pPr>
              <w:numPr>
                <w:ilvl w:val="0"/>
                <w:numId w:val="2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Plate</w:t>
            </w:r>
          </w:p>
          <w:p w14:paraId="2B9290C9">
            <w:pPr>
              <w:pStyle w:val="6"/>
              <w:numPr>
                <w:ilvl w:val="0"/>
                <w:numId w:val="2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Spoon</w:t>
            </w:r>
          </w:p>
          <w:p w14:paraId="698A9CD7">
            <w:pPr>
              <w:numPr>
                <w:ilvl w:val="0"/>
                <w:numId w:val="2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Knife</w:t>
            </w:r>
          </w:p>
          <w:p w14:paraId="21CFAD3A">
            <w:pPr>
              <w:pStyle w:val="6"/>
              <w:numPr>
                <w:ilvl w:val="0"/>
                <w:numId w:val="2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Cream</w:t>
            </w:r>
          </w:p>
          <w:p w14:paraId="6B063BE5">
            <w:pPr>
              <w:numPr>
                <w:ilvl w:val="0"/>
                <w:numId w:val="2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Bed etc.</w:t>
            </w:r>
          </w:p>
        </w:tc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65DC7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 copy the note into their exercise books.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0D1B2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For onward study.</w:t>
            </w:r>
          </w:p>
        </w:tc>
      </w:tr>
      <w:tr w14:paraId="2EBBE81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B22A9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Evaluation</w:t>
            </w:r>
          </w:p>
        </w:tc>
        <w:tc>
          <w:tcPr>
            <w:tcW w:w="4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12D66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Teacher evaluates the lesson by asking pupils the following questions;</w:t>
            </w:r>
          </w:p>
          <w:p w14:paraId="3477E8A2">
            <w:pPr>
              <w:pStyle w:val="6"/>
              <w:numPr>
                <w:ilvl w:val="0"/>
                <w:numId w:val="3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Define non living things.</w:t>
            </w:r>
          </w:p>
          <w:p w14:paraId="740C75AD">
            <w:pPr>
              <w:pStyle w:val="6"/>
              <w:numPr>
                <w:ilvl w:val="0"/>
                <w:numId w:val="3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Mention the examples of non living things in school.</w:t>
            </w:r>
          </w:p>
          <w:p w14:paraId="5D60B409">
            <w:pPr>
              <w:pStyle w:val="6"/>
              <w:numPr>
                <w:ilvl w:val="0"/>
                <w:numId w:val="3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States the examples of non  living things at home.</w:t>
            </w:r>
          </w:p>
        </w:tc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4FFF4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 answer the questions asked  by the teacher.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796B9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To assess pupils level of understanding.</w:t>
            </w:r>
          </w:p>
        </w:tc>
      </w:tr>
      <w:tr w14:paraId="0D3549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C3281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Conclusion</w:t>
            </w:r>
          </w:p>
        </w:tc>
        <w:tc>
          <w:tcPr>
            <w:tcW w:w="4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D8D0A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Teacher concludes the lesson by marking pupils books.</w:t>
            </w:r>
          </w:p>
        </w:tc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1AC1D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 submit their books for marking.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6CBC4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For endorsement.</w:t>
            </w:r>
          </w:p>
        </w:tc>
      </w:tr>
      <w:tr w14:paraId="284FC3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844B4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 xml:space="preserve">Assignment </w:t>
            </w:r>
          </w:p>
        </w:tc>
        <w:tc>
          <w:tcPr>
            <w:tcW w:w="4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12827">
            <w:pPr>
              <w:pStyle w:val="6"/>
              <w:numPr>
                <w:ilvl w:val="0"/>
                <w:numId w:val="4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What are living things?</w:t>
            </w:r>
          </w:p>
          <w:p w14:paraId="23B8BE3D">
            <w:pPr>
              <w:numPr>
                <w:ilvl w:val="0"/>
                <w:numId w:val="4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Define non living things.</w:t>
            </w:r>
          </w:p>
          <w:p w14:paraId="44BF6DA8">
            <w:pPr>
              <w:pStyle w:val="6"/>
              <w:numPr>
                <w:ilvl w:val="0"/>
                <w:numId w:val="4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List 5 living things and 5 non living things.</w:t>
            </w:r>
          </w:p>
          <w:p w14:paraId="0A0E72BD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F671E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 do their assignment at home.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E0FD1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To encourage learning at home.</w:t>
            </w:r>
          </w:p>
        </w:tc>
      </w:tr>
    </w:tbl>
    <w:p w14:paraId="695E38C0">
      <w:pPr>
        <w:spacing w:after="160" w:line="259" w:lineRule="auto"/>
        <w:jc w:val="left"/>
        <w:rPr>
          <w:b/>
          <w:bCs/>
          <w:sz w:val="24"/>
          <w:szCs w:val="24"/>
        </w:rPr>
      </w:pPr>
    </w:p>
    <w:p w14:paraId="511432F1">
      <w:pPr>
        <w:spacing w:after="160" w:line="259" w:lineRule="auto"/>
        <w:jc w:val="left"/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-158115</wp:posOffset>
            </wp:positionV>
            <wp:extent cx="1052195" cy="1021080"/>
            <wp:effectExtent l="0" t="0" r="14605" b="7620"/>
            <wp:wrapSquare wrapText="bothSides"/>
            <wp:docPr id="1026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peps signature "/>
                    <pic:cNvPicPr/>
                  </pic:nvPicPr>
                  <pic:blipFill>
                    <a:blip r:embed="rId7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8FE3F8">
      <w:pPr>
        <w:spacing w:after="0"/>
        <w:rPr>
          <w:rFonts w:hint="default"/>
          <w:b/>
          <w:bCs/>
          <w:sz w:val="32"/>
          <w:szCs w:val="32"/>
          <w:lang w:val="en-GB"/>
        </w:rPr>
      </w:pPr>
    </w:p>
    <w:p w14:paraId="1418AAA0">
      <w:pPr>
        <w:spacing w:after="0"/>
        <w:rPr>
          <w:rFonts w:hint="default"/>
          <w:b/>
          <w:bCs/>
          <w:sz w:val="32"/>
          <w:szCs w:val="32"/>
          <w:lang w:val="en-GB"/>
        </w:rPr>
      </w:pPr>
      <w:bookmarkStart w:id="0" w:name="_GoBack"/>
      <w:bookmarkEnd w:id="0"/>
    </w:p>
    <w:p w14:paraId="723E2564">
      <w:pPr>
        <w:spacing w:after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</w:t>
      </w:r>
      <w:r>
        <w:rPr>
          <w:rFonts w:hint="default"/>
          <w:b/>
          <w:bCs/>
          <w:sz w:val="28"/>
          <w:szCs w:val="28"/>
          <w:lang w:val="en-GB"/>
        </w:rPr>
        <w:t>8</w:t>
      </w:r>
      <w:r>
        <w:rPr>
          <w:rFonts w:hint="default"/>
          <w:b/>
          <w:bCs/>
          <w:sz w:val="28"/>
          <w:szCs w:val="28"/>
          <w:vertAlign w:val="superscript"/>
          <w:lang w:val="en-US"/>
        </w:rPr>
        <w:t>th</w:t>
      </w:r>
      <w:r>
        <w:rPr>
          <w:rFonts w:hint="default"/>
          <w:b/>
          <w:bCs/>
          <w:sz w:val="28"/>
          <w:szCs w:val="28"/>
          <w:lang w:val="en-US"/>
        </w:rPr>
        <w:t xml:space="preserve"> October, 2024</w:t>
      </w:r>
    </w:p>
    <w:p w14:paraId="33EA1706">
      <w:pPr>
        <w:spacing w:after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Perpetual Ojoma Ocheja</w:t>
      </w:r>
    </w:p>
    <w:p w14:paraId="603E4391">
      <w:pPr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GB"/>
        </w:rPr>
        <w:t>Stream Head Nursery</w:t>
      </w:r>
    </w:p>
    <w:p w14:paraId="74C84DAE">
      <w:pPr>
        <w:rPr>
          <w:lang w:val="en-US"/>
        </w:rPr>
      </w:pPr>
    </w:p>
    <w:p w14:paraId="4731B4D4"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AD5352">
    <w:pPr>
      <w:pStyle w:val="5"/>
    </w:pPr>
    <w:r>
      <w:rPr>
        <w:sz w:val="18"/>
      </w:rPr>
      <w:pict>
        <v:shape id="4097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3">
    <w:nsid w:val="00000003"/>
    <w:multiLevelType w:val="multilevel"/>
    <w:tmpl w:val="0000000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AA012C"/>
    <w:rsid w:val="2736544F"/>
    <w:rsid w:val="47414212"/>
    <w:rsid w:val="70EF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List Paragraph"/>
    <w:basedOn w:val="1"/>
    <w:qFormat/>
    <w:uiPriority w:val="0"/>
    <w:pPr>
      <w:spacing w:before="0" w:after="200" w:line="276" w:lineRule="auto"/>
      <w:ind w:left="720" w:right="0"/>
    </w:pPr>
    <w:rPr>
      <w:rFonts w:ascii="Times New Roman" w:hAnsi="Times New Roman" w:eastAsia="SimSun" w:cs="Times New Roman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477</Words>
  <Characters>2451</Characters>
  <Paragraphs>111</Paragraphs>
  <TotalTime>2</TotalTime>
  <ScaleCrop>false</ScaleCrop>
  <LinksUpToDate>false</LinksUpToDate>
  <CharactersWithSpaces>2850</CharactersWithSpaces>
  <Application>WPS Office_12.2.0.17119_F1E327BC-269C-435d-A152-05C5408002CA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2023-08-28T15:21:00Z</dcterms:created>
  <dc:creator>vivo V3Max A</dc:creator>
  <cp:lastModifiedBy>Perpetual Ocheja</cp:lastModifiedBy>
  <dcterms:modified xsi:type="dcterms:W3CDTF">2024-09-16T18:19:21Z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15AD4A74863A44E181F3F0F7BF90CF54_13</vt:lpwstr>
  </property>
  <property fmtid="{D5CDD505-2E9C-101B-9397-08002B2CF9AE}" pid="3" name="KSOProductBuildVer">
    <vt:lpwstr>2057-12.2.0.17119</vt:lpwstr>
  </property>
</Properties>
</file>