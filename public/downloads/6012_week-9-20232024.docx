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EMERALD ROYAL INTERNATIONAL SCHOOL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          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9 PERIOD 1 ENDING 21/06/2024</w:t>
      </w: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9TH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17/06/2024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SIMPLE ADDITION( NUMBER 1-9)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MEANING AND ITS SIGN(+) AND EXAMPLES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1ST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EXPLAIN THE MEANING OF ADDITION AND ITS SIGN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NUMBERS 1-3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KNOW ADDITION OF NUMBERS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NUMBERS IN WORDS 1-20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PREVIOUS LESS0N.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NOTE BOOKS, PENCILS AND CHAIRS FOR COUNTING 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SCHOOLS 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225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explains the meaning of addition and it's sign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solves some questions on the board from 1-3.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ADDITION OF NUMBERS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Addition: is the process of combining two or more numbers.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The action or process of adding something to something else.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Addition sign is(+).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Examples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1+2=3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2+1=3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1+1+1=3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1+1=2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2+2=4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3+3=6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3+2=5 etc.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displays pencils in group on the desk and then asks pupils to add them one after the other and then say their answers 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go out one after another and then count the pencils and add the pencils according to the instructions.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2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Add the following numbers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1+2=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3+1=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2+4=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2+2+2=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3+3+1=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9 PERIOD 2 ENDING 21/06/2024</w:t>
      </w: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9TH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18/06/2024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SIMPLE ADDITION (NUMBER 1-9)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ADDITION OF NUMBERS 4-6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2nd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4"/>
        </w:numPr>
        <w:ind w:left="29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SOLVE QUESTIONS ON ADDITION OF NUMBERS 4-6</w:t>
      </w:r>
    </w:p>
    <w:p>
      <w:pPr>
        <w:numPr>
          <w:ilvl w:val="0"/>
          <w:numId w:val="4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ANSWERS TO QUESTIONS ON ADDITION OF NUMBERS 4-6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BE ABLE TO ADD NUMBERS 4</w:t>
      </w:r>
      <w:r>
        <w:rPr>
          <w:rFonts w:hint="default"/>
          <w:b/>
          <w:bCs/>
          <w:lang w:val="en-GB"/>
        </w:rPr>
        <w:t>–</w:t>
      </w:r>
      <w:r>
        <w:rPr>
          <w:rFonts w:hint="default"/>
          <w:b/>
          <w:bCs/>
          <w:lang w:val="en-US"/>
        </w:rPr>
        <w:t>6 .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ADDITION OF NUMBERS 1-3 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PREVIOUS LESS0N.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     STONES, BOTTLE TOPS AND PENCILS FOR COUNTING.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SCHOOLSBOOK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2393"/>
        <w:gridCol w:w="2087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asking pupils to all stand and count numbers 1-10.</w:t>
            </w:r>
          </w:p>
        </w:tc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all stand and count numbers 1-10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presents the lesson by writing some questions on the board from 4-6 on the board,,solve and asks pupils to repeat after her.</w:t>
            </w:r>
          </w:p>
        </w:tc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the repeat  after her.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writes  questions from 4-6  on the board and then asks pupils to find the answers. </w:t>
            </w:r>
          </w:p>
        </w:tc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find the answers to the questions on the board.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 .That is,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ADDITION OF NUMBERS 4-6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Add the following numbers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4+5, 5+4, 6+5, 4+6, 5+6, 4+4, 5+5, 6+6.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Solution: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4+5= 9</w:t>
            </w:r>
          </w:p>
          <w:p>
            <w:pPr>
              <w:widowControl w:val="0"/>
              <w:numPr>
                <w:ilvl w:val="0"/>
                <w:numId w:val="0"/>
              </w:numPr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0000+00000=9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5+4=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00000+0000=9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6+5= 11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000000+00000=11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4+6= 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0000+000000=10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5+6= 11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00000+000000=11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4+4= 8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0000+0000= 8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5+5= 10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00000+00000= 10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6+6= 12</w:t>
            </w:r>
          </w:p>
          <w:p>
            <w:pPr>
              <w:widowControl w:val="0"/>
              <w:numPr>
                <w:ilvl w:val="0"/>
                <w:numId w:val="0"/>
              </w:numPr>
              <w:ind w:left="402" w:leftChars="0" w:hanging="402" w:hangingChars="20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000000+000000=12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displays stones on the desk and asks pupils random questions for them to add the stones and find their answers.</w:t>
            </w:r>
          </w:p>
        </w:tc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and find answers according to the teachers questions.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Add the following.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2+3=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3+2=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1+4=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4+5=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6+2=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3+5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1+5=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3+1=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5+5=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6+6=</w:t>
            </w:r>
          </w:p>
        </w:tc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9 PERIOD 3 ENDING 21/06/2024 </w:t>
      </w: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9TH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21/06/2024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SIMPLE ADDITION (NUMBERS 1-9)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ADDITION OF NUMBERS 7-9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08:10- 08:50am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ind w:left="29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SOLVE QUESTIONS ON ADDITION OF NUMBERS 7-9</w:t>
      </w:r>
    </w:p>
    <w:p>
      <w:pPr>
        <w:numPr>
          <w:ilvl w:val="0"/>
          <w:numId w:val="0"/>
        </w:numPr>
        <w:ind w:left="29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FIND ANSWERS TO QUESTIONS ON ADDITION OF NUMBERS7-9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FOR PUPILS TO KNOW ADDITION OF NUMBERS 7-9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ADDITION OF NUMBERS 1-6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PENCILS AND BOTTLE TOPS 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THE NEW MASTERING MATHEMATICS FOR NURSERY</w:t>
      </w:r>
    </w:p>
    <w:p>
      <w:pPr>
        <w:numPr>
          <w:ilvl w:val="0"/>
          <w:numId w:val="0"/>
        </w:numPr>
        <w:ind w:left="2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SCHOOL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BOOK 3 BY J.M OMOGBAI.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tbl>
      <w:tblPr>
        <w:tblStyle w:val="6"/>
        <w:tblW w:w="8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342"/>
        <w:gridCol w:w="2020"/>
        <w:gridCol w:w="2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singing nursery  numbers  rhymes . As;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 little, 2little, 3little fingers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4little, 5little,6little figers………</w:t>
            </w:r>
          </w:p>
        </w:tc>
        <w:tc>
          <w:tcPr>
            <w:tcW w:w="2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sing the rhymes along  with the teacher.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 STEP 1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presents the lesson by writing some questions  from 7-9 on the board,solve and asks pupils to repeat after her.</w:t>
            </w:r>
          </w:p>
        </w:tc>
        <w:tc>
          <w:tcPr>
            <w:tcW w:w="2065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then repeat  after her.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cs="SimSun"/>
                <w:b/>
                <w:bCs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 writes questions from 7-9 on the board and then asks pupils to find the answers.</w:t>
            </w:r>
          </w:p>
        </w:tc>
        <w:tc>
          <w:tcPr>
            <w:tcW w:w="2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find the answers to the questions on the board.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writes notes on the board for pupils to copy. As,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ADDITION OF NUMBERS 7-9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Add the following numbers 9+8, 7+9, 8+7, 8+8, 7+7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Solution: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9+8=17  000000000+00000000=17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7+9= 16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0000000+000000000=16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8+7= 15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00000000+0000000=15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8+8= 16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00000000+00000000=16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7+7= 14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0000000+0000000=14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copy the note into their books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Answer the following questions.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 .1+2=.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 .2+3=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6+7=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8+9= etc.</w:t>
            </w:r>
          </w:p>
        </w:tc>
        <w:tc>
          <w:tcPr>
            <w:tcW w:w="2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level of understanding..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CONCLUTION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concludes the lesson by marking pupils books</w:t>
            </w:r>
          </w:p>
        </w:tc>
        <w:tc>
          <w:tcPr>
            <w:tcW w:w="2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endorcement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0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ASSIGNMENT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Add the following: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1+6=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3+7=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3+8=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5+4=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9+3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6+1=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6+5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3+8=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7+2=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1+2=</w:t>
            </w:r>
          </w:p>
        </w:tc>
        <w:tc>
          <w:tcPr>
            <w:tcW w:w="2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14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June,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000005"/>
    <w:multiLevelType w:val="singleLevel"/>
    <w:tmpl w:val="0000000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000006"/>
    <w:multiLevelType w:val="singleLevel"/>
    <w:tmpl w:val="0000000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000007"/>
    <w:multiLevelType w:val="singleLevel"/>
    <w:tmpl w:val="0000000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000008"/>
    <w:multiLevelType w:val="singleLevel"/>
    <w:tmpl w:val="0000000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270E1"/>
    <w:rsid w:val="5EDD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1150</Words>
  <Characters>6117</Characters>
  <Paragraphs>337</Paragraphs>
  <TotalTime>8</TotalTime>
  <ScaleCrop>false</ScaleCrop>
  <LinksUpToDate>false</LinksUpToDate>
  <CharactersWithSpaces>7838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2023-04-26T11:36:00Z</dcterms:created>
  <dc:creator>ERIS</dc:creator>
  <cp:lastModifiedBy>PERPETUAL</cp:lastModifiedBy>
  <dcterms:modified xsi:type="dcterms:W3CDTF">2024-04-24T21:27:09Z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4D01A2B9DAA64F74B638969AF15B0D01_13</vt:lpwstr>
  </property>
</Properties>
</file>