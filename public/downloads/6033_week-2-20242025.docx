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EMERALD ROYAL INTERNATIONAL SCHOOL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MPAPE, ABUJA.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LESSON PLAN AND NOTE FOR WEEK 2 PERIOD 1 ENDING 20/09/2024</w:t>
      </w:r>
    </w:p>
    <w:p>
      <w:pPr>
        <w:ind w:left="840" w:leftChars="0" w:firstLine="420" w:firstLineChars="0"/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TERM: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FIRST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WEEK: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DATE:                       16/09/2024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NURSERY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SUBJECT: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  <w:t xml:space="preserve">NUMBER WORK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TOPIC: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COUNTING NUMBER 21-25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SUB-TOPIC: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COUNTING AND IDENTIFICATION OF NUMBERS 1-25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PERIOD: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1ST.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TIME: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O8:50-09:30.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DURATION: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40 MINUTES.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NUMBER IN 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  <w:t xml:space="preserve">14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AVERAGE AGE: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5 YEARS.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SEX: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MIXED.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SPECIFIC OBJECTIVES: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  <w:t>BY THE END OF THE LESSON,THE PUPILS SHOULD BE ABLE TO:</w:t>
      </w:r>
    </w:p>
    <w:p>
      <w:pPr>
        <w:numPr>
          <w:ilvl w:val="0"/>
          <w:numId w:val="1"/>
        </w:numPr>
        <w:ind w:left="2940" w:leftChars="0" w:firstLine="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COUNT NUMBER 1-25 ORALLY.</w:t>
      </w:r>
    </w:p>
    <w:p>
      <w:pPr>
        <w:numPr>
          <w:ilvl w:val="0"/>
          <w:numId w:val="1"/>
        </w:numPr>
        <w:ind w:left="2940" w:leftChars="0" w:firstLine="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IDENTIFY NUMBER 1-25 ON A CHART.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RATIONALE: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FOR PUPILS TO BE ABLE TO COUNT SEQUENTIALLY AND IDENTIFY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NUMBER 1-25.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PREVIOU KNOWLEDGE: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  <w:t xml:space="preserve">PUPILS HAVE LEARNT COUNTING OF NUMBERS 1-20  IN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PREVIOUS LESSON.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INSTRUCTIONAL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NUMBER CHART FROM 1-25.</w:t>
      </w:r>
    </w:p>
    <w:p>
      <w:pPr>
        <w:numPr>
          <w:ilvl w:val="0"/>
          <w:numId w:val="0"/>
        </w:numPr>
        <w:ind w:left="200" w:hanging="211" w:hangingChars="10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REFERENCE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THE NEW MASTERING MATHEMATICS FOR NURSERY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SCHOOLS BOOK 3 BY HENRY.Z.IDOGUN.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 LESSON DEVELOPMENT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introduces the lesson by singing a number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arouse pupils interest in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claps and count number 1-25 and then asks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Pupils repeat after the teacher by counting number 1-25 while 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clapping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 their hands. That is; 1  2  3  4  5  6  7  8  9  10  11  12  13  14  15  16  17  18  19 20  21  22  23  24  25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enhance play way method of learning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Teacher 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displays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 number chart from 1-25 and then identify and asks pupils to repeat after her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identify the numbers after the teacher repeatedly.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ind w:firstLine="105" w:firstLineChars="5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summarizes the lesson by counting the numbers 1-25 on the chart over and over again.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pay attention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asks Pupils to:</w:t>
            </w:r>
          </w:p>
          <w:p>
            <w:pPr>
              <w:pStyle w:val="6"/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count numbers 1 - 25 on the chart one after the other. </w:t>
            </w:r>
          </w:p>
          <w:p>
            <w:pPr>
              <w:pStyle w:val="6"/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Identify umber 1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–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25.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count and identify the numbers 1 - 25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To ascertain if pupils can count and identify numbers 1-25 on their own.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ends the lesson by singing a nursery rhyme.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sing the rhyme along with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improve pupils speaking ability.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ASSIGNMENT (HOME WORK)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Identify, count and   write numbers 1 -25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LESSON PLAN AND NOTE FOR WEEK 2 PERIOD 2  ENDING 20/09/2024 </w:t>
      </w:r>
    </w:p>
    <w:p>
      <w:pPr>
        <w:ind w:left="840" w:leftChars="0" w:firstLine="420" w:firstLineChars="0"/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TERM: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FIRST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WEEK: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DATE:                       17/09/2024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NURSERY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SUBJECT: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  <w:t xml:space="preserve">NUMBER WORK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TOPIC: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COUNTING NUMBER 21-25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SUB-TOPIC: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BACKWARD COUNTING OF NUMBERS 25- 1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PERIOD: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2ND.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TIME: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O8:50-09:30.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DURATION: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40 MINUTES.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NUMBER IN 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  <w:t xml:space="preserve">14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AVERAGE AGE: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5 YEARS.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SEX: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MIXED.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SPECIFIC OBJECTIVES: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  <w:t>BY THE END OF THE LESSON,THE PUPILS SHOULD BE ABLE TO:</w:t>
      </w:r>
    </w:p>
    <w:p>
      <w:pPr>
        <w:numPr>
          <w:ilvl w:val="0"/>
          <w:numId w:val="1"/>
        </w:numPr>
        <w:ind w:left="2940" w:leftChars="0" w:firstLine="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COUNT NUMBER 25-1 BACKWARDLY</w:t>
      </w:r>
    </w:p>
    <w:p>
      <w:pPr>
        <w:numPr>
          <w:ilvl w:val="0"/>
          <w:numId w:val="1"/>
        </w:numPr>
        <w:ind w:left="2940" w:leftChars="0" w:firstLine="0" w:firstLine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WRITE NUMBER 25-1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RATIONALE: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FOR PUPILS TO KNOW BACKWARD COUNTING OF NUMBERS </w:t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>25-1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PREVIOU KNOWLEDGE: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  <w:t xml:space="preserve">PUPILS HAVE LEARNT COUNTING OF NUMBERS 1-25 IN </w:t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>PREVIOUS  LESSON.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INSTRUCTIONAL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NUMBER FLASH CARDS.</w:t>
      </w:r>
    </w:p>
    <w:p>
      <w:pPr>
        <w:numPr>
          <w:ilvl w:val="0"/>
          <w:numId w:val="0"/>
        </w:numPr>
        <w:ind w:left="200" w:hanging="211" w:hangingChars="10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REFERENCE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THE NEW MASTERING MATHEMATICS FOR NURSERY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SCHOOLS BOOK 3 BY HENRY.Z.IDOGUN.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 LESSON DEVELOPMENT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 listen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Teacher 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displays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 numbers flash cards on the pupils table from 25-1  counts and then asks pupils to repeat after her. I.e, 25  24  23  22  21  20  19  18  17  16  15  14  13  12  11  10  9  8  7  6  5  4  3  2  1.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identify and count numbers 25-1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proper 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then writes numbers 25-1 on the board fo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r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 pupils to copy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count and copy the numbers into their exercise books. I.e,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 25  24  23  22  21  20  19  18  17  16  15  14  13  12  11  10  9  8  7  6  5  4  3  2  1.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ind w:firstLine="105" w:firstLineChars="5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summarizes the lesson by going through the lesson on the board over and over again.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pay attention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asks Pupils to:</w:t>
            </w:r>
          </w:p>
          <w:p>
            <w:pPr>
              <w:pStyle w:val="6"/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count numbers 25 - 1 on the board one after the other. </w:t>
            </w:r>
          </w:p>
          <w:p>
            <w:pPr>
              <w:pStyle w:val="6"/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Identify number 25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–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1 on the flash cards.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count numbers 25 - 1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marks pupils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Identify, count and   write numbers 25- 1.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          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LESSON PLAN AND NOTE FOR WEEK 2 PERIOD 3 ENDING 20/09/2024</w:t>
      </w:r>
    </w:p>
    <w:p>
      <w:pPr>
        <w:ind w:left="840" w:leftChars="0" w:firstLine="420" w:firstLineChars="0"/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TERM: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FIRST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WEEK: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DATE:                       20/09/2024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NURSERY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SUBJECT: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  <w:t xml:space="preserve">NUMBER WORK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TOPIC: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COUNTING NUMBER 21-25    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SUB-TOPIC: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COUNTING OF NUMBERS 21- 25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PERIOD: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3RD.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TIME: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O8:1O- 08:50.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DURATION: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40 MINUTES.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NUMBER IN CLASS: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  <w:t xml:space="preserve">14          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AVERAGE AGE: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5 YEARS.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SEX: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MIXED.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        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SPECIFIC OBJECTIVES:       </w:t>
      </w:r>
      <w:r>
        <w:rPr>
          <w:rFonts w:hint="default"/>
          <w:b/>
          <w:bCs/>
          <w:sz w:val="21"/>
          <w:szCs w:val="21"/>
          <w:lang w:val="en-US"/>
        </w:rPr>
        <w:tab/>
        <w:t xml:space="preserve"> BY THE END OF THE LESSON,THE PUPILS SHOULD BE ABLE </w:t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>TO:</w:t>
      </w:r>
    </w:p>
    <w:p>
      <w:pPr>
        <w:numPr>
          <w:ilvl w:val="0"/>
          <w:numId w:val="0"/>
        </w:numPr>
        <w:ind w:left="2940" w:left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1.COUNT NUMBER 21 - 25</w:t>
      </w:r>
    </w:p>
    <w:p>
      <w:pPr>
        <w:numPr>
          <w:ilvl w:val="0"/>
          <w:numId w:val="0"/>
        </w:numPr>
        <w:ind w:left="2940" w:leftChars="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2. WRITE NUMBER 21 - 25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RATIONALE: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FOR PUPILS TO BE ABLE TO COUNT AND WRITE NUMBER 21 - </w:t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>25.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PREVIOU KNOWLEDGE: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  <w:t xml:space="preserve">PUPILS HAVE LEARNT BACKWARD COUNTING OF NUMBERS </w:t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/>
      </w:r>
      <w:r>
        <w:rPr>
          <w:rFonts w:hint="default"/>
          <w:b/>
          <w:bCs/>
          <w:sz w:val="21"/>
          <w:szCs w:val="21"/>
          <w:lang w:val="en-US"/>
        </w:rPr>
        <w:tab/>
        <w:t>25-1  IN  PREVIOUS LESSON.</w:t>
      </w:r>
      <w:r>
        <w:rPr>
          <w:rFonts w:hint="default"/>
          <w:b/>
          <w:bCs/>
          <w:sz w:val="21"/>
          <w:szCs w:val="21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INSTRUCTIONAL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>NUMBER CHART FROM 21 - 25.</w:t>
      </w:r>
    </w:p>
    <w:p>
      <w:pPr>
        <w:numPr>
          <w:ilvl w:val="0"/>
          <w:numId w:val="0"/>
        </w:numPr>
        <w:ind w:left="200" w:hanging="211" w:hangingChars="100"/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>REFERENCE MATERIALS: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THE NEW MASTERING MATHEMATICS FOR NURSERY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SCHOOLSBOOK 3 BY HENRY.Z.IDOGUN.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21"/>
          <w:szCs w:val="21"/>
          <w:lang w:val="en-US"/>
        </w:rPr>
        <w:t xml:space="preserve">           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 xml:space="preserve"> LESSON DEVELOPMENT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 listen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writes numbers 21-25 on the board,  counts and then asks pupils to repeat after her. I.e,  21   22   23   24   25.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count numbers 21-25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proper 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prepares pupils books for them to count and copy the numbers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count and copy the numbers into their exercise books. I.e,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 21   22   23   24   25.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ind w:firstLine="105" w:firstLineChars="5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summarizes the lesson by going through the lesson on the board over and over again.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pay attention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asks Pupils to:</w:t>
            </w:r>
          </w:p>
          <w:p>
            <w:pPr>
              <w:pStyle w:val="6"/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count numbers 21 - 25 on the board one after the other. </w:t>
            </w:r>
          </w:p>
          <w:p>
            <w:pPr>
              <w:pStyle w:val="6"/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Identify umber 21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–</w:t>
            </w: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25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count numbers 21- 25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assess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Teacher marks pupils books.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 xml:space="preserve">ASSIGNMENT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Identify, and circle number 21-25 amongst others. 4  6  21  7  2  14  24  8  23  6  9  32  17  15  12  18  19  25  22  33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Pupils do their assignment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spacing w:after="160" w:line="259" w:lineRule="auto"/>
        <w:jc w:val="left"/>
        <w:rPr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5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32"/>
          <w:szCs w:val="32"/>
          <w:lang w:val="en-GB"/>
        </w:rPr>
      </w:pPr>
    </w:p>
    <w:p>
      <w:pPr>
        <w:spacing w:after="0"/>
        <w:rPr>
          <w:rFonts w:hint="default"/>
          <w:b/>
          <w:bCs/>
          <w:sz w:val="32"/>
          <w:szCs w:val="32"/>
          <w:lang w:val="en-GB"/>
        </w:rPr>
      </w:pPr>
    </w:p>
    <w:p>
      <w:pPr>
        <w:spacing w:after="0"/>
        <w:rPr>
          <w:rFonts w:hint="default"/>
          <w:b/>
          <w:bCs/>
          <w:sz w:val="32"/>
          <w:szCs w:val="32"/>
          <w:lang w:val="en-GB"/>
        </w:rPr>
      </w:pPr>
    </w:p>
    <w:p>
      <w:pPr>
        <w:spacing w:after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06</w:t>
      </w:r>
      <w:r>
        <w:rPr>
          <w:rFonts w:hint="default"/>
          <w:b/>
          <w:bCs/>
          <w:sz w:val="32"/>
          <w:szCs w:val="32"/>
          <w:vertAlign w:val="superscript"/>
          <w:lang w:val="en-US"/>
        </w:rPr>
        <w:t>th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bookmarkStart w:id="0" w:name="_GoBack"/>
      <w:bookmarkEnd w:id="0"/>
      <w:r>
        <w:rPr>
          <w:rFonts w:hint="default"/>
          <w:b/>
          <w:bCs/>
          <w:sz w:val="32"/>
          <w:szCs w:val="32"/>
          <w:lang w:val="en-GB"/>
        </w:rPr>
        <w:t xml:space="preserve"> September</w:t>
      </w:r>
      <w:r>
        <w:rPr>
          <w:rFonts w:hint="default"/>
          <w:b/>
          <w:bCs/>
          <w:sz w:val="32"/>
          <w:szCs w:val="32"/>
          <w:lang w:val="en-US"/>
        </w:rPr>
        <w:t>, 2024</w:t>
      </w:r>
    </w:p>
    <w:p>
      <w:pPr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Perpetual Ojoma Ocheja</w:t>
      </w:r>
    </w:p>
    <w:p>
      <w:pPr>
        <w:rPr>
          <w:b/>
          <w:bCs/>
          <w:sz w:val="21"/>
          <w:szCs w:val="21"/>
        </w:rPr>
      </w:pPr>
      <w:r>
        <w:rPr>
          <w:rFonts w:hint="default"/>
          <w:b/>
          <w:bCs/>
          <w:sz w:val="32"/>
          <w:szCs w:val="32"/>
          <w:lang w:val="en-GB"/>
        </w:rPr>
        <w:t>Stream Head Nursery</w:t>
      </w:r>
    </w:p>
    <w:p>
      <w:pPr>
        <w:rPr>
          <w:rFonts w:hint="default"/>
          <w:b/>
          <w:bCs/>
          <w:sz w:val="32"/>
          <w:szCs w:val="32"/>
          <w:lang w:val="en-GB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pict>
        <v:shape id="4098" o:spid="_x0000_s2049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suff w:val="space"/>
      <w:lvlText w:val="%1."/>
      <w:lvlJc w:val="left"/>
      <w:pPr>
        <w:ind w:left="2940" w:leftChars="0" w:firstLine="0" w:firstLineChars="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3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D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1127</Words>
  <Characters>5558</Characters>
  <Paragraphs>262</Paragraphs>
  <TotalTime>8</TotalTime>
  <ScaleCrop>false</ScaleCrop>
  <LinksUpToDate>false</LinksUpToDate>
  <CharactersWithSpaces>7348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2023-08-10T07:55:00Z</dcterms:created>
  <dc:creator>ERIS</dc:creator>
  <cp:lastModifiedBy>ERIS JSS ONE</cp:lastModifiedBy>
  <dcterms:modified xsi:type="dcterms:W3CDTF">2024-08-15T09:25:51Z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2057-12.2.0.16731</vt:lpwstr>
  </property>
  <property fmtid="{D5CDD505-2E9C-101B-9397-08002B2CF9AE}" pid="3" name="ICV">
    <vt:lpwstr>01e53ab421bd498bbd565f4acca06c6f</vt:lpwstr>
  </property>
</Properties>
</file>