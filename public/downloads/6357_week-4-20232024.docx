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EMERALD ROYAL INTERNATIONAL SCHOOL MPAPE, ABUJA.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LESSON PLAN AND NOTE FOR WEEK 4 ENDING 17/05/2024</w:t>
      </w:r>
      <w:r>
        <w:rPr>
          <w:rFonts w:hint="default"/>
          <w:b/>
          <w:bCs/>
          <w:lang w:val="en-US"/>
        </w:rPr>
        <w:t xml:space="preserve">  </w:t>
      </w:r>
    </w:p>
    <w:p>
      <w:pPr>
        <w:ind w:left="840" w:leftChars="0" w:firstLine="420" w:firstLineChars="0"/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TERM: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THIRD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WEEK: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4TH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DATE:                        13/05/2024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CLASS: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NURSERY 2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SUBJECT: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    SOCIAL NORMS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     </w:t>
      </w:r>
      <w:r>
        <w:rPr>
          <w:rFonts w:hint="default"/>
          <w:b/>
          <w:bCs/>
          <w:lang w:val="en-US"/>
        </w:rPr>
        <w:tab/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TOPIC: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VIOLENCE (MENTAL)            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.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SUB-TOPIC: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DEFINITION OF VIOLENCE, HARMFUL EFFECT AND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                     EXAMPLES.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PERIOD: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2ND  PERIOD AFTER LONG BREAK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TIME: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11: 20- 12: 00PM         </w:t>
      </w:r>
      <w:r>
        <w:rPr>
          <w:rFonts w:hint="default"/>
          <w:b/>
          <w:bCs/>
          <w:lang w:val="en-US"/>
        </w:rPr>
        <w:tab/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DURATION: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40 MINUTES. </w:t>
      </w:r>
      <w:r>
        <w:rPr>
          <w:rFonts w:hint="default"/>
          <w:b/>
          <w:bCs/>
          <w:lang w:val="en-US"/>
        </w:rPr>
        <w:tab/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NUMBER IN CLASS: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    13       </w:t>
      </w:r>
      <w:r>
        <w:rPr>
          <w:rFonts w:hint="default"/>
          <w:b/>
          <w:bCs/>
          <w:lang w:val="en-US"/>
        </w:rPr>
        <w:tab/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AVERAGE AGE: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    5 YEARS.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SEX: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MIXED.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                    </w:t>
      </w:r>
      <w:r>
        <w:rPr>
          <w:rFonts w:hint="default"/>
          <w:b/>
          <w:bCs/>
          <w:lang w:val="en-US"/>
        </w:rPr>
        <w:tab/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SPECIFIC OBJECTIVES: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    BY THE END OF THE LESSON,THE PUPILS SHOULD BE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                     ABLE TO:</w:t>
      </w:r>
      <w:r>
        <w:rPr>
          <w:rFonts w:hint="default"/>
          <w:b/>
          <w:bCs/>
          <w:lang w:val="en-US"/>
        </w:rPr>
        <w:tab/>
      </w:r>
    </w:p>
    <w:p>
      <w:pPr>
        <w:numPr>
          <w:ilvl w:val="0"/>
          <w:numId w:val="1"/>
        </w:numPr>
        <w:ind w:left="2940" w:leftChars="0" w:firstLine="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DEFINE MENTAL VIOLENCE</w:t>
      </w:r>
    </w:p>
    <w:p>
      <w:pPr>
        <w:numPr>
          <w:ilvl w:val="0"/>
          <w:numId w:val="1"/>
        </w:numPr>
        <w:ind w:left="2940" w:leftChars="0" w:firstLine="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STATE THE HARMFUL EFFECT OF MENTAL VIOLENCE</w:t>
      </w:r>
    </w:p>
    <w:p>
      <w:pPr>
        <w:numPr>
          <w:ilvl w:val="0"/>
          <w:numId w:val="1"/>
        </w:numPr>
        <w:ind w:left="2940" w:leftChars="0" w:firstLine="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MENTION EXAMPLES OF MENTAL VIOLENCE.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RATIONALE: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FOR PUPILS TO KNOW WHAT MENTAL VIOLENCE IS ALL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                     ABOUT.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PREVIOU KNOWLEDGE: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    PUPILS HAVE LEARNT ABOUT PHYSICAL VIOLENCE 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INSTRUCTIONAL MATERIALS:  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BELT AND STICK.</w:t>
      </w:r>
    </w:p>
    <w:p>
      <w:pPr>
        <w:numPr>
          <w:ilvl w:val="0"/>
          <w:numId w:val="0"/>
        </w:numPr>
        <w:ind w:left="200" w:hanging="201" w:hangingChars="10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REFERENCE MATERIALS: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    GOOGLE.COM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           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lang w:val="en-US"/>
        </w:rPr>
        <w:t xml:space="preserve">           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 xml:space="preserve"> LESSON DEVELOPMENT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4"/>
        <w:gridCol w:w="2522"/>
        <w:gridCol w:w="2097"/>
        <w:gridCol w:w="21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STAGES/STEPS</w:t>
            </w:r>
          </w:p>
        </w:tc>
        <w:tc>
          <w:tcPr>
            <w:tcW w:w="2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TEACHER’S ACTIVITIES</w:t>
            </w:r>
          </w:p>
        </w:tc>
        <w:tc>
          <w:tcPr>
            <w:tcW w:w="209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PUPILS’ ACTIVITIES</w:t>
            </w:r>
          </w:p>
        </w:tc>
        <w:tc>
          <w:tcPr>
            <w:tcW w:w="210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0" w:hRule="atLeast"/>
        </w:trPr>
        <w:tc>
          <w:tcPr>
            <w:tcW w:w="179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INTRODUCTION</w:t>
            </w:r>
          </w:p>
        </w:tc>
        <w:tc>
          <w:tcPr>
            <w:tcW w:w="2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Teacher reviews the previous lesson to pupils.</w:t>
            </w:r>
          </w:p>
        </w:tc>
        <w:tc>
          <w:tcPr>
            <w:tcW w:w="209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Pupils pay attention to the teacher.</w:t>
            </w:r>
          </w:p>
        </w:tc>
        <w:tc>
          <w:tcPr>
            <w:tcW w:w="210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To arouse pupils interest for the lesson ahead.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PRESENTATION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STEP 1</w:t>
            </w:r>
          </w:p>
        </w:tc>
        <w:tc>
          <w:tcPr>
            <w:tcW w:w="2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Teacher defines the meaning of mental violence  to pupils and then asks them to repeat after her.</w:t>
            </w:r>
          </w:p>
        </w:tc>
        <w:tc>
          <w:tcPr>
            <w:tcW w:w="209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Pupils listen attentively to the teacher and repeat after her.</w:t>
            </w:r>
          </w:p>
        </w:tc>
        <w:tc>
          <w:tcPr>
            <w:tcW w:w="210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For proper understanding 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STEP 2</w:t>
            </w:r>
          </w:p>
        </w:tc>
        <w:tc>
          <w:tcPr>
            <w:tcW w:w="2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 xml:space="preserve">Teacher states the harmful effect of mental violence to pupils and also asks them to repeat after her. </w:t>
            </w:r>
          </w:p>
        </w:tc>
        <w:tc>
          <w:tcPr>
            <w:tcW w:w="209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Pupils pay attention to the teacher and repeat after her.</w:t>
            </w:r>
          </w:p>
        </w:tc>
        <w:tc>
          <w:tcPr>
            <w:tcW w:w="210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For better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4" w:type="dxa"/>
          </w:tcPr>
          <w:p>
            <w:pPr>
              <w:widowControl w:val="0"/>
              <w:numPr>
                <w:ilvl w:val="0"/>
                <w:numId w:val="0"/>
              </w:numPr>
              <w:ind w:firstLine="100" w:firstLineChars="5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STEP 3</w:t>
            </w:r>
          </w:p>
        </w:tc>
        <w:tc>
          <w:tcPr>
            <w:tcW w:w="2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Teacher mentions the examples of mental violence to pupils and also asks them to repeat  after her.</w:t>
            </w:r>
          </w:p>
        </w:tc>
        <w:tc>
          <w:tcPr>
            <w:tcW w:w="209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Pupils listen to the teacher and repeat after her.</w:t>
            </w:r>
          </w:p>
        </w:tc>
        <w:tc>
          <w:tcPr>
            <w:tcW w:w="210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To enhance pupils participation in class.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BOARD SUMMARY</w:t>
            </w:r>
          </w:p>
        </w:tc>
        <w:tc>
          <w:tcPr>
            <w:tcW w:w="2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Teacher summarizes the lesson by writing the whole note of lesson on the board for pupils to copy into their books. Ie,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MENTAL VIOLENCE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Mental violence is when a child is repeatedly made to feel worthless, unloved, alone or scared.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HARMFUL EFFECT OF MENTAL VIOLENCE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Depression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Anxiety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Poor self-esteem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Heart disease etc.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EXAMPLES OF MENTAL VIOLENCE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Yelling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Bullying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Blaming</w:t>
            </w:r>
            <w:r>
              <w:rPr>
                <w:rFonts w:hint="default"/>
                <w:b/>
                <w:bCs/>
                <w:vertAlign w:val="baseline"/>
                <w:lang w:val="en-GB"/>
              </w:rPr>
              <w:t xml:space="preserve"> </w:t>
            </w:r>
            <w:r>
              <w:rPr>
                <w:rFonts w:hint="default"/>
                <w:b/>
                <w:bCs/>
                <w:vertAlign w:val="baseline"/>
                <w:lang w:val="en-US"/>
              </w:rPr>
              <w:t xml:space="preserve">and </w:t>
            </w:r>
            <w:r>
              <w:rPr>
                <w:rFonts w:hint="default"/>
                <w:b/>
                <w:bCs/>
                <w:vertAlign w:val="baseline"/>
                <w:lang w:val="en-GB"/>
              </w:rPr>
              <w:t>scapegoat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Making the child the subject of jokes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Threatening,shouting at a child or calling them names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Humiliating or constantly criticizing a child etc.</w:t>
            </w:r>
          </w:p>
        </w:tc>
        <w:tc>
          <w:tcPr>
            <w:tcW w:w="209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Pupils copy the note into their exercise books.</w:t>
            </w:r>
          </w:p>
        </w:tc>
        <w:tc>
          <w:tcPr>
            <w:tcW w:w="210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For onward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EVALUATION</w:t>
            </w:r>
          </w:p>
        </w:tc>
        <w:tc>
          <w:tcPr>
            <w:tcW w:w="2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Teacher evaluates the lesson by asking the following questions;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What is mental violence?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State the harmful effect of mental violence .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Mention the examples of mental violence.</w:t>
            </w:r>
          </w:p>
        </w:tc>
        <w:tc>
          <w:tcPr>
            <w:tcW w:w="209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Pupils answer the questions ask by the teacher.</w:t>
            </w:r>
          </w:p>
        </w:tc>
        <w:tc>
          <w:tcPr>
            <w:tcW w:w="210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To assess pupils level of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1" w:hRule="atLeast"/>
        </w:trPr>
        <w:tc>
          <w:tcPr>
            <w:tcW w:w="179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 xml:space="preserve">CONCLUTION </w:t>
            </w:r>
          </w:p>
        </w:tc>
        <w:tc>
          <w:tcPr>
            <w:tcW w:w="2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Teacher concludes the lesson by marking pupils books.</w:t>
            </w:r>
          </w:p>
        </w:tc>
        <w:tc>
          <w:tcPr>
            <w:tcW w:w="209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Pupils submit their books for marking.</w:t>
            </w:r>
          </w:p>
        </w:tc>
        <w:tc>
          <w:tcPr>
            <w:tcW w:w="210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For endorsement.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1" w:hRule="atLeast"/>
        </w:trPr>
        <w:tc>
          <w:tcPr>
            <w:tcW w:w="179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ASSIGNMENT</w:t>
            </w:r>
          </w:p>
        </w:tc>
        <w:tc>
          <w:tcPr>
            <w:tcW w:w="2522" w:type="dxa"/>
          </w:tcPr>
          <w:p>
            <w:pPr>
              <w:widowControl w:val="0"/>
              <w:numPr>
                <w:ilvl w:val="0"/>
                <w:numId w:val="5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Explain the meaning of children with special needs</w:t>
            </w:r>
          </w:p>
          <w:p>
            <w:pPr>
              <w:widowControl w:val="0"/>
              <w:numPr>
                <w:ilvl w:val="0"/>
                <w:numId w:val="5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Mention 3 ways we can care for children with special needs.</w:t>
            </w:r>
          </w:p>
        </w:tc>
        <w:tc>
          <w:tcPr>
            <w:tcW w:w="209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Pupils do their assignment at home.</w:t>
            </w:r>
          </w:p>
        </w:tc>
        <w:tc>
          <w:tcPr>
            <w:tcW w:w="210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To encourage learning at home.</w:t>
            </w:r>
          </w:p>
        </w:tc>
      </w:tr>
    </w:tbl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76200</wp:posOffset>
            </wp:positionV>
            <wp:extent cx="948055" cy="920115"/>
            <wp:effectExtent l="0" t="0" r="4445" b="13334"/>
            <wp:wrapSquare wrapText="bothSides"/>
            <wp:docPr id="1026" name="Picture 2" descr="peps signature 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peps signature "/>
                    <pic:cNvPicPr/>
                  </pic:nvPicPr>
                  <pic:blipFill>
                    <a:blip r:embed="rId5" cstate="print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948054" cy="92011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after="200" w:line="276" w:lineRule="auto"/>
        <w:jc w:val="left"/>
        <w:rPr>
          <w:b/>
          <w:bCs/>
        </w:rPr>
      </w:pPr>
    </w:p>
    <w:p>
      <w:pPr>
        <w:spacing w:after="160" w:line="259" w:lineRule="auto"/>
        <w:jc w:val="left"/>
        <w:rPr>
          <w:rFonts w:hint="default"/>
          <w:b/>
          <w:bCs/>
          <w:lang w:val="en-GB"/>
        </w:rPr>
      </w:pPr>
    </w:p>
    <w:p>
      <w:pPr>
        <w:spacing w:after="160" w:line="259" w:lineRule="auto"/>
        <w:jc w:val="left"/>
        <w:rPr>
          <w:rFonts w:hint="default"/>
          <w:b/>
          <w:bCs/>
          <w:lang w:val="en-GB"/>
        </w:rPr>
      </w:pPr>
    </w:p>
    <w:p>
      <w:pPr>
        <w:spacing w:after="160" w:line="259" w:lineRule="auto"/>
        <w:jc w:val="left"/>
        <w:rPr>
          <w:rFonts w:hint="default"/>
          <w:b/>
          <w:bCs/>
          <w:lang w:val="en-GB"/>
        </w:rPr>
      </w:pPr>
    </w:p>
    <w:p>
      <w:pPr>
        <w:spacing w:after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GB"/>
        </w:rPr>
        <w:t>1</w:t>
      </w:r>
      <w:r>
        <w:rPr>
          <w:rFonts w:hint="default"/>
          <w:b/>
          <w:bCs/>
          <w:sz w:val="28"/>
          <w:szCs w:val="28"/>
          <w:lang w:val="en-US"/>
        </w:rPr>
        <w:t>0</w:t>
      </w:r>
      <w:r>
        <w:rPr>
          <w:rFonts w:hint="default"/>
          <w:b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/>
          <w:bCs/>
          <w:sz w:val="28"/>
          <w:szCs w:val="28"/>
          <w:lang w:val="en-GB"/>
        </w:rPr>
        <w:t xml:space="preserve"> May</w:t>
      </w:r>
      <w:r>
        <w:rPr>
          <w:rFonts w:hint="default"/>
          <w:b/>
          <w:bCs/>
          <w:sz w:val="28"/>
          <w:szCs w:val="28"/>
          <w:lang w:val="en-US"/>
        </w:rPr>
        <w:t>, 2024</w:t>
      </w:r>
    </w:p>
    <w:p>
      <w:pPr>
        <w:spacing w:after="0"/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Perpetual Ojoma Ocheja</w:t>
      </w:r>
      <w:bookmarkStart w:id="0" w:name="_GoBack"/>
      <w:bookmarkEnd w:id="0"/>
    </w:p>
    <w:p>
      <w:pPr>
        <w:rPr>
          <w:b/>
          <w:bCs/>
        </w:rPr>
      </w:pPr>
      <w:r>
        <w:rPr>
          <w:rFonts w:hint="default"/>
          <w:b/>
          <w:bCs/>
          <w:sz w:val="28"/>
          <w:szCs w:val="28"/>
          <w:lang w:val="en-GB"/>
        </w:rPr>
        <w:t>Stream Head Nursery</w:t>
      </w:r>
    </w:p>
    <w:p/>
    <w:p/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4097" o:spid="_x0000_s2049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0"/>
    <w:multiLevelType w:val="singleLevel"/>
    <w:tmpl w:val="00000000"/>
    <w:lvl w:ilvl="0" w:tentative="0">
      <w:start w:val="1"/>
      <w:numFmt w:val="decimal"/>
      <w:suff w:val="space"/>
      <w:lvlText w:val="%1."/>
      <w:lvlJc w:val="left"/>
      <w:pPr>
        <w:ind w:left="2940" w:leftChars="0" w:firstLine="0" w:firstLineChars="0"/>
      </w:pPr>
    </w:lvl>
  </w:abstractNum>
  <w:abstractNum w:abstractNumId="1">
    <w:nsid w:val="00000001"/>
    <w:multiLevelType w:val="singleLevel"/>
    <w:tmpl w:val="00000001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00000002"/>
    <w:multiLevelType w:val="singleLevel"/>
    <w:tmpl w:val="00000002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00000003"/>
    <w:multiLevelType w:val="singleLevel"/>
    <w:tmpl w:val="00000003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00000004"/>
    <w:multiLevelType w:val="singleLevel"/>
    <w:tmpl w:val="0000000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C709E8"/>
    <w:rsid w:val="50100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SimSu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SimSun" w:cs="SimSun"/>
      <w:lang w:val="en-US" w:eastAsia="zh-CN" w:bidi="ar-SA"/>
    </w:rPr>
  </w:style>
  <w:style w:type="character" w:default="1" w:styleId="2">
    <w:name w:val="Default Paragraph Font"/>
    <w:uiPriority w:val="0"/>
  </w:style>
  <w:style w:type="table" w:default="1" w:styleId="3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447</Words>
  <Characters>2431</Characters>
  <Paragraphs>108</Paragraphs>
  <TotalTime>4</TotalTime>
  <ScaleCrop>false</ScaleCrop>
  <LinksUpToDate>false</LinksUpToDate>
  <CharactersWithSpaces>3100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2023-05-02T14:09:00Z</dcterms:created>
  <dc:creator>ERIS</dc:creator>
  <cp:lastModifiedBy>PERPETUAL</cp:lastModifiedBy>
  <dcterms:modified xsi:type="dcterms:W3CDTF">2024-04-24T21:40:51Z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2057-12.2.0.13489</vt:lpwstr>
  </property>
  <property fmtid="{D5CDD505-2E9C-101B-9397-08002B2CF9AE}" pid="3" name="ICV">
    <vt:lpwstr>8B6493BCF95D431A8A2E7FDDBB779A95_13</vt:lpwstr>
  </property>
</Properties>
</file>