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MPAPE, ABUJA.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LESSON PLAN AND NOTE FOR WEEK 6  PERIOD  1 ENDING 20/10/2023 </w:t>
      </w:r>
    </w:p>
    <w:p>
      <w:pPr>
        <w:spacing w:after="200" w:line="240" w:lineRule="auto"/>
        <w:ind w:left="84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FIRST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16/10/2023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SIMPLE SENTENCES WITH THREE LETTER </w:t>
      </w:r>
    </w:p>
    <w:p>
      <w:pPr>
        <w:spacing w:after="200" w:line="240" w:lineRule="auto"/>
        <w:jc w:val="left"/>
      </w:pPr>
      <w:r>
        <w:rPr>
          <w:lang w:val="en-US"/>
        </w:rPr>
        <w:t xml:space="preserve">                                                                             </w:t>
      </w:r>
      <w:r>
        <w:rPr>
          <w:rFonts w:hint="default"/>
          <w:lang w:val="en-GB"/>
        </w:rPr>
        <w:tab/>
      </w:r>
      <w:r>
        <w:rPr>
          <w:lang w:val="en-US"/>
        </w:rPr>
        <w:t xml:space="preserve"> WORDS.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MEANING AND EXAMPLES OF SENTENCES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GB"/>
        </w:rP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1ST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O8:50-09:30.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15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4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ab/>
        <w:t xml:space="preserve">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ABLE TO:</w:t>
      </w:r>
      <w:r>
        <w:tab/>
      </w:r>
    </w:p>
    <w:p>
      <w:pPr>
        <w:spacing w:after="200" w:line="240" w:lineRule="auto"/>
        <w:ind w:left="294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1. EXPLAIN THE MEANING AND OF SENTENCE</w:t>
      </w:r>
    </w:p>
    <w:p>
      <w:pPr>
        <w:spacing w:after="200" w:line="240" w:lineRule="auto"/>
        <w:ind w:left="294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2.  STATES EXAMPLES OF SIMPLE SENTENCES.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KNOW HOW TO MAKE SIMPLE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SENTENCES.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ab/>
        <w:t xml:space="preserve">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LEARNT  THREE  LETTER WORDS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            WITH VOWEL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"I"  IN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PREVIOUS LESSON.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CHAIRS, TABLES, AND BOOKS.</w:t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MASTERING  ENGLISH FOR NURSERY  2 BY J. 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OMOGBAI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keeping a ball under the table and then asks, children where is the ball?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to the teacher attentively and answer the question asked by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explaining the meaning of sentence to pupils and then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states the examples of simple sentences to pupils and also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0" w:firstLineChars="50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 That is,</w:t>
            </w:r>
          </w:p>
          <w:p>
            <w:pPr>
              <w:spacing w:after="200" w:line="240" w:lineRule="auto"/>
              <w:jc w:val="both"/>
              <w:rPr>
                <w:u w:val="single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u w:val="single"/>
                <w:vertAlign w:val="baseline"/>
                <w:lang w:val="en-US" w:eastAsia="zh-CN" w:bidi="ar-SA"/>
              </w:rPr>
              <w:t>Sentence:</w:t>
            </w:r>
          </w:p>
          <w:p>
            <w:pPr>
              <w:spacing w:after="200" w:line="240" w:lineRule="auto"/>
              <w:jc w:val="both"/>
              <w:rPr>
                <w:u w:val="single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u w:val="none"/>
                <w:vertAlign w:val="baseline"/>
                <w:lang w:val="en-US" w:eastAsia="zh-CN" w:bidi="ar-SA"/>
              </w:rPr>
              <w:t>A sentence is a set of words that is complete in itself.</w:t>
            </w:r>
          </w:p>
          <w:p>
            <w:pPr>
              <w:spacing w:after="200" w:line="240" w:lineRule="auto"/>
              <w:jc w:val="both"/>
              <w:rPr>
                <w:u w:val="single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u w:val="single"/>
                <w:vertAlign w:val="baseline"/>
                <w:lang w:val="en-US" w:eastAsia="zh-CN" w:bidi="ar-SA"/>
              </w:rPr>
              <w:t>Examples of sentences:</w:t>
            </w:r>
          </w:p>
          <w:p>
            <w:pPr>
              <w:pStyle w:val="12"/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book is on the table.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ball is under the table.</w:t>
            </w:r>
          </w:p>
          <w:p>
            <w:pPr>
              <w:pStyle w:val="12"/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This is a table.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I have one pencil </w:t>
            </w:r>
          </w:p>
          <w:p>
            <w:pPr>
              <w:pStyle w:val="12"/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That is our teacher.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book is mine etc.</w:t>
            </w:r>
          </w:p>
          <w:p>
            <w:pPr>
              <w:spacing w:after="200" w:line="240" w:lineRule="auto"/>
              <w:jc w:val="both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asks pupils the following questions:</w:t>
            </w:r>
          </w:p>
          <w:p>
            <w:pPr>
              <w:pStyle w:val="12"/>
              <w:numPr>
                <w:ilvl w:val="0"/>
                <w:numId w:val="2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What is a sentence?</w:t>
            </w:r>
          </w:p>
          <w:p>
            <w:pPr>
              <w:numPr>
                <w:ilvl w:val="0"/>
                <w:numId w:val="2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State the examples of simple sentences.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level of  understanding  of the lesson so far.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Read the following two letter words simple sentences.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I go up.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Up I go.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Go on. Go up.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Go in or on.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I am up. Up I go.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I am on. On I go.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I go on . I go in.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If I go on. I go up.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He is to go up.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I am to go in.</w:t>
            </w:r>
          </w:p>
          <w:p>
            <w:pPr>
              <w:spacing w:after="200" w:line="240" w:lineRule="auto"/>
              <w:jc w:val="both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reading at home.</w:t>
            </w:r>
          </w:p>
        </w:tc>
      </w:tr>
    </w:tbl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LESSON PLAN AND NOTE FOR WEEK 6 PERIOD 2 ENDING 20/10/2023 </w:t>
      </w:r>
    </w:p>
    <w:p>
      <w:pPr>
        <w:spacing w:after="200" w:line="240" w:lineRule="auto"/>
        <w:ind w:left="84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FIRST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19/10/2023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LETTER WORK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SIMPLE SENTENCES WITH THREE LETTER </w:t>
      </w:r>
    </w:p>
    <w:p>
      <w:pPr>
        <w:spacing w:after="200" w:line="240" w:lineRule="auto"/>
        <w:jc w:val="left"/>
      </w:pPr>
      <w:r>
        <w:rPr>
          <w:lang w:val="en-US"/>
        </w:rPr>
        <w:t xml:space="preserve">                                                                             </w:t>
      </w:r>
      <w:r>
        <w:rPr>
          <w:rFonts w:hint="default"/>
          <w:lang w:val="en-GB"/>
        </w:rPr>
        <w:t xml:space="preserve">      </w:t>
      </w:r>
      <w:r>
        <w:rPr>
          <w:lang w:val="en-US"/>
        </w:rPr>
        <w:t xml:space="preserve">  WORDS.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SENTENCES WITH BED,MAN,CAT,DOG,HEN AND </w:t>
      </w:r>
    </w:p>
    <w:p>
      <w:pPr>
        <w:spacing w:after="200" w:line="240" w:lineRule="auto"/>
        <w:jc w:val="left"/>
      </w:pPr>
      <w:r>
        <w:rPr>
          <w:lang w:val="en-US"/>
        </w:rPr>
        <w:t xml:space="preserve">                                                                         </w:t>
      </w:r>
      <w:r>
        <w:rPr>
          <w:rFonts w:hint="default"/>
          <w:lang w:val="en-GB"/>
        </w:rPr>
        <w:t xml:space="preserve">       </w:t>
      </w:r>
      <w:r>
        <w:rPr>
          <w:lang w:val="en-US"/>
        </w:rPr>
        <w:t xml:space="preserve">      WIG.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rPr>
          <w:rFonts w:hint="default"/>
          <w:lang w:val="en-GB"/>
        </w:rPr>
        <w:t xml:space="preserve">               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2ND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O8:50-09:30.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15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4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               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ABLE TO:</w:t>
      </w:r>
      <w:r>
        <w:tab/>
      </w:r>
    </w:p>
    <w:p>
      <w:pPr>
        <w:spacing w:after="200" w:line="240" w:lineRule="auto"/>
        <w:ind w:left="294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1. IDENTIFY THREE LETTER WORDS ON THE BOARD.</w:t>
      </w:r>
    </w:p>
    <w:p>
      <w:pPr>
        <w:spacing w:after="200" w:line="240" w:lineRule="auto"/>
        <w:ind w:left="294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2. MAKE SIMPLE SENTENCES WITH THE THREE LETTER </w:t>
      </w:r>
    </w:p>
    <w:p>
      <w:pPr>
        <w:spacing w:after="200" w:line="240" w:lineRule="auto"/>
        <w:ind w:left="294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WORDS.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LEARN READING WITH THREE LETTER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WORDS SENTENCES.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LEARNT THE MEANING AND EXAMPLES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OF SENTENCES IN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PREVIOUS LESS0N.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PICTURE F A BED, CAT,DOG, WIG AND HEN.</w:t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MASTERING ENGLISH FOR NURSERY SCHOOLS BOOK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2 BY J.M OMOGBAI.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writing three Letter words  on the board, identify and then asks pupils to repeat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and repeat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makes simple sentences with the three letter words on the board and also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0" w:firstLineChars="50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is;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u w:val="single" w:color="auto"/>
                <w:vertAlign w:val="baseline"/>
                <w:lang w:val="en-US" w:eastAsia="zh-CN" w:bidi="ar-SA"/>
              </w:rPr>
              <w:t>THREE LETTER WORDS ARE:</w:t>
            </w:r>
          </w:p>
          <w:p>
            <w:pPr>
              <w:pStyle w:val="12"/>
              <w:numPr>
                <w:ilvl w:val="0"/>
                <w:numId w:val="3"/>
              </w:numPr>
              <w:spacing w:after="200" w:line="240" w:lineRule="auto"/>
              <w:jc w:val="both"/>
            </w:pPr>
            <w:r>
              <w:rPr>
                <w:lang w:val="en-US"/>
              </w:rPr>
              <w:t>Boy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</w:pPr>
            <w:r>
              <w:rPr>
                <w:lang w:val="en-US"/>
              </w:rPr>
              <w:t>Hen</w:t>
            </w:r>
          </w:p>
          <w:p>
            <w:pPr>
              <w:pStyle w:val="12"/>
              <w:numPr>
                <w:ilvl w:val="0"/>
                <w:numId w:val="3"/>
              </w:numPr>
              <w:spacing w:after="200" w:line="240" w:lineRule="auto"/>
              <w:jc w:val="both"/>
            </w:pPr>
            <w:r>
              <w:rPr>
                <w:lang w:val="en-US"/>
              </w:rPr>
              <w:t>Dog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</w:pPr>
            <w:r>
              <w:rPr>
                <w:lang w:val="en-US"/>
              </w:rPr>
              <w:t>Cat</w:t>
            </w:r>
          </w:p>
          <w:p>
            <w:pPr>
              <w:pStyle w:val="12"/>
              <w:numPr>
                <w:ilvl w:val="0"/>
                <w:numId w:val="3"/>
              </w:numPr>
              <w:spacing w:after="200" w:line="240" w:lineRule="auto"/>
              <w:jc w:val="both"/>
            </w:pPr>
            <w:r>
              <w:rPr>
                <w:lang w:val="en-US"/>
              </w:rPr>
              <w:t>Man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</w:pPr>
            <w:r>
              <w:rPr>
                <w:lang w:val="en-US"/>
              </w:rPr>
              <w:t>Bed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u w:val="single"/>
              </w:rPr>
            </w:pPr>
            <w:r>
              <w:rPr>
                <w:u w:val="single"/>
                <w:lang w:val="en-US"/>
              </w:rPr>
              <w:t>SIMPLE SENTENCES WITH THREE LETTER WORDS ARE:</w:t>
            </w:r>
          </w:p>
          <w:p>
            <w:pPr>
              <w:pStyle w:val="12"/>
              <w:numPr>
                <w:ilvl w:val="0"/>
                <w:numId w:val="4"/>
              </w:numPr>
              <w:spacing w:after="200" w:line="240" w:lineRule="auto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boy has a wig.</w:t>
            </w:r>
          </w:p>
          <w:p>
            <w:pPr>
              <w:numPr>
                <w:ilvl w:val="0"/>
                <w:numId w:val="4"/>
              </w:numPr>
              <w:spacing w:after="200" w:line="240" w:lineRule="auto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hen is big.</w:t>
            </w:r>
          </w:p>
          <w:p>
            <w:pPr>
              <w:pStyle w:val="12"/>
              <w:numPr>
                <w:ilvl w:val="0"/>
                <w:numId w:val="4"/>
              </w:numPr>
              <w:spacing w:after="200" w:line="240" w:lineRule="auto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dog is sad.</w:t>
            </w:r>
          </w:p>
          <w:p>
            <w:pPr>
              <w:numPr>
                <w:ilvl w:val="0"/>
                <w:numId w:val="4"/>
              </w:numPr>
              <w:spacing w:after="200" w:line="240" w:lineRule="auto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cat is up.</w:t>
            </w:r>
          </w:p>
          <w:p>
            <w:pPr>
              <w:pStyle w:val="12"/>
              <w:numPr>
                <w:ilvl w:val="0"/>
                <w:numId w:val="4"/>
              </w:numPr>
              <w:spacing w:after="200" w:line="240" w:lineRule="auto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man can run.</w:t>
            </w:r>
          </w:p>
          <w:p>
            <w:pPr>
              <w:numPr>
                <w:ilvl w:val="0"/>
                <w:numId w:val="4"/>
              </w:numPr>
              <w:spacing w:after="200" w:line="240" w:lineRule="auto"/>
              <w:jc w:val="both"/>
            </w:pPr>
            <w:r>
              <w:rPr>
                <w:u w:val="none"/>
                <w:lang w:val="en-US"/>
              </w:rPr>
              <w:t>I can sit on the bed.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asks Pupils to:</w:t>
            </w:r>
          </w:p>
          <w:p>
            <w:pPr>
              <w:pStyle w:val="12"/>
              <w:numPr>
                <w:ilvl w:val="0"/>
                <w:numId w:val="5"/>
              </w:num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Identify the three letter words on the board. </w:t>
            </w:r>
          </w:p>
          <w:p>
            <w:pPr>
              <w:numPr>
                <w:ilvl w:val="0"/>
                <w:numId w:val="5"/>
              </w:numPr>
              <w:spacing w:after="200" w:line="240" w:lineRule="auto"/>
              <w:jc w:val="both"/>
            </w:pPr>
            <w:r>
              <w:rPr>
                <w:lang w:val="en-US"/>
              </w:rPr>
              <w:t xml:space="preserve">Read the simple sentences on the board one after another.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Read the following sentence: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</w:pPr>
            <w:r>
              <w:rPr>
                <w:lang w:val="en-US"/>
              </w:rPr>
              <w:t>He has a gun.</w:t>
            </w:r>
          </w:p>
          <w:p>
            <w:pPr>
              <w:numPr>
                <w:ilvl w:val="0"/>
                <w:numId w:val="6"/>
              </w:numPr>
              <w:spacing w:after="200" w:line="240" w:lineRule="auto"/>
              <w:jc w:val="both"/>
            </w:pPr>
            <w:r>
              <w:rPr>
                <w:lang w:val="en-US"/>
              </w:rPr>
              <w:t>My bad zip.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</w:pPr>
            <w:r>
              <w:rPr>
                <w:lang w:val="en-US"/>
              </w:rPr>
              <w:t>It is a wet mop.</w:t>
            </w:r>
          </w:p>
          <w:p>
            <w:pPr>
              <w:numPr>
                <w:ilvl w:val="0"/>
                <w:numId w:val="6"/>
              </w:numPr>
              <w:spacing w:after="200" w:line="240" w:lineRule="auto"/>
              <w:jc w:val="both"/>
            </w:pPr>
            <w:r>
              <w:rPr>
                <w:lang w:val="en-US"/>
              </w:rPr>
              <w:t>Sam has a yam.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</w:pPr>
            <w:r>
              <w:rPr>
                <w:lang w:val="en-US"/>
              </w:rPr>
              <w:t>It is a big van.</w:t>
            </w:r>
          </w:p>
          <w:p>
            <w:pPr>
              <w:numPr>
                <w:ilvl w:val="0"/>
                <w:numId w:val="6"/>
              </w:numPr>
              <w:spacing w:after="200" w:line="240" w:lineRule="auto"/>
              <w:jc w:val="both"/>
            </w:pPr>
            <w:r>
              <w:rPr>
                <w:lang w:val="en-US"/>
              </w:rPr>
              <w:t>The bag has a tag.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</w:pPr>
            <w:r>
              <w:rPr>
                <w:lang w:val="en-US"/>
              </w:rPr>
              <w:t>Ted fed his red hen.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LESSON PLAN AND NOTE FOR WEEK 6 PERIOD 3 ENDING 20/10/2023 </w:t>
      </w:r>
    </w:p>
    <w:p>
      <w:pPr>
        <w:spacing w:after="200" w:line="240" w:lineRule="auto"/>
        <w:ind w:left="84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FIRST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20/10/2023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LETTER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WORK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SIMPLE SENTENCES WITH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THREE LETTER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WORDS.</w:t>
      </w:r>
    </w:p>
    <w:p>
      <w:pPr>
        <w:spacing w:after="200" w:line="240" w:lineRule="auto"/>
        <w:jc w:val="left"/>
        <w:rPr>
          <w:lang w:val="en-US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SIMPLE SENTENCES WITH THREE LETTER </w:t>
      </w:r>
    </w:p>
    <w:p>
      <w:pPr>
        <w:spacing w:after="200" w:line="240" w:lineRule="auto"/>
        <w:jc w:val="left"/>
      </w:pPr>
      <w:r>
        <w:rPr>
          <w:lang w:val="en-US"/>
        </w:rPr>
        <w:t xml:space="preserve">                                                                         </w:t>
      </w:r>
      <w:r>
        <w:rPr>
          <w:rFonts w:hint="default"/>
          <w:lang w:val="en-GB"/>
        </w:rPr>
        <w:t xml:space="preserve">    </w:t>
      </w:r>
      <w:r>
        <w:rPr>
          <w:lang w:val="en-US"/>
        </w:rPr>
        <w:t xml:space="preserve">     </w:t>
      </w:r>
      <w:r>
        <w:rPr>
          <w:rFonts w:hint="default"/>
          <w:lang w:val="en-GB"/>
        </w:rPr>
        <w:t xml:space="preserve">   </w:t>
      </w:r>
      <w:r>
        <w:rPr>
          <w:lang w:val="en-US"/>
        </w:rPr>
        <w:t xml:space="preserve"> WORDS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GB"/>
        </w:rPr>
        <w:t xml:space="preserve">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3RD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08:10- 08:50am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16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4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BE ABLE TO: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1. READ THREE LETTER WORDS SENTENCES ON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THE BOARD.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2. IDENTIFY MISSING WORDS IN SENTENCES.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FOR PUPILS TO KNOW  HOW TO LEARN HOW TO READ.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BEEN MAKING SIMPLE SENTENCES IN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DAILY BASES.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A CHART OF THREE LETTER WORDS SIMPLE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SENTENCES.</w:t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MY CHOICE OF ENGLISH LANGUAGE STAGE 3 BY J.F </w:t>
      </w:r>
    </w:p>
    <w:p>
      <w:pPr>
        <w:spacing w:after="200" w:line="240" w:lineRule="auto"/>
        <w:ind w:left="2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J.F.OMOTAYO AND A.B.OMOTAYO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327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writing three letter words simple sentences on the board, read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guides pupils to identify missing words in the sentences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identify missing  words 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5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0" w:firstLineChars="50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preparing pupils books for them to copy the note on the board.ie,</w:t>
            </w:r>
          </w:p>
          <w:p>
            <w:pPr>
              <w:spacing w:after="200" w:line="240" w:lineRule="auto"/>
              <w:jc w:val="both"/>
              <w:rPr>
                <w:u w:val="single"/>
              </w:rPr>
            </w:pPr>
            <w:r>
              <w:rPr>
                <w:u w:val="single"/>
                <w:lang w:val="en-US"/>
              </w:rPr>
              <w:t>SIMPLE SENTENCES ON THREE LETTER WORDS</w:t>
            </w:r>
          </w:p>
          <w:p>
            <w:pPr>
              <w:spacing w:after="200" w:line="240" w:lineRule="auto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Three Letter words simple sentences are: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Sam has a cap.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Dan has a pen.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Dad pat a cat.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He has a pad.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A fat cat ran.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cap is on his lap.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bed is wet.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cat is wet.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He set the cat on the bed.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He put the pet on the bed.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u w:val="single"/>
              </w:rPr>
            </w:pPr>
            <w:r>
              <w:rPr>
                <w:u w:val="single"/>
                <w:lang w:val="en-US"/>
              </w:rPr>
              <w:t>FILLING OF THE MISSING  WORDS</w:t>
            </w:r>
          </w:p>
          <w:p>
            <w:pPr>
              <w:pStyle w:val="12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___ has a _____.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2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u w:val="none"/>
                    </w:rPr>
                  </w:pPr>
                  <w:r>
                    <w:rPr>
                      <w:u w:val="none"/>
                      <w:lang w:val="en-US"/>
                    </w:rPr>
                    <w:t>bag,zip</w:t>
                  </w:r>
                </w:p>
              </w:tc>
            </w:tr>
          </w:tbl>
          <w:p>
            <w:pPr>
              <w:pStyle w:val="12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___  ___ the ball.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2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u w:val="none"/>
                    </w:rPr>
                  </w:pPr>
                  <w:r>
                    <w:rPr>
                      <w:u w:val="none"/>
                      <w:lang w:val="en-US"/>
                    </w:rPr>
                    <w:t>hit,bat</w:t>
                  </w:r>
                </w:p>
              </w:tc>
            </w:tr>
          </w:tbl>
          <w:p>
            <w:pPr>
              <w:pStyle w:val="12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___ is ___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2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u w:val="none"/>
                    </w:rPr>
                  </w:pPr>
                  <w:r>
                    <w:rPr>
                      <w:u w:val="none"/>
                      <w:lang w:val="en-US"/>
                    </w:rPr>
                    <w:t>Sun,up</w:t>
                  </w:r>
                </w:p>
              </w:tc>
            </w:tr>
          </w:tbl>
          <w:p>
            <w:pPr>
              <w:pStyle w:val="12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___ is on the ____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2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u w:val="none"/>
                    </w:rPr>
                  </w:pPr>
                  <w:r>
                    <w:rPr>
                      <w:u w:val="none"/>
                      <w:lang w:val="en-US"/>
                    </w:rPr>
                    <w:t>bed,box</w:t>
                  </w:r>
                </w:p>
              </w:tc>
            </w:tr>
          </w:tbl>
          <w:p>
            <w:pPr>
              <w:pStyle w:val="12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The ____ is in the ____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2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u w:val="none"/>
                    </w:rPr>
                  </w:pPr>
                  <w:r>
                    <w:rPr>
                      <w:u w:val="none"/>
                      <w:lang w:val="en-US"/>
                    </w:rPr>
                    <w:t>cat,car</w:t>
                  </w:r>
                </w:p>
              </w:tc>
            </w:tr>
          </w:tbl>
          <w:p>
            <w:pPr>
              <w:pStyle w:val="12"/>
              <w:numPr>
                <w:ilvl w:val="0"/>
                <w:numId w:val="0"/>
              </w:numPr>
              <w:spacing w:after="200" w:line="240" w:lineRule="auto"/>
              <w:ind w:left="720" w:firstLine="0"/>
              <w:jc w:val="both"/>
              <w:rPr>
                <w:u w:val="none"/>
              </w:rPr>
            </w:pPr>
          </w:p>
          <w:p>
            <w:pPr>
              <w:spacing w:after="200" w:line="240" w:lineRule="auto"/>
              <w:jc w:val="both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 and also fill the missing letters as: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Three letter words simple sentences are: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Sam has a cap.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Dan has a pen.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Dad pat a cat.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He has a pad.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A fat cat ran.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The cap is on his lap.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The bed is wet.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The cat is wet.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He set the cat on the bed.</w:t>
            </w:r>
          </w:p>
          <w:p>
            <w:pPr>
              <w:pStyle w:val="12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He put the pet on the bed.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</w:pPr>
            <w:r>
              <w:rPr>
                <w:lang w:val="en-US"/>
              </w:rPr>
              <w:t>Filling of the missing words</w:t>
            </w:r>
          </w:p>
          <w:p>
            <w:pPr>
              <w:pStyle w:val="12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 xml:space="preserve">The </w:t>
            </w:r>
            <w:r>
              <w:rPr>
                <w:u w:val="single"/>
                <w:lang w:val="en-US"/>
              </w:rPr>
              <w:t>bag</w:t>
            </w:r>
            <w:r>
              <w:rPr>
                <w:lang w:val="en-US"/>
              </w:rPr>
              <w:t xml:space="preserve"> has a </w:t>
            </w:r>
            <w:r>
              <w:rPr>
                <w:u w:val="single"/>
                <w:lang w:val="en-US"/>
              </w:rPr>
              <w:t>zip</w:t>
            </w:r>
            <w:r>
              <w:rPr>
                <w:lang w:val="en-US"/>
              </w:rPr>
              <w:t>.</w:t>
            </w:r>
          </w:p>
          <w:p>
            <w:pPr>
              <w:pStyle w:val="12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The</w:t>
            </w:r>
            <w:r>
              <w:rPr>
                <w:u w:val="single"/>
                <w:lang w:val="en-US"/>
              </w:rPr>
              <w:t xml:space="preserve"> bat</w:t>
            </w:r>
            <w:r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 xml:space="preserve">hit </w:t>
            </w:r>
            <w:r>
              <w:rPr>
                <w:lang w:val="en-US"/>
              </w:rPr>
              <w:t>the ball.</w:t>
            </w:r>
          </w:p>
          <w:p>
            <w:pPr>
              <w:pStyle w:val="12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 xml:space="preserve">The </w:t>
            </w:r>
            <w:r>
              <w:rPr>
                <w:u w:val="single"/>
                <w:lang w:val="en-US"/>
              </w:rPr>
              <w:t>sun</w:t>
            </w:r>
            <w:r>
              <w:rPr>
                <w:lang w:val="en-US"/>
              </w:rPr>
              <w:t xml:space="preserve"> is </w:t>
            </w:r>
            <w:r>
              <w:rPr>
                <w:u w:val="single"/>
                <w:lang w:val="en-US"/>
              </w:rPr>
              <w:t>up</w:t>
            </w:r>
            <w:r>
              <w:rPr>
                <w:lang w:val="en-US"/>
              </w:rPr>
              <w:t>.</w:t>
            </w:r>
          </w:p>
          <w:p>
            <w:pPr>
              <w:pStyle w:val="12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 xml:space="preserve">The </w:t>
            </w:r>
            <w:r>
              <w:rPr>
                <w:u w:val="single"/>
                <w:lang w:val="en-US"/>
              </w:rPr>
              <w:t>box</w:t>
            </w:r>
            <w:r>
              <w:rPr>
                <w:lang w:val="en-US"/>
              </w:rPr>
              <w:t xml:space="preserve"> is on the </w:t>
            </w:r>
            <w:r>
              <w:rPr>
                <w:u w:val="single"/>
                <w:lang w:val="en-US"/>
              </w:rPr>
              <w:t>bed</w:t>
            </w:r>
            <w:r>
              <w:rPr>
                <w:lang w:val="en-US"/>
              </w:rPr>
              <w:t>.</w:t>
            </w:r>
          </w:p>
          <w:p>
            <w:pPr>
              <w:pStyle w:val="12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 xml:space="preserve">The </w:t>
            </w:r>
            <w:r>
              <w:rPr>
                <w:u w:val="single"/>
                <w:lang w:val="en-US"/>
              </w:rPr>
              <w:t>cat</w:t>
            </w:r>
            <w:r>
              <w:rPr>
                <w:lang w:val="en-US"/>
              </w:rPr>
              <w:t xml:space="preserve"> is in the </w:t>
            </w:r>
            <w:r>
              <w:rPr>
                <w:u w:val="single"/>
                <w:lang w:val="en-US"/>
              </w:rPr>
              <w:t>car</w:t>
            </w:r>
            <w:r>
              <w:rPr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pStyle w:val="12"/>
              <w:numPr>
                <w:ilvl w:val="0"/>
                <w:numId w:val="11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Read the three letter words simple sentences on the board all together</w:t>
            </w:r>
          </w:p>
          <w:p>
            <w:pPr>
              <w:pStyle w:val="12"/>
              <w:numPr>
                <w:ilvl w:val="0"/>
                <w:numId w:val="11"/>
              </w:num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Identify and read the three letter words simple sentences on the board one after the other..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all stand and read the note  on the board all together and individually.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create platform for slow learners.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Make simple sentences with the following words;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Hen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Cat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Cow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Dog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Bag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Fan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Mat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Sun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Pen</w:t>
            </w:r>
          </w:p>
          <w:p>
            <w:pPr>
              <w:pStyle w:val="12"/>
              <w:numPr>
                <w:ilvl w:val="0"/>
                <w:numId w:val="12"/>
              </w:numPr>
              <w:spacing w:after="200" w:line="240" w:lineRule="auto"/>
              <w:jc w:val="both"/>
            </w:pPr>
            <w:r>
              <w:rPr>
                <w:lang w:val="en-US"/>
              </w:rPr>
              <w:t>Mop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(Submit on Monda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 w:bidi="ar-SA"/>
              </w:rPr>
              <w:t>y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8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1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11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6E7E"/>
    <w:rsid w:val="45245B08"/>
    <w:rsid w:val="4DE72DDF"/>
    <w:rsid w:val="6D230545"/>
    <w:rsid w:val="719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1422</Words>
  <Characters>6834</Characters>
  <Paragraphs>331</Paragraphs>
  <TotalTime>9</TotalTime>
  <ScaleCrop>false</ScaleCrop>
  <LinksUpToDate>false</LinksUpToDate>
  <CharactersWithSpaces>10586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2023-09-27T12:54:00Z</dcterms:created>
  <dc:creator>vivo V3Max A</dc:creator>
  <cp:lastModifiedBy>ERIS JSS ONE</cp:lastModifiedBy>
  <dcterms:modified xsi:type="dcterms:W3CDTF">2023-12-13T10:24:38Z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E6E86680A1CD40358927BC202594B586_13</vt:lpwstr>
  </property>
  <property fmtid="{D5CDD505-2E9C-101B-9397-08002B2CF9AE}" pid="3" name="KSOProductBuildVer">
    <vt:lpwstr>2057-12.2.0.13359</vt:lpwstr>
  </property>
</Properties>
</file>