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EMERALD ROYAL INTERNATIONAL SCHOOL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MPAPE, ABUJA.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LESSON PLAN AND NOTE FOR WEEK 3 PERIOD 1 ENDING 27/09/2024 </w:t>
      </w:r>
    </w:p>
    <w:p>
      <w:pPr>
        <w:ind w:left="2100" w:leftChars="0" w:firstLine="420" w:firstLineChars="0"/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TERM: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FIRST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WEEK: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3RD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DATE:                       23/09/2024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NURSERY 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SUBJECT: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LITERACY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TOPIC: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THREE LETTER WORDS ENDING “ED” “EN” “ET”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"EG"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SUB-TOPIC:                 THREE LETTER WORDS ENDING IN “ED” AND “EN”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PERIOD: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1ST  PERIOD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TIME: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08: 50 - 09:30am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DURATION: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40 MINUTES.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NUMBER IN 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14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AVERAGE AGE: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5 YEARS.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SEX: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MIXED.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SPECIFIC OBJECTIVES: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BY THE END OF THE LESSON,THE PUPILS SHOULD BE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ABLE TO: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1. IDENTIFY THREE LETTER WORDS ENDING IN "ED" AND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"EN"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2. SPELL AND PRONOUNCE WORDS WITH “ED”AND "EN"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RATIONALE: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FOR PUPILS TO BE ABLE TO SPELL AND PRONOUNCE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WORDS ENDING “ED" AND "EN”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PREVIOU KNOWLEDGE: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PUPILS HAVE LEARNT ABOUT THREE LETTER WORDS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ENDING IN “AT”“AD”IN PREVIOUS LESSON.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INSTRUCTIONAL MATERIALS: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A CHART OF THREE LETTER WORDS THAT ENDS IN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" ED" AND "EN"                                 </w:t>
      </w:r>
    </w:p>
    <w:p>
      <w:pPr>
        <w:numPr>
          <w:ilvl w:val="0"/>
          <w:numId w:val="0"/>
        </w:numPr>
        <w:ind w:left="200" w:hanging="211" w:hangingChars="10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REFERENCE MATERIALS: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MASTERING ENGLISH FOR NURSERY SCHOOLS BOOK 2 </w:t>
      </w:r>
    </w:p>
    <w:p>
      <w:pPr>
        <w:numPr>
          <w:ilvl w:val="0"/>
          <w:numId w:val="0"/>
        </w:numPr>
        <w:ind w:left="20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BY J.M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OMOGBAI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 LESSON DEVELOPMENT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writes three letter words ending in “ed”, “en” on the board identify and asks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proper understanding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spells and pronounce the words on the board to pupils and also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writes the whole not of lesson on the board for pupils to copy. That is: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US"/>
              </w:rPr>
              <w:t>Three letter words ending in “ed”, “en”: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US"/>
              </w:rPr>
              <w:t>“ed” as in</w:t>
            </w: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;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 xml:space="preserve">Bed 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 xml:space="preserve">Fed 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 xml:space="preserve">Red 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 xml:space="preserve">Ted 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Led etc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US"/>
              </w:rPr>
              <w:t>“ en” as in;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 xml:space="preserve">Ben 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Hen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Men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Ten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Pen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Den etc.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evaluates the lesson by asking pupils to spell and pronounce words ending in “ed” and “en”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listen to the teacher and read the note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assess pupils reading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CONCLUTION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Fill in the missing letters: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B ---- d 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R ---- d 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F ----- d 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T ----- d 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L ----- d 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B ---- n 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H ---- n 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M ---- n 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T ---- n 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P ---- n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 AND NOTE FOR WEEK 3 PERIOD 2 ENDING 27/09/2024</w:t>
      </w:r>
    </w:p>
    <w:p>
      <w:pPr>
        <w:ind w:left="2100" w:leftChars="0" w:firstLine="420" w:firstLineChars="0"/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TERM: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FIRST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WEEK: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3RD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DATE:                       24/09/2024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NURSERY 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SUBJECT: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LITERACY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TOPIC: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THREE LETTER WORDS ENDING IN “ed" “en"“et" "eg"       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SUB-TOPIC:                   THREE LETTER WORDS ENDING IN “et” 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PERIOD 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2ND  PERIOD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TIME: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08: 50 - 09:30am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DURATION: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40 MINUTES.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NUMBER IN 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14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AVERAGE AGE: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5 YEARS.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SEX: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MIXED.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SPECIFIC OBJECTIVES: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BY THE END OF THE LESSON,THE PUPILS SHOULD BE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ABLE TO: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numPr>
          <w:ilvl w:val="0"/>
          <w:numId w:val="4"/>
        </w:numPr>
        <w:ind w:left="2520" w:leftChars="0" w:firstLine="42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IDENTIFY THREE LETTER WORDS ENDING IN “et”.</w:t>
      </w:r>
    </w:p>
    <w:p>
      <w:pPr>
        <w:numPr>
          <w:ilvl w:val="0"/>
          <w:numId w:val="4"/>
        </w:numPr>
        <w:ind w:left="2520" w:leftChars="0" w:firstLine="42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SPELL AND PRONOUNCE THREE LETTER WORDS </w:t>
      </w:r>
    </w:p>
    <w:p>
      <w:pPr>
        <w:numPr>
          <w:ilvl w:val="0"/>
          <w:numId w:val="0"/>
        </w:numPr>
        <w:ind w:left="2940" w:firstLine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ENDING “et"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RATIONALE: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FOR PUPILS TO BE ABLE TO SPELL AND PRONOUNCE WORDS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ENDING WITH “et”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PREVIOU KNOWLEDGE: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PUPILS HAVE LEARNT ABOUT THREE LETTER WORDS ENDING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IN  “ed” AND “en” PREVIOUS LESSON.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INSTRUCTIONAL MATERIALS: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CHART OF THREE LETTER WORDS ENDING IN “et”.</w:t>
      </w:r>
    </w:p>
    <w:p>
      <w:pPr>
        <w:numPr>
          <w:ilvl w:val="0"/>
          <w:numId w:val="0"/>
        </w:numPr>
        <w:ind w:left="200" w:hanging="211" w:hangingChars="10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REFERENCE MATERIALS: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MASTERING ENGLISH FOR NURSERY SCHOOLS BOOK 3</w:t>
      </w:r>
    </w:p>
    <w:p>
      <w:pPr>
        <w:numPr>
          <w:ilvl w:val="0"/>
          <w:numId w:val="0"/>
        </w:numPr>
        <w:ind w:left="20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BY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J.M OMOGBAI.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introduces the lesson by asking pupils to spell and pronounce words ending in “ed” and “en”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spell and pronounce words with “at” and “ad”.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writes three letter words ending in “et” on the board, identify to pupils and then asks them to 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proper understanding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guides pupils on how to spell and pronounce the three letter words ending in “et” on the board and also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writes the whole not of lesson on the board for pupils to copy. That is;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US"/>
              </w:rPr>
              <w:t>Three  letter words ending in “et” 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Three letter words  ending in “et” are:</w:t>
            </w:r>
          </w:p>
          <w:p>
            <w:pPr>
              <w:pStyle w:val="6"/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Vet</w:t>
            </w:r>
          </w:p>
          <w:p>
            <w:pPr>
              <w:pStyle w:val="6"/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Set</w:t>
            </w:r>
          </w:p>
          <w:p>
            <w:pPr>
              <w:pStyle w:val="6"/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Met</w:t>
            </w:r>
          </w:p>
          <w:p>
            <w:pPr>
              <w:pStyle w:val="6"/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Bet</w:t>
            </w:r>
          </w:p>
          <w:p>
            <w:pPr>
              <w:pStyle w:val="6"/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Pet</w:t>
            </w:r>
          </w:p>
          <w:p>
            <w:pPr>
              <w:pStyle w:val="6"/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Net</w:t>
            </w:r>
          </w:p>
          <w:p>
            <w:pPr>
              <w:pStyle w:val="6"/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Ret</w:t>
            </w:r>
          </w:p>
          <w:p>
            <w:pPr>
              <w:pStyle w:val="6"/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Tet</w:t>
            </w:r>
          </w:p>
          <w:p>
            <w:pPr>
              <w:pStyle w:val="6"/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Wet</w:t>
            </w:r>
          </w:p>
          <w:p>
            <w:pPr>
              <w:pStyle w:val="6"/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Cet etc.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evaluates the lesson by asking pupils to all stand and,</w:t>
            </w:r>
          </w:p>
          <w:p>
            <w:pPr>
              <w:pStyle w:val="6"/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Identify the three letter words ending in "et" on the board.</w:t>
            </w:r>
          </w:p>
          <w:p>
            <w:pPr>
              <w:pStyle w:val="6"/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 Spell and pronounce words ending in “et" on the board.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listen to the teacher and read the note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assess pupils reading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CONCLUTION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concludes the lesson by marking pupils 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Spell and pronounce 10 words ending in “et”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b/>
          <w:bCs/>
          <w:sz w:val="21"/>
          <w:szCs w:val="21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LESSON PLAN AND NOTE FOR WEEK 3 PERIOD 3 ENDING 27/09/2024</w:t>
      </w:r>
    </w:p>
    <w:p>
      <w:pPr>
        <w:ind w:left="2100" w:leftChars="0" w:firstLine="420" w:firstLineChars="0"/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TERM: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FIRST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WEEK: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3RD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DATE:                       25/09/2024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NURSERY 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SUBJECT: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LITERACY</w:t>
      </w:r>
      <w:bookmarkStart w:id="0" w:name="_GoBack"/>
      <w:bookmarkEnd w:id="0"/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TOPIC: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THREE LETTER WORDS ENDING IN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“ED,EN,ET,EG.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SUB-TOPIC: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THREE LETTER WORDS ENDING IN “EG”.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PERIOD: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3RD  PERIOD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TIME: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08: 50 - 09:30am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DURATION: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40 MINUTES.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NUMBER IN 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14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AVERAGE AGE: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5 YEARS.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SEX: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MIXED.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SPECIFIC OBJECTIVES: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BY THE END OF THE LESSON,THE PUPILS SHOULD BE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ABLE TO: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numPr>
          <w:ilvl w:val="0"/>
          <w:numId w:val="7"/>
        </w:numPr>
        <w:ind w:left="2940" w:left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IDENTIFY THREE LETTER WORDS ENDING IN “EG”.</w:t>
      </w:r>
    </w:p>
    <w:p>
      <w:pPr>
        <w:numPr>
          <w:ilvl w:val="0"/>
          <w:numId w:val="7"/>
        </w:numPr>
        <w:ind w:left="2940" w:leftChars="0" w:firstLine="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SPELL AND PRONOUNCE THREE LETTER WORDS ENDING IN “EG”.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RATIONALE: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FOR PUPILS TO KNOW HOW TO PRONOUNCE WORDS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ENDING IN“EG”.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PREVIOU KNOWLEDGE: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PUPILS HAVE LEARNT ABOUT THREE LETTER WORDS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ENDING IN“ET” </w:t>
      </w:r>
    </w:p>
    <w:p>
      <w:pPr>
        <w:numPr>
          <w:ilvl w:val="0"/>
          <w:numId w:val="0"/>
        </w:numPr>
        <w:ind w:left="200" w:hanging="211" w:hangingChars="10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REFERENCE MATERIALS: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MASTERING ENGLISH FOR NURSERY SCHOOLS BOOK 3 </w:t>
      </w:r>
    </w:p>
    <w:p>
      <w:pPr>
        <w:numPr>
          <w:ilvl w:val="0"/>
          <w:numId w:val="0"/>
        </w:numPr>
        <w:ind w:left="20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BY J.M OMOGBAI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Teacher reviews the previous lesson to pupils.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listen attentively to 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writes three letter words ending in “eg” on the board for pupils to identify.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listen attentively to the board and identify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proper understanding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spells and pronounce three letter  words ending in “eg” on the board and then asks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writes the whole not of lesson on the board for pupils to copy.ie,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US"/>
              </w:rPr>
              <w:t>Three letter words ending in “eg”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Three letter words ending “eg” are: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Leg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Peg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Beg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 xml:space="preserve">Keg 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 xml:space="preserve">Meg 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Seg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Neg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Reg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Teg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 xml:space="preserve">Veg 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Zeg etc.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evaluates the lesson by asking pupils to all stand and,</w:t>
            </w:r>
          </w:p>
          <w:p>
            <w:pPr>
              <w:pStyle w:val="6"/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Identify the three letter words ending in "eg" on the board.</w:t>
            </w:r>
          </w:p>
          <w:p>
            <w:pPr>
              <w:pStyle w:val="6"/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Spell and pronounce the words that ends in “eg”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listen to the teacher and read the note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assess pupils reading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CONCLUTION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concludes the lesson by marking pupils 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Spell and pronounce ten (10)  three letter words that ends in” eg”.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spacing w:after="160" w:line="259" w:lineRule="auto"/>
        <w:jc w:val="left"/>
        <w:rPr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-158115</wp:posOffset>
            </wp:positionV>
            <wp:extent cx="925195" cy="894715"/>
            <wp:effectExtent l="0" t="0" r="8255" b="635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5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" cy="8947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/>
          <w:bCs/>
          <w:sz w:val="32"/>
          <w:szCs w:val="32"/>
          <w:lang w:val="en-GB"/>
        </w:rPr>
      </w:pPr>
    </w:p>
    <w:p>
      <w:pPr>
        <w:spacing w:after="0"/>
        <w:rPr>
          <w:rFonts w:hint="default"/>
          <w:b/>
          <w:bCs/>
          <w:sz w:val="32"/>
          <w:szCs w:val="32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20</w:t>
      </w:r>
      <w:r>
        <w:rPr>
          <w:rFonts w:hint="default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GB"/>
        </w:rPr>
        <w:t>September</w:t>
      </w:r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rPr>
          <w:b/>
          <w:bCs/>
          <w:sz w:val="21"/>
          <w:szCs w:val="21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w:pict>
        <v:shape id="4098" o:spid="_x0000_s2049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suff w:val="space"/>
      <w:lvlText w:val="%1."/>
      <w:lvlJc w:val="left"/>
      <w:pPr>
        <w:ind w:left="294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singleLevel"/>
    <w:tmpl w:val="0000000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0000003"/>
    <w:multiLevelType w:val="singleLevel"/>
    <w:tmpl w:val="0000000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0000004"/>
    <w:multiLevelType w:val="singleLevel"/>
    <w:tmpl w:val="0000000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0000005"/>
    <w:multiLevelType w:val="singleLevel"/>
    <w:tmpl w:val="0000000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0000006"/>
    <w:multiLevelType w:val="multilevel"/>
    <w:tmpl w:val="0000000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7">
    <w:nsid w:val="00000007"/>
    <w:multiLevelType w:val="multilevel"/>
    <w:tmpl w:val="0000000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8">
    <w:nsid w:val="00000008"/>
    <w:multiLevelType w:val="singleLevel"/>
    <w:tmpl w:val="00000008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A754A7"/>
    <w:rsid w:val="1E4E47FE"/>
    <w:rsid w:val="2B7F5D97"/>
    <w:rsid w:val="2DEE1567"/>
    <w:rsid w:val="4357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character" w:default="1" w:styleId="2">
    <w:name w:val="Default Paragraph Font"/>
    <w:autoRedefine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1223</Words>
  <Characters>6060</Characters>
  <Paragraphs>333</Paragraphs>
  <TotalTime>13</TotalTime>
  <ScaleCrop>false</ScaleCrop>
  <LinksUpToDate>false</LinksUpToDate>
  <CharactersWithSpaces>8154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2023-08-31T12:22:00Z</dcterms:created>
  <dc:creator>ERIS</dc:creator>
  <cp:lastModifiedBy>ERIS JSS ONE</cp:lastModifiedBy>
  <dcterms:modified xsi:type="dcterms:W3CDTF">2024-10-10T14:47:52Z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2057-12.2.0.16731</vt:lpwstr>
  </property>
  <property fmtid="{D5CDD505-2E9C-101B-9397-08002B2CF9AE}" pid="3" name="ICV">
    <vt:lpwstr>DF6E6D853E134136A3F87160DD8143EF_13</vt:lpwstr>
  </property>
</Properties>
</file>