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1 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ENDING 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erm</w:t>
      </w: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Week                                              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rd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Week 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ab/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06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zh-CN" w:bidi="ar-SA"/>
        </w:rPr>
        <w:t xml:space="preserve">   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         </w:t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Meaning and Learning o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f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9:05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Define numbers before &amp;  after</w:t>
      </w:r>
    </w:p>
    <w:p>
      <w:pPr>
        <w:pStyle w:val="14"/>
        <w:numPr>
          <w:ilvl w:val="0"/>
          <w:numId w:val="1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Learn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define &amp;  learn numbers before &amp;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colour &amp; match numbers 90 - 100.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3013"/>
        <w:gridCol w:w="2230"/>
        <w:gridCol w:w="17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defines numbers before and after "as numbers that comes before a particular number and numbers that comes after a particular number" to the pupils.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listens to the teacher's definition of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learn numbers before and after with examples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Numbers before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1  2   3   4  5   6  7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 is before 2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 is before 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3 is before 4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10  11   12  13  14   15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12 is after 11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11 is after 10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15 is after 14.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learns the numbers before and after with their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by defining numbers before and after.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knows numbers before and after.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numbers before and after?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15 is what ___________?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Define numbers before and after?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Write the following  numbers before and after below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2 is  _________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8 is __________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11 is _________</w:t>
            </w:r>
          </w:p>
        </w:tc>
        <w:tc>
          <w:tcPr>
            <w:tcW w:w="2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NOTE 2 FOR WEEK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3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ENDING 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08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            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 xml:space="preserve"> Identification of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9:35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19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Identify numbers before and after</w:t>
      </w:r>
    </w:p>
    <w:p>
      <w:pPr>
        <w:pStyle w:val="14"/>
        <w:numPr>
          <w:ilvl w:val="0"/>
          <w:numId w:val="2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Sorting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T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 make sure the pupils identify and sort numbers before &amp;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defines and learns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6"/>
        <w:gridCol w:w="3045"/>
        <w:gridCol w:w="2310"/>
        <w:gridCol w:w="24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[Numbers before and after] to the pupils.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to identify numbers before and after.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identify with their teacher numbers before and after.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2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leads the pupils in sorting numbers before and after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Numbers before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54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4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68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69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15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by sorting numbers before for the pupils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8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9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52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31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can sort numbers before and after.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Question: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dentify numbers before and after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7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54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0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Sort the numbers before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Sort the numbers after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57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Sort the numbers before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43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44</w:t>
                  </w:r>
                </w:p>
              </w:tc>
            </w:tr>
            <w:t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 xml:space="preserve"> AND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NOTE 3 FOR WEEK 3 ENDING 1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8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Term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term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  <w:lang w:val="en-US"/>
        </w:rPr>
        <w:t xml:space="preserve"> 3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week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0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/5/202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            Nursery one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GB"/>
        </w:rPr>
        <w:t xml:space="preserve">            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 Number work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Writing numbers before and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2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 period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9:50 am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35 minutes</w:t>
      </w:r>
    </w:p>
    <w:p>
      <w:pPr>
        <w:spacing w:line="240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4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3 years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Mixed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 xml:space="preserve">Specific Objectives: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By the end of the lesson the pupils should be able to;</w:t>
      </w:r>
    </w:p>
    <w:p>
      <w:pPr>
        <w:pStyle w:val="14"/>
        <w:numPr>
          <w:ilvl w:val="0"/>
          <w:numId w:val="3"/>
        </w:num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Write numbers before and after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Rationale: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To make sure the pupils write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Previous knowledge: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The pupils can identify and sort numbers before and after.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Instructional Resources: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Numbers before and after chart.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Reference Materials: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Online Research,chart,board.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SimSun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 w:bidi="ar-SA"/>
        </w:rPr>
        <w:t>LESSON PRESENTATION</w:t>
      </w: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237"/>
        <w:gridCol w:w="2024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Steps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introduces the topic [Number before and after] to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listen attentively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ind w:firstLine="331" w:firstLineChars="15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The teacher gives inside their notebooks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zh-CN" w:bidi="ar-SA"/>
              </w:rPr>
              <w:t>random</w:t>
            </w: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 xml:space="preserve"> numbers before and after for the pupils to write.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before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write the numbers before and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8"/>
              <w:gridCol w:w="569"/>
              <w:gridCol w:w="64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99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73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74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32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33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34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00"/>
              <w:gridCol w:w="600"/>
              <w:gridCol w:w="603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8" w:hRule="atLeast"/>
              </w:trPr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54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56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23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25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  <w:highlight w:val="yellow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highlight w:val="yellow"/>
                      <w:lang w:val="en-US"/>
                    </w:rPr>
                    <w:t>60</w:t>
                  </w: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61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SimSun" w:cs="Times New Roma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zh-CN"/>
                    </w:rPr>
                    <w:t>62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 the lesson defining numbers before and after as "numbers that comes before a particular number and numbers that comes after a particular number".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understands the lesson.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56 is 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After 99 is ________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65 is _______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Before 43 is ______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answer the question correctly.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ascertain the pupils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teacher summarizes, reacts, and corrects the pupils.</w:t>
            </w: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gives answers to the teacher.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Questions: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Fill in the right numbers before and after below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Numbers before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34"/>
              <w:gridCol w:w="634"/>
              <w:gridCol w:w="63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34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35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65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63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12</w:t>
                  </w:r>
                </w:p>
              </w:tc>
              <w:tc>
                <w:tcPr>
                  <w:tcW w:w="63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13</w:t>
                  </w: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Number after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48"/>
              <w:gridCol w:w="620"/>
              <w:gridCol w:w="7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98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99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45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46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4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87</w:t>
                  </w:r>
                </w:p>
              </w:tc>
              <w:tc>
                <w:tcPr>
                  <w:tcW w:w="6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lang w:val="en-US"/>
                    </w:rPr>
                    <w:t>88</w:t>
                  </w:r>
                </w:p>
              </w:tc>
              <w:tc>
                <w:tcPr>
                  <w:tcW w:w="7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200"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The pupils copy and  do their homework at home.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SimSun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 w:bidi="ar-SA"/>
              </w:rPr>
              <w:t>To encourage learning while at home.</w:t>
            </w:r>
          </w:p>
        </w:tc>
      </w:tr>
    </w:tbl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line="240" w:lineRule="auto"/>
        <w:jc w:val="left"/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D00B0"/>
    <w:rsid w:val="16603938"/>
    <w:rsid w:val="3F18705E"/>
    <w:rsid w:val="47ED613C"/>
    <w:rsid w:val="5AC24A58"/>
    <w:rsid w:val="5E6F2E54"/>
    <w:rsid w:val="6EC23EC9"/>
    <w:rsid w:val="72C9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1029</Words>
  <Characters>5175</Characters>
  <Paragraphs>399</Paragraphs>
  <TotalTime>0</TotalTime>
  <ScaleCrop>false</ScaleCrop>
  <LinksUpToDate>false</LinksUpToDate>
  <CharactersWithSpaces>6517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2023-04-15T11:06:00Z</dcterms:created>
  <dc:creator>itel W6004</dc:creator>
  <cp:lastModifiedBy>Perpetual Ocheja</cp:lastModifiedBy>
  <dcterms:modified xsi:type="dcterms:W3CDTF">2024-04-26T00:03:20Z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2BD71DA4A8354577BE256A77C51CEB6A_13</vt:lpwstr>
  </property>
  <property fmtid="{D5CDD505-2E9C-101B-9397-08002B2CF9AE}" pid="3" name="KSOProductBuildVer">
    <vt:lpwstr>2057-12.2.0.13489</vt:lpwstr>
  </property>
</Properties>
</file>