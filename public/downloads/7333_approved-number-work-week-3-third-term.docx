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 AND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NOTE 1 FOR WEEK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ENDING  19/5/2023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Term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3rd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term</w:t>
      </w: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Week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 w:bidi="ar-SA"/>
        </w:rPr>
        <w:t>rd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Term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19/5/2023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Nursery one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Number work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</w:t>
      </w:r>
      <w:r>
        <w:rPr>
          <w:b/>
          <w:bCs/>
          <w:sz w:val="22"/>
          <w:szCs w:val="22"/>
          <w:lang w:val="en-US"/>
        </w:rPr>
        <w:t>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       Meaning and Learning o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f numbers before &amp;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 w:bidi="ar-SA"/>
        </w:rPr>
        <w:t>nd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period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9:05 am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35 minutes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19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 years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Mixed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Specific Objectives: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By the end of the lesson the pupils should be able to;</w:t>
      </w:r>
    </w:p>
    <w:p>
      <w:pPr>
        <w:pStyle w:val="14"/>
        <w:numPr>
          <w:ilvl w:val="0"/>
          <w:numId w:val="1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Define numbers before &amp;  after</w:t>
      </w:r>
    </w:p>
    <w:p>
      <w:pPr>
        <w:pStyle w:val="14"/>
        <w:numPr>
          <w:ilvl w:val="0"/>
          <w:numId w:val="1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Learn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 make sure the pupils define &amp;  learn numbers before &amp; after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The pupils can colour &amp; match numbers 90 - 100.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Resources: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Numbers before and after chart.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Online Research,chart,board.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PRESENTATION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3013"/>
        <w:gridCol w:w="2230"/>
        <w:gridCol w:w="17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introduces the topic [numbers before and after] to the pupils.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listen attentively to the teacher.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firstLine="331" w:firstLineChars="15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defines numbers before and after "as numbers that comes before a particular number and numbers that comes after a particular number" to the pupils.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listens to the teacher's definition of numbers before and after.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proper understanding.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leads the pupils to learn numbers before and after with examples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Numbers before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1  2   3   4  5   6  7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 is before 2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 is before 7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3 is before 4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Numbers after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10  11   12  13  14   15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12 is after 11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11 is after 10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15 is after 14.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learns the numbers before and after with their teacher.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 the lesson by defining numbers before and after.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knows numbers before and after.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Define numbers before and after?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After 15 is what ___________?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answer the question correctly.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ascertain the pupils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summarizes, reacts, and corrects the pupils.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gives answers to the teacher.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Write the following  numbers before and after below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After 2 is  _________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Before 8 is __________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Before 11 is _________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copy and  do their homework at home.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while at home.</w:t>
            </w:r>
          </w:p>
        </w:tc>
      </w:tr>
    </w:tbl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</w:pP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AND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NOTE 2 FOR WEEK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ENDING  19/5/2023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Term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3rd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term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3rd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19/5/2023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Nursery one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GB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Number work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       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Identification of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 w:bidi="ar-SA"/>
        </w:rPr>
        <w:t>nd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period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9:35 am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35 minutes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19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 years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Mixed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Specific Objectives: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By the end of the lesson the pupils should be able to;</w:t>
      </w:r>
    </w:p>
    <w:p>
      <w:pPr>
        <w:pStyle w:val="14"/>
        <w:numPr>
          <w:ilvl w:val="0"/>
          <w:numId w:val="2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Identify numbers before and after</w:t>
      </w:r>
    </w:p>
    <w:p>
      <w:pPr>
        <w:pStyle w:val="14"/>
        <w:numPr>
          <w:ilvl w:val="0"/>
          <w:numId w:val="2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Sorting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T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o make sure the pupils identify and sort numbers before &amp;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The pupils defines and learns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Resources: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Numbers before and after chart.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Online Research,chart,board.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PRESENTATION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3045"/>
        <w:gridCol w:w="2310"/>
        <w:gridCol w:w="24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introduces the topic [Numbers before and after] to the pupils.</w:t>
            </w: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listen attentively to the teacher.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firstLine="331" w:firstLineChars="15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leads the pupils to identify numbers before and after.</w:t>
            </w: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identify with their teacher numbers before and after.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leads the pupils in sorting numbers before and after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Numbers before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8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9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53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54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32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33</w:t>
                  </w: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Numbers after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68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69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14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15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can sort numbers before and after.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 the lesson by sorting numbers before for the pupils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7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9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0" w:hRule="atLeast"/>
              </w:trP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52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53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31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32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33</w:t>
                  </w: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can sort numbers before and after.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Question: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</w:t>
            </w: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dentify numbers before and after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below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7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8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5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54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0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1</w:t>
                  </w:r>
                </w:p>
              </w:tc>
            </w:tr>
          </w:tbl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Sort the numbers before below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11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43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22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23</w:t>
                  </w: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answer the question correctly.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ascertain the pupils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summarizes, reacts, and corrects the pupils.</w:t>
            </w: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gives answers to the teacher.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Sort the numbers after below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11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34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35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56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57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copy and  do their homework at home.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while at home.</w:t>
            </w:r>
          </w:p>
        </w:tc>
      </w:tr>
    </w:tbl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</w:pP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AND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NOTE 3 FOR WEEK 3 ENDING 19/5/2023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Term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3rd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term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3rd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19/5/2023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Nursery one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GB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Number work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Writing numbers before and after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 w:bidi="ar-SA"/>
        </w:rPr>
        <w:t>nd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period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9:50 am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35 minutes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19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 years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Mixed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Specific Objectives: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By the end of the lesson the pupils should be able to;</w:t>
      </w:r>
    </w:p>
    <w:p>
      <w:pPr>
        <w:pStyle w:val="14"/>
        <w:numPr>
          <w:ilvl w:val="0"/>
          <w:numId w:val="3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Write numbers before and after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 make sure the pupils write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The pupils can identify and sort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Resources: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Numbers before and after chart.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Online Research,chart,board.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PRESENTATION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237"/>
        <w:gridCol w:w="2024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introduces the topic [Number before and after] to the pupils.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listen attentively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firstLine="331" w:firstLineChars="15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The teacher gives inside their notebooks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 w:bidi="ar-SA"/>
              </w:rPr>
              <w:t>random</w:t>
            </w: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numbers before and after for the pupils to write.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Numbers after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48"/>
              <w:gridCol w:w="620"/>
              <w:gridCol w:w="7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72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73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32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33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Numbers before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55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56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24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61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62</w:t>
                  </w: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write the numbers before and after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8"/>
              <w:gridCol w:w="569"/>
              <w:gridCol w:w="64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7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9" w:hRule="atLeast"/>
              </w:trPr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72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73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74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32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33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34</w:t>
                  </w: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00"/>
              <w:gridCol w:w="600"/>
              <w:gridCol w:w="60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8" w:hRule="atLeast"/>
              </w:trP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54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55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56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23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24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25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60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61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62</w:t>
                  </w: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 the lesson defining numbers before and after as "numbers that comes before a particular number and numbers that comes after a particular number".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understands the lesson.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After 56 is ________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After 99 is ________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Before 65 is _______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Before 43 is ______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answer the question correctly.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ascertain the pupils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summarizes, reacts, and corrects the pupils.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gives answers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Questions: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Fill in the right numbers before and after below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Numbers before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34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65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12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13</w:t>
                  </w: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Number after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48"/>
              <w:gridCol w:w="620"/>
              <w:gridCol w:w="7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98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99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45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46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87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88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copy and  do their homework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while at home.</w:t>
            </w:r>
          </w:p>
        </w:tc>
      </w:tr>
    </w:tbl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  <w:bookmarkStart w:id="0" w:name="_GoBack"/>
      <w:bookmarkEnd w:id="0"/>
    </w:p>
    <w:p>
      <w:pPr>
        <w:spacing w:after="0"/>
        <w:jc w:val="left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jc w:val="left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jc w:val="left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line="240" w:lineRule="auto"/>
        <w:jc w:val="left"/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D00B0"/>
    <w:rsid w:val="3F18705E"/>
    <w:rsid w:val="47ED613C"/>
    <w:rsid w:val="6EC23EC9"/>
    <w:rsid w:val="72C9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1029</Words>
  <Characters>5175</Characters>
  <Paragraphs>399</Paragraphs>
  <TotalTime>5</TotalTime>
  <ScaleCrop>false</ScaleCrop>
  <LinksUpToDate>false</LinksUpToDate>
  <CharactersWithSpaces>6517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2023-04-15T11:06:00Z</dcterms:created>
  <dc:creator>itel W6004</dc:creator>
  <cp:lastModifiedBy>ERIS</cp:lastModifiedBy>
  <dcterms:modified xsi:type="dcterms:W3CDTF">2023-05-18T15:33:02Z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F9EFE699544C4E869B3D1BE422F2E26D</vt:lpwstr>
  </property>
  <property fmtid="{D5CDD505-2E9C-101B-9397-08002B2CF9AE}" pid="3" name="KSOProductBuildVer">
    <vt:lpwstr>1033-11.2.0.11498</vt:lpwstr>
  </property>
</Properties>
</file>