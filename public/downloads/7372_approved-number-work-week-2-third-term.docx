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NOTE 1 FOR WEEK 2 ENDING 12/5/2023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 xml:space="preserve">           </w:t>
      </w:r>
      <w:r>
        <w:rPr>
          <w:b/>
          <w:bCs/>
          <w:sz w:val="22"/>
          <w:szCs w:val="22"/>
          <w:lang w:val="en-US"/>
        </w:rPr>
        <w:t xml:space="preserve">3rd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Week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2nd  week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 xml:space="preserve">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12/5/2023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</w:t>
      </w:r>
      <w:r>
        <w:rPr>
          <w:b/>
          <w:bCs/>
          <w:sz w:val="22"/>
          <w:szCs w:val="22"/>
          <w:lang w:val="en-US"/>
        </w:rPr>
        <w:t>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Meaning and Learning o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f numbers before &amp;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9:05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19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1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Define numbers before &amp;  after </w:t>
      </w:r>
    </w:p>
    <w:p>
      <w:pPr>
        <w:pStyle w:val="14"/>
        <w:numPr>
          <w:ilvl w:val="0"/>
          <w:numId w:val="1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Learn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 make sure the pupils define &amp;  learn numbers before &amp; after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can colour &amp; match numbers 90 - 100.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3073"/>
        <w:gridCol w:w="2230"/>
        <w:gridCol w:w="17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Steps 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[numbers before and after] to the pupils.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defines numbers before and after "as numbers that comes before a particular number and numbers that comes after a particular number" to the pupils.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listens to the teacher's definition of numbers before and after.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to learn numbers before and after with examples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Numbers before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 1  2   3   4  5   6  7  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 is before 2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 is before 7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 is before 4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after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10  11   12  13  14   15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12 is after 11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11 is after 10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15 is after 14.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learns the numbers before and after with their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 the lesson by defining numbers before and after.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knows numbers before and after.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Question:</w:t>
            </w:r>
          </w:p>
          <w:p>
            <w:pPr>
              <w:spacing w:line="240" w:lineRule="auto"/>
              <w:jc w:val="both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Define numbers before and after?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After 15 is what ___________?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Write the following  numbers before and after below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2 is  _________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8 is __________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11 is _________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NOTE 2 FOR WEEK 2 ENDING 12/5/2023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3rd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2nd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12/5/2023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  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Identification of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9:35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19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2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Identify numbers before and after </w:t>
      </w:r>
    </w:p>
    <w:p>
      <w:pPr>
        <w:pStyle w:val="14"/>
        <w:numPr>
          <w:ilvl w:val="0"/>
          <w:numId w:val="2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Sorting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T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 make sure the pupils identify and sort numbers before &amp;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defines and learns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Steps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[Numbers before and after] to the pupils.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to identify numbers before and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identify with their teacher numbers before and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in sorting numbers before and after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Numbers before 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32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33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Numbers after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68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69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can sort numbers before and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The teacher summarizes the lesson by sorting numbers before for the pupils 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52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31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33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can sort numbers before and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Question:</w:t>
            </w:r>
          </w:p>
          <w:p>
            <w:pPr>
              <w:spacing w:line="240" w:lineRule="auto"/>
              <w:jc w:val="both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Identify the numbers 52,53,54,55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Sort the numbers before below 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23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Sort the numbers after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56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57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NOTE 3 FOR WEEK 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ENDING 12/5/2023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3rd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2nd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12/5/2023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Writing numbers before and after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9:50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19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3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Write numbers before and after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 make sure the pupils write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can identify and sort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37"/>
        <w:gridCol w:w="2024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Steps 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 before and after] to the pupils.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The teacher gives inside their notebooks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 w:bidi="ar-SA"/>
              </w:rPr>
              <w:t>random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numbers before and after for the pupils to write.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Numbers after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8"/>
              <w:gridCol w:w="620"/>
              <w:gridCol w:w="7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72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73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Numbers before 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62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write the numbers before and after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8"/>
              <w:gridCol w:w="569"/>
              <w:gridCol w:w="64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9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72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73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34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0"/>
              <w:gridCol w:w="600"/>
              <w:gridCol w:w="60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8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54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23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24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60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62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 the lesson defining numbers before and after as "numbers that comes before a particular number and numbers that comes after a particular number".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understands the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Question: 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56 is ________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99 is ________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65 is _______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43 is ______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Questions: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Fill in the right numbers before and after below</w:t>
            </w: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Numbers before 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13</w:t>
                  </w: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Number after 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8"/>
              <w:gridCol w:w="620"/>
              <w:gridCol w:w="7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98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99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87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88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both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line="240" w:lineRule="auto"/>
        <w:jc w:val="left"/>
      </w:pPr>
      <w:bookmarkStart w:id="0" w:name="_GoBack"/>
      <w:bookmarkEnd w:id="0"/>
    </w:p>
    <w:p>
      <w:pPr>
        <w:spacing w:line="240" w:lineRule="auto"/>
        <w:jc w:val="left"/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3F3E3D"/>
    <w:rsid w:val="3C7A5184"/>
    <w:rsid w:val="44FF29AA"/>
    <w:rsid w:val="46E350D3"/>
    <w:rsid w:val="51693608"/>
    <w:rsid w:val="591C7DEC"/>
    <w:rsid w:val="74CD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1029</Words>
  <Characters>5175</Characters>
  <Paragraphs>399</Paragraphs>
  <TotalTime>5</TotalTime>
  <ScaleCrop>false</ScaleCrop>
  <LinksUpToDate>false</LinksUpToDate>
  <CharactersWithSpaces>6517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2023-04-15T11:06:00Z</dcterms:created>
  <dc:creator>itel W6004</dc:creator>
  <cp:lastModifiedBy>ERIS</cp:lastModifiedBy>
  <dcterms:modified xsi:type="dcterms:W3CDTF">2023-05-17T17:14:27Z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ECB2565E98E947608BD288D6CD4C39E1</vt:lpwstr>
  </property>
  <property fmtid="{D5CDD505-2E9C-101B-9397-08002B2CF9AE}" pid="3" name="KSOProductBuildVer">
    <vt:lpwstr>1033-11.2.0.11498</vt:lpwstr>
  </property>
</Properties>
</file>