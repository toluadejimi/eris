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center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MPAPE, ABUJA.</w:t>
      </w:r>
    </w:p>
    <w:p>
      <w:pPr>
        <w:spacing w:after="200" w:line="240" w:lineRule="auto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PLAN AND NOTE FOR WEEK 2 PERIOD  1 ENDING 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840" w:leftChars="0" w:firstLine="420" w:firstLineChars="0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4"/>
          <w:szCs w:val="24"/>
          <w:lang w:val="en-US"/>
        </w:rPr>
        <w:t>FIRST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4"/>
          <w:szCs w:val="24"/>
          <w:lang w:val="en-US"/>
        </w:rPr>
        <w:t>2ND</w:t>
      </w:r>
    </w:p>
    <w:p>
      <w:pPr>
        <w:spacing w:after="200" w:line="24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6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4"/>
          <w:szCs w:val="24"/>
          <w:lang w:val="en-US"/>
        </w:rPr>
        <w:t>LITERACY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4"/>
          <w:szCs w:val="24"/>
          <w:lang w:val="en-US"/>
        </w:rPr>
        <w:t>THREE LETTER WORDS</w:t>
      </w:r>
      <w:r>
        <w:rPr>
          <w:b/>
          <w:bCs/>
          <w:sz w:val="28"/>
          <w:szCs w:val="28"/>
          <w:lang w:val="en-US"/>
        </w:rPr>
        <w:t>"</w:t>
      </w:r>
      <w:r>
        <w:rPr>
          <w:rFonts w:hint="default"/>
          <w:b/>
          <w:bCs/>
          <w:sz w:val="24"/>
          <w:szCs w:val="24"/>
          <w:lang w:val="en-US"/>
        </w:rPr>
        <w:t>AT”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"AD", "AN"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"AG", "AM"  AND "AP" 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lang w:val="en-US"/>
        </w:rPr>
        <w:t xml:space="preserve">THREE LETTER WORDS ENDING IN " AT" , AND "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  " AD".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1ST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ABLE TO: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1. IDENTIFY THREE LETTER WORDS ENDING IN "AT"  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AND " AD".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2. SPELL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ENDING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 "AT" AND "AD".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FOR PUPILS TO BE ABLE TO SPELL AND PRONOUNCE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THERE LETTER WORDS ENDING IN "AT" AND "AD".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PUPILS HAVE LEARNT  TWO LETTER WORDS  IN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LESSON.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MAT, HAT, AND PICTURE OF A SAD FACE.</w:t>
      </w:r>
    </w:p>
    <w:p>
      <w:pPr>
        <w:spacing w:after="200" w:line="240" w:lineRule="auto"/>
        <w:ind w:left="200" w:hanging="221" w:hangingChars="10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MASTERING  ENGLISH BOOK 2 BY J. 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pupils to recite two Letter words..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 listen to the teacher and recite two letter words.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presents the lesson by writes three letter words ending in " at" and "ad" 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spells and pronounce the three letter words ending in "at" and "ad"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10" w:firstLineChars="5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THREE LETTER WORDS ENDING IN "AT" AND "AD"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"at" as in;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Cat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Fat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Pat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Sat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Hat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Rat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Bat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Mat etc.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"ad" as in;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Lad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Bad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Sad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Dad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Mad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Had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Pad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pupils to go to the board one after the other and read.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 understanding  of the lesson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Assignment on page 23 in Mastering English text book.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2 PERIOD 2 ENDING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840" w:leftChars="0" w:firstLine="420" w:firstLineChars="0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lang w:val="en-US"/>
        </w:rPr>
        <w:t>2ND</w:t>
      </w:r>
    </w:p>
    <w:p>
      <w:pPr>
        <w:spacing w:after="200" w:line="24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                                          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lang w:val="en-US"/>
        </w:rPr>
        <w:t>L</w:t>
      </w:r>
      <w:r>
        <w:rPr>
          <w:rFonts w:hint="default"/>
          <w:b/>
          <w:bCs/>
          <w:sz w:val="24"/>
          <w:szCs w:val="24"/>
          <w:lang w:val="en-US"/>
        </w:rPr>
        <w:t>ITERACY</w:t>
      </w:r>
      <w:bookmarkStart w:id="0" w:name="_GoBack"/>
      <w:bookmarkEnd w:id="0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lang w:val="en-US"/>
        </w:rPr>
        <w:t>THREE LETTER WORDS ENDING IN "AT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"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,"AD","AN",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"AG", " AM" AND "AP".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  <w:lang w:val="en-US"/>
        </w:rPr>
        <w:t>THREE LETTER WORDS ENDING IN" AN" AND "AG".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17 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ABLE TO: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1. IDENTIFY THREE LETTER WORDS ENDING IN" AN" 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AND "AG".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2. SPELL 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ENDING IN " AN" AND "AG".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FOR PUPILS TO BE ABLE TO READ WORDS THAT ENDS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WITH " AN" AND "AG".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PUPILS HAVE LEARNT THREE LETTER WORDS ENDING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IN " AT" AND "AD" IN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8"/>
          <w:szCs w:val="28"/>
        </w:rPr>
        <w:tab/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TAG, FAN, BAG AND RAG.</w:t>
      </w:r>
    </w:p>
    <w:p>
      <w:pPr>
        <w:spacing w:after="200" w:line="240" w:lineRule="auto"/>
        <w:ind w:left="200" w:hanging="221" w:hangingChars="100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MASTERING ENGLISH 2  BY J. 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OMOGBAI.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presents the lesson by writing three Letter words ending in "an" and "ag" on the board, identify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spells and pronounce the three letter words ending in "an" and "ag"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10" w:firstLineChars="5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 w:bidi="ar-SA"/>
              </w:rPr>
              <w:t>THREE LETTER WORDS ENDING IN "AN" AND "AG"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"an" as in;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Can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Fan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Ran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Pan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Man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Ban etc.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"ag" as in;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Rag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Bag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Tag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Wag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Sag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none"/>
                <w:lang w:val="en-US"/>
              </w:rPr>
              <w:t>Nag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asks Pupils to read the three Letter words ending in "an" and "ag" on the board one after the 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 on page 25 in Mastering English.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LESSON PLAN AND NOTE FOR WEEK 2 PERIOD 3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840" w:leftChars="0" w:firstLine="420" w:firstLineChars="0"/>
        <w:jc w:val="left"/>
        <w:rPr>
          <w:b/>
          <w:bCs/>
          <w:sz w:val="28"/>
          <w:szCs w:val="28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2ND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DATE: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LITERACY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THREE LETTER WORDS ENDING IN "AT", " AD",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"AN", " AG", "AM", AND " AP".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THREE LETTER WORDS ENDING IN "AM" AND "AP".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3RD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08:10- 08:50am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BE ABLE TO: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1. IDENTIFY THREE LETTER WORDS ENDING IN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"AM"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AND "AP".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2. SPELL AND PRONOUNCE THREE LETTER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ENDING IN "AM" AND "AP".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FOR PUPILS TO KNOW  HOW TO PRONOUNCE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THAT ENDS WITH " AM" AND "AP".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PUPILS HAVE LEARNT ABOUT THREE LETTER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WORDS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ENDING IN "AN" AND "AG"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CAP AND YAM.</w:t>
      </w:r>
    </w:p>
    <w:p>
      <w:pPr>
        <w:spacing w:after="200" w:line="240" w:lineRule="auto"/>
        <w:ind w:left="200" w:hanging="24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MASTERING ENGLISH BOOK 2 BY J.M OMOGBAI.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presents the lesson by writing three letter words ending in "am" and "ap"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guides pupils to spell and pronounce the words ending in "am" and "ap" on the 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20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Three Letter words ending in " am" and "ap" are: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"am" as in;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Ram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Yam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Dam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Sam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Pam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Fam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Lam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Cam etc.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"ap" as in;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Map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Pap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Cap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Lap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Gap</w:t>
            </w:r>
          </w:p>
          <w:p>
            <w:pPr>
              <w:pStyle w:val="6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Nap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evaluates the lesson by asking pupils to all stand and spell and pronounce three Letter words ending in "am" and "ap" on the board all together.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Fill in the missing letters and pronounce.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M ___ t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 ___g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B ___ t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R ___ g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 ___ d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 ___ p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 ___ d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 ___ p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 ___ M</w:t>
            </w:r>
          </w:p>
          <w:p>
            <w:pPr>
              <w:pStyle w:val="6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 ___ 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6"/>
          <w:szCs w:val="36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13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</w:t>
      </w:r>
      <w:r>
        <w:rPr>
          <w:rFonts w:hint="default"/>
          <w:b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F1C37"/>
    <w:rsid w:val="0FF4022F"/>
    <w:rsid w:val="3C5B2339"/>
    <w:rsid w:val="60A00633"/>
    <w:rsid w:val="739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1265</Words>
  <Characters>6127</Characters>
  <Paragraphs>292</Paragraphs>
  <TotalTime>1</TotalTime>
  <ScaleCrop>false</ScaleCrop>
  <LinksUpToDate>false</LinksUpToDate>
  <CharactersWithSpaces>9748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2023-09-09T09:45:00Z</dcterms:created>
  <dc:creator>vivo V3Max A</dc:creator>
  <cp:lastModifiedBy>ERIS JSS ONE</cp:lastModifiedBy>
  <dcterms:modified xsi:type="dcterms:W3CDTF">2024-10-10T14:47:00Z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BC01AEB68A0F4624BAC373DFD614F2D6_13</vt:lpwstr>
  </property>
  <property fmtid="{D5CDD505-2E9C-101B-9397-08002B2CF9AE}" pid="3" name="KSOProductBuildVer">
    <vt:lpwstr>2057-12.2.0.16731</vt:lpwstr>
  </property>
</Properties>
</file>