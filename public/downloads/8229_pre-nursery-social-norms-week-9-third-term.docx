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MPAPE, ABUJA.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9 ENDING 30TH JUNE,2023.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       :                        Third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       :                       9th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                        Social Norms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                             Our environment.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SUB-TOPIC:                     Objects in our environment.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                                27/6/2023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     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                                 10:40-11:20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                            5th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   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OF PUPILS:       11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               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  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1. Mention the objects at home.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2.  Identify objects within the environment.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For pupils to be conversant with their environment.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PREVIOUS KNOWLEDGE: Pupils have been  </w:t>
      </w:r>
      <w:r>
        <w:rPr>
          <w:rFonts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taught the meaning of environment.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MATERIAL:- pictures of pot, fan and chair.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REFERENCE: Smart start Civic education for nursery Schools book 1 by T.Y. Alabi and A. M. Solu.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LESSON DEVELOPMENT</w:t>
      </w:r>
    </w:p>
    <w:tbl>
      <w:tblPr>
        <w:tblStyle w:val="style105"/>
        <w:tblW w:w="9578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57"/>
        <w:gridCol w:w="3536"/>
        <w:gridCol w:w="1844"/>
      </w:tblGrid>
      <w:tr>
        <w:trPr/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/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introduces the lesson by singing a nursery rhyme for the pupils.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listen and sing the rhyme along with the teacher.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arouse the interest of the pupils for the new lesson.</w:t>
            </w:r>
          </w:p>
        </w:tc>
      </w:tr>
      <w:tr>
        <w:tblPrEx/>
        <w:trPr/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 leads the pupils to mention the object at home. 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mention objects at home.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Television.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Chair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Table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Spoon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Plate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Clothes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Dog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Pot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Fan 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Broom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Bed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improve pupils speaking skills .</w:t>
            </w:r>
          </w:p>
        </w:tc>
      </w:tr>
      <w:tr>
        <w:tblPrEx/>
        <w:trPr/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guides pupils to identify objects at home in the picture.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ind w:left="0" w:leftChars="0" w:firstLine="0" w:firstLineChars="0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Pupils  identify objects by naming and pointing at the pictures. 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ind w:left="360" w:leftChars="0" w:firstLineChars="0"/>
              <w:jc w:val="left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Fan..</w:t>
            </w:r>
          </w:p>
          <w:p>
            <w:pPr>
              <w:pStyle w:val="style0"/>
              <w:spacing w:after="200" w:lineRule="auto" w:line="276"/>
              <w:ind w:left="719" w:leftChars="0" w:hanging="719" w:hangingChars="327"/>
              <w:jc w:val="left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2.pot.</w:t>
            </w:r>
          </w:p>
          <w:p>
            <w:pPr>
              <w:pStyle w:val="style0"/>
              <w:spacing w:after="200" w:lineRule="auto" w:line="276"/>
              <w:ind w:left="719" w:leftChars="0" w:hanging="719" w:hangingChars="327"/>
              <w:jc w:val="left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3.bed</w:t>
            </w:r>
          </w:p>
          <w:p>
            <w:pPr>
              <w:pStyle w:val="style0"/>
              <w:spacing w:after="200" w:lineRule="auto" w:line="276"/>
              <w:ind w:left="719" w:leftChars="0" w:hanging="719" w:hangingChars="327"/>
              <w:jc w:val="left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4.dog</w:t>
            </w:r>
          </w:p>
          <w:p>
            <w:pPr>
              <w:pStyle w:val="style0"/>
              <w:spacing w:after="200" w:lineRule="auto" w:line="276"/>
              <w:ind w:left="719" w:leftChars="0" w:hanging="719" w:hangingChars="327"/>
              <w:jc w:val="left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5. Plate</w:t>
            </w:r>
          </w:p>
          <w:p>
            <w:pPr>
              <w:pStyle w:val="style0"/>
              <w:spacing w:after="200" w:lineRule="auto" w:line="276"/>
              <w:ind w:left="719" w:leftChars="0" w:hanging="719" w:hangingChars="327"/>
              <w:jc w:val="left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6. Broom</w:t>
            </w:r>
          </w:p>
          <w:p>
            <w:pPr>
              <w:pStyle w:val="style0"/>
              <w:spacing w:after="200" w:lineRule="auto" w:line="276"/>
              <w:ind w:left="719" w:leftChars="0" w:hanging="719" w:hangingChars="327"/>
              <w:jc w:val="left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7.chair.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active participation.</w:t>
            </w:r>
          </w:p>
        </w:tc>
      </w:tr>
      <w:tr>
        <w:tblPrEx/>
        <w:trPr/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 summarizes the lesson by mentioning objects at home.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plate.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rFonts w:ascii="Calibri" w:cs="Times New Roma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Bed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rFonts w:ascii="Calibri" w:cs="Times New Roma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Pot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rFonts w:ascii="Calibri" w:cs="Times New Roma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Broom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rFonts w:ascii="Calibri" w:cs="Times New Roma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Clothes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rFonts w:ascii="Calibri" w:cs="Times New Roma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Table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Chair.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pay attention to the teacher and repeat after the her.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proper understanding of the lesson.</w:t>
            </w:r>
          </w:p>
        </w:tc>
      </w:tr>
      <w:tr>
        <w:tblPrEx/>
        <w:trPr/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Evaluation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asks the pupils to:-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76"/>
              <w:ind w:left="360" w:leftChars="0" w:firstLineChars="0"/>
              <w:jc w:val="left"/>
              <w:rPr/>
            </w:pPr>
            <w:r>
              <w:rPr>
                <w:lang w:val="en-US"/>
              </w:rPr>
              <w:t>Mention objects at home.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2.Identify the objects at home  .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questions correctly.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the level of pupils understanding of the lesson.</w:t>
            </w:r>
          </w:p>
        </w:tc>
      </w:tr>
      <w:tr>
        <w:tblPrEx/>
        <w:trPr/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ends the lesson by singing  rhymes for the pupils.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along with the teacher.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consolidate the lesson.</w:t>
            </w:r>
          </w:p>
        </w:tc>
      </w:tr>
      <w:tr>
        <w:tblPrEx/>
        <w:trPr/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pupils to mention the objects in their house.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 .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273685</wp:posOffset>
            </wp:positionV>
            <wp:extent cx="1016635" cy="986154"/>
            <wp:effectExtent l="0" t="0" r="12065" b="4445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16635" cy="9861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29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bookmarkStart w:id="0" w:name="_GoBack"/>
    <w:bookmarkEnd w:id="0"/>
    <w:p>
      <w:pPr>
        <w:pStyle w:val="style0"/>
        <w:numPr>
          <w:ilvl w:val="0"/>
          <w:numId w:val="0"/>
        </w:numPr>
        <w:ind w:left="0" w:firstLine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360"/>
      </w:pPr>
    </w:lvl>
  </w:abstractNum>
  <w:abstractNum w:abstractNumId="2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356</Words>
  <Characters>1893</Characters>
  <Application>WPS Office</Application>
  <Paragraphs>113</Paragraphs>
  <ScaleCrop>false</ScaleCrop>
  <LinksUpToDate>false</LinksUpToDate>
  <CharactersWithSpaces>2571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2023-04-25T11:46:00Z</dcterms:created>
  <dc:creator>itel S13</dc:creator>
  <lastModifiedBy>itel S13</lastModifiedBy>
  <dcterms:modified xsi:type="dcterms:W3CDTF">2023-05-01T19:58:07Z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899E53D8360946D4B40A4568F0116C05</vt:lpwstr>
  </property>
  <property fmtid="{D5CDD505-2E9C-101B-9397-08002B2CF9AE}" pid="3" name="KSOProductBuildVer">
    <vt:lpwstr>2057-11.2.0.11536</vt:lpwstr>
  </property>
</Properties>
</file>