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EMERALD ROYAL INTERNATIONAL SCHOOL, MPAPE ABUJA</w:t>
      </w:r>
    </w:p>
    <w:p>
      <w:pPr>
        <w:spacing w:after="0"/>
        <w:rPr>
          <w:b/>
          <w:sz w:val="28"/>
          <w:szCs w:val="28"/>
        </w:rPr>
      </w:pPr>
      <w:r>
        <w:rPr>
          <w:b/>
          <w:sz w:val="28"/>
          <w:szCs w:val="28"/>
        </w:rPr>
        <w:t>LESSON PLAN FOR WEEK ONE ENDING 13</w:t>
      </w:r>
      <w:r>
        <w:rPr>
          <w:b/>
          <w:sz w:val="28"/>
          <w:szCs w:val="28"/>
          <w:vertAlign w:val="superscript"/>
        </w:rPr>
        <w:t>TH</w:t>
      </w:r>
      <w:r>
        <w:rPr>
          <w:b/>
          <w:sz w:val="28"/>
          <w:szCs w:val="28"/>
        </w:rPr>
        <w:t xml:space="preserve"> JANUARY 2023</w:t>
      </w:r>
    </w:p>
    <w:p>
      <w:pPr>
        <w:spacing w:after="0"/>
        <w:rPr>
          <w:b/>
          <w:sz w:val="28"/>
          <w:szCs w:val="28"/>
        </w:rPr>
      </w:pPr>
    </w:p>
    <w:p>
      <w:pPr>
        <w:spacing w:after="0"/>
        <w:rPr>
          <w:b/>
          <w:sz w:val="28"/>
          <w:szCs w:val="28"/>
        </w:rPr>
      </w:pPr>
      <w:r>
        <w:rPr>
          <w:b/>
          <w:sz w:val="28"/>
          <w:szCs w:val="28"/>
        </w:rPr>
        <w:t xml:space="preserve">TERM: </w:t>
      </w:r>
      <w:r>
        <w:rPr>
          <w:sz w:val="28"/>
          <w:szCs w:val="28"/>
        </w:rPr>
        <w:t>SECOND</w:t>
      </w:r>
    </w:p>
    <w:p>
      <w:pPr>
        <w:spacing w:after="0"/>
        <w:rPr>
          <w:sz w:val="28"/>
          <w:szCs w:val="28"/>
        </w:rPr>
      </w:pPr>
      <w:r>
        <w:rPr>
          <w:b/>
          <w:sz w:val="28"/>
          <w:szCs w:val="28"/>
        </w:rPr>
        <w:t xml:space="preserve">WEEK: </w:t>
      </w:r>
      <w:r>
        <w:rPr>
          <w:sz w:val="28"/>
          <w:szCs w:val="28"/>
        </w:rPr>
        <w:t>ONE</w:t>
      </w:r>
    </w:p>
    <w:p>
      <w:pPr>
        <w:spacing w:after="0"/>
        <w:rPr>
          <w:b/>
          <w:sz w:val="28"/>
          <w:szCs w:val="28"/>
        </w:rPr>
      </w:pPr>
      <w:r>
        <w:rPr>
          <w:b/>
          <w:sz w:val="28"/>
          <w:szCs w:val="28"/>
        </w:rPr>
        <w:t xml:space="preserve">DATE: </w:t>
      </w:r>
      <w:r>
        <w:rPr>
          <w:sz w:val="28"/>
          <w:szCs w:val="28"/>
        </w:rPr>
        <w:t>9</w:t>
      </w:r>
      <w:r>
        <w:rPr>
          <w:sz w:val="28"/>
          <w:szCs w:val="28"/>
          <w:vertAlign w:val="superscript"/>
        </w:rPr>
        <w:t>TH</w:t>
      </w:r>
      <w:r>
        <w:rPr>
          <w:sz w:val="28"/>
          <w:szCs w:val="28"/>
        </w:rPr>
        <w:t xml:space="preserve"> JANUARY 2023</w:t>
      </w:r>
    </w:p>
    <w:p>
      <w:pPr>
        <w:spacing w:after="0"/>
        <w:rPr>
          <w:b/>
          <w:sz w:val="28"/>
          <w:szCs w:val="28"/>
        </w:rPr>
      </w:pPr>
      <w:r>
        <w:rPr>
          <w:b/>
          <w:sz w:val="28"/>
          <w:szCs w:val="28"/>
        </w:rPr>
        <w:t xml:space="preserve">CLASS: </w:t>
      </w:r>
      <w:r>
        <w:rPr>
          <w:sz w:val="28"/>
          <w:szCs w:val="28"/>
        </w:rPr>
        <w:t>SS 2</w:t>
      </w:r>
      <w:r>
        <w:rPr>
          <w:b/>
          <w:sz w:val="28"/>
          <w:szCs w:val="28"/>
        </w:rPr>
        <w:t xml:space="preserve"> </w:t>
      </w:r>
    </w:p>
    <w:p>
      <w:pPr>
        <w:spacing w:after="0"/>
        <w:rPr>
          <w:b/>
          <w:sz w:val="28"/>
          <w:szCs w:val="28"/>
        </w:rPr>
      </w:pPr>
      <w:r>
        <w:rPr>
          <w:b/>
          <w:sz w:val="28"/>
          <w:szCs w:val="28"/>
        </w:rPr>
        <w:t xml:space="preserve">SUBJECT: </w:t>
      </w:r>
      <w:r>
        <w:rPr>
          <w:sz w:val="28"/>
          <w:szCs w:val="28"/>
        </w:rPr>
        <w:t>CHRISTIAN RELIGIOUS STUDIES</w:t>
      </w:r>
    </w:p>
    <w:p>
      <w:pPr>
        <w:spacing w:after="0"/>
        <w:rPr>
          <w:sz w:val="28"/>
          <w:szCs w:val="28"/>
        </w:rPr>
      </w:pPr>
      <w:r>
        <w:rPr>
          <w:b/>
          <w:sz w:val="28"/>
          <w:szCs w:val="28"/>
        </w:rPr>
        <w:t xml:space="preserve">TOPIC: </w:t>
      </w:r>
      <w:r>
        <w:rPr>
          <w:sz w:val="28"/>
          <w:szCs w:val="28"/>
        </w:rPr>
        <w:t>CONSEQUENCES OF OBEDIENCE</w:t>
      </w:r>
    </w:p>
    <w:p>
      <w:pPr>
        <w:spacing w:after="0"/>
        <w:rPr>
          <w:b/>
          <w:sz w:val="28"/>
          <w:szCs w:val="28"/>
        </w:rPr>
      </w:pPr>
      <w:r>
        <w:rPr>
          <w:b/>
          <w:sz w:val="28"/>
          <w:szCs w:val="28"/>
        </w:rPr>
        <w:t>SUB-TOPIC</w:t>
      </w:r>
      <w:r>
        <w:rPr>
          <w:sz w:val="28"/>
          <w:szCs w:val="28"/>
        </w:rPr>
        <w:t>: JOSEPH’S OBEDIENCE TO GOD’S LAW</w:t>
      </w:r>
    </w:p>
    <w:p>
      <w:pPr>
        <w:spacing w:after="0"/>
        <w:rPr>
          <w:b/>
          <w:sz w:val="28"/>
          <w:szCs w:val="28"/>
        </w:rPr>
      </w:pPr>
      <w:r>
        <w:rPr>
          <w:b/>
          <w:sz w:val="28"/>
          <w:szCs w:val="28"/>
        </w:rPr>
        <w:t xml:space="preserve">PERIOD: </w:t>
      </w:r>
      <w:r>
        <w:rPr>
          <w:sz w:val="28"/>
          <w:szCs w:val="28"/>
        </w:rPr>
        <w:t>1</w:t>
      </w:r>
      <w:r>
        <w:rPr>
          <w:sz w:val="28"/>
          <w:szCs w:val="28"/>
          <w:vertAlign w:val="superscript"/>
        </w:rPr>
        <w:t>ST</w:t>
      </w:r>
      <w:r>
        <w:rPr>
          <w:b/>
          <w:sz w:val="28"/>
          <w:szCs w:val="28"/>
        </w:rPr>
        <w:t xml:space="preserve"> </w:t>
      </w:r>
    </w:p>
    <w:p>
      <w:pPr>
        <w:spacing w:after="0"/>
        <w:rPr>
          <w:sz w:val="28"/>
          <w:szCs w:val="28"/>
        </w:rPr>
      </w:pPr>
      <w:r>
        <w:rPr>
          <w:b/>
          <w:sz w:val="28"/>
          <w:szCs w:val="28"/>
        </w:rPr>
        <w:t xml:space="preserve">TIME: </w:t>
      </w:r>
      <w:r>
        <w:rPr>
          <w:sz w:val="28"/>
          <w:szCs w:val="28"/>
        </w:rPr>
        <w:t>8:10AM- 8:50AM</w:t>
      </w:r>
    </w:p>
    <w:p>
      <w:pPr>
        <w:spacing w:after="0"/>
        <w:rPr>
          <w:sz w:val="28"/>
          <w:szCs w:val="28"/>
        </w:rPr>
      </w:pPr>
      <w:r>
        <w:rPr>
          <w:b/>
          <w:sz w:val="28"/>
          <w:szCs w:val="28"/>
        </w:rPr>
        <w:t xml:space="preserve">DURATION: </w:t>
      </w:r>
      <w:r>
        <w:rPr>
          <w:sz w:val="28"/>
          <w:szCs w:val="28"/>
        </w:rPr>
        <w:t>40 MINUTES</w:t>
      </w:r>
    </w:p>
    <w:p>
      <w:pPr>
        <w:spacing w:after="0"/>
        <w:rPr>
          <w:b/>
          <w:sz w:val="28"/>
          <w:szCs w:val="28"/>
        </w:rPr>
      </w:pPr>
      <w:r>
        <w:rPr>
          <w:b/>
          <w:sz w:val="28"/>
          <w:szCs w:val="28"/>
        </w:rPr>
        <w:t>NUMBER IN CLASS:</w:t>
      </w:r>
      <w:r>
        <w:rPr>
          <w:sz w:val="28"/>
          <w:szCs w:val="28"/>
        </w:rPr>
        <w:t>1</w:t>
      </w:r>
    </w:p>
    <w:p>
      <w:pPr>
        <w:spacing w:after="0"/>
        <w:rPr>
          <w:b/>
          <w:sz w:val="28"/>
          <w:szCs w:val="28"/>
        </w:rPr>
      </w:pPr>
      <w:r>
        <w:rPr>
          <w:b/>
          <w:sz w:val="28"/>
          <w:szCs w:val="28"/>
        </w:rPr>
        <w:t xml:space="preserve">AVERAGE AGE: </w:t>
      </w:r>
      <w:r>
        <w:rPr>
          <w:sz w:val="28"/>
          <w:szCs w:val="28"/>
        </w:rPr>
        <w:t>15</w:t>
      </w:r>
    </w:p>
    <w:p>
      <w:pPr>
        <w:tabs>
          <w:tab w:val="center" w:pos="4513"/>
        </w:tabs>
        <w:spacing w:after="0"/>
        <w:rPr>
          <w:b/>
          <w:sz w:val="28"/>
          <w:szCs w:val="28"/>
        </w:rPr>
      </w:pPr>
      <w:r>
        <w:rPr>
          <w:b/>
          <w:sz w:val="28"/>
          <w:szCs w:val="28"/>
        </w:rPr>
        <w:t xml:space="preserve">SEX: </w:t>
      </w:r>
      <w:r>
        <w:rPr>
          <w:sz w:val="28"/>
          <w:szCs w:val="28"/>
        </w:rPr>
        <w:t>FEMALE</w:t>
      </w:r>
      <w:r>
        <w:rPr>
          <w:b/>
          <w:sz w:val="28"/>
          <w:szCs w:val="28"/>
        </w:rPr>
        <w:tab/>
      </w:r>
    </w:p>
    <w:p>
      <w:pPr>
        <w:spacing w:after="0"/>
        <w:rPr>
          <w:sz w:val="28"/>
          <w:szCs w:val="28"/>
        </w:rPr>
      </w:pPr>
      <w:r>
        <w:rPr>
          <w:b/>
          <w:sz w:val="28"/>
          <w:szCs w:val="28"/>
        </w:rPr>
        <w:t xml:space="preserve">SPECIFIC OBJECTIVES: </w:t>
      </w:r>
      <w:r>
        <w:rPr>
          <w:sz w:val="28"/>
          <w:szCs w:val="28"/>
        </w:rPr>
        <w:t>BY THE END OF THE LESSON THE SCHOLAR SHOULD BE ABLE TO:</w:t>
      </w:r>
    </w:p>
    <w:p>
      <w:pPr>
        <w:pStyle w:val="5"/>
        <w:numPr>
          <w:ilvl w:val="0"/>
          <w:numId w:val="1"/>
        </w:numPr>
        <w:spacing w:after="0"/>
        <w:rPr>
          <w:sz w:val="28"/>
          <w:szCs w:val="28"/>
        </w:rPr>
      </w:pPr>
      <w:r>
        <w:rPr>
          <w:sz w:val="28"/>
          <w:szCs w:val="28"/>
        </w:rPr>
        <w:t>DEFINE OBEDIENCE</w:t>
      </w:r>
    </w:p>
    <w:p>
      <w:pPr>
        <w:pStyle w:val="5"/>
        <w:numPr>
          <w:ilvl w:val="0"/>
          <w:numId w:val="1"/>
        </w:numPr>
        <w:spacing w:after="0"/>
        <w:rPr>
          <w:sz w:val="28"/>
          <w:szCs w:val="28"/>
        </w:rPr>
      </w:pPr>
      <w:r>
        <w:rPr>
          <w:sz w:val="28"/>
          <w:szCs w:val="28"/>
        </w:rPr>
        <w:t>EXPLAIN JOSEPH’S O</w:t>
      </w:r>
      <w:r>
        <w:rPr>
          <w:rFonts w:hint="default"/>
          <w:sz w:val="28"/>
          <w:szCs w:val="28"/>
          <w:lang w:val="en-US"/>
        </w:rPr>
        <w:t>B</w:t>
      </w:r>
      <w:r>
        <w:rPr>
          <w:sz w:val="28"/>
          <w:szCs w:val="28"/>
        </w:rPr>
        <w:t>EDIENCE TO GOD’S LAW</w:t>
      </w:r>
    </w:p>
    <w:p>
      <w:pPr>
        <w:pStyle w:val="5"/>
        <w:numPr>
          <w:ilvl w:val="0"/>
          <w:numId w:val="1"/>
        </w:numPr>
        <w:spacing w:after="0"/>
        <w:rPr>
          <w:sz w:val="28"/>
          <w:szCs w:val="28"/>
        </w:rPr>
      </w:pPr>
      <w:r>
        <w:rPr>
          <w:sz w:val="28"/>
          <w:szCs w:val="28"/>
        </w:rPr>
        <w:t>LIST THE CONSEQUENCES OF JOSEPHS BEHAVIOUR</w:t>
      </w:r>
    </w:p>
    <w:p>
      <w:pPr>
        <w:spacing w:after="0"/>
        <w:rPr>
          <w:sz w:val="28"/>
          <w:szCs w:val="28"/>
        </w:rPr>
      </w:pPr>
      <w:r>
        <w:rPr>
          <w:b/>
          <w:sz w:val="28"/>
          <w:szCs w:val="28"/>
        </w:rPr>
        <w:t xml:space="preserve">RATIONALE: </w:t>
      </w:r>
      <w:r>
        <w:rPr>
          <w:sz w:val="28"/>
          <w:szCs w:val="28"/>
        </w:rPr>
        <w:t>TO ACQUAINT SCHOLAR WITH THE BACKGROUND KNOWLEDGE OF THE TOPIC.</w:t>
      </w:r>
    </w:p>
    <w:p>
      <w:pPr>
        <w:spacing w:after="0"/>
        <w:rPr>
          <w:sz w:val="28"/>
          <w:szCs w:val="28"/>
        </w:rPr>
      </w:pPr>
      <w:r>
        <w:rPr>
          <w:b/>
          <w:sz w:val="28"/>
          <w:szCs w:val="28"/>
        </w:rPr>
        <w:t xml:space="preserve">PREVIOUS KNOWLEGDE: </w:t>
      </w:r>
      <w:r>
        <w:rPr>
          <w:sz w:val="28"/>
          <w:szCs w:val="28"/>
        </w:rPr>
        <w:t>THE SCHOLAR HAVE BEEN EXPOSED TO PARENTAL RESPONSIBILITIES</w:t>
      </w:r>
    </w:p>
    <w:p>
      <w:pPr>
        <w:spacing w:after="0"/>
        <w:rPr>
          <w:b/>
          <w:sz w:val="28"/>
          <w:szCs w:val="28"/>
        </w:rPr>
      </w:pPr>
      <w:r>
        <w:rPr>
          <w:b/>
          <w:sz w:val="28"/>
          <w:szCs w:val="28"/>
        </w:rPr>
        <w:t xml:space="preserve">INSTRUCTIONAL RESOURCES: </w:t>
      </w:r>
    </w:p>
    <w:p>
      <w:pPr>
        <w:pStyle w:val="5"/>
        <w:numPr>
          <w:ilvl w:val="0"/>
          <w:numId w:val="2"/>
        </w:numPr>
        <w:spacing w:after="0"/>
        <w:rPr>
          <w:sz w:val="28"/>
          <w:szCs w:val="28"/>
        </w:rPr>
      </w:pPr>
      <w:r>
        <w:rPr>
          <w:sz w:val="28"/>
          <w:szCs w:val="28"/>
        </w:rPr>
        <w:t>CHART SHOWING ABRAHAM AS HE WAS ABOUT TO SACRIFICE HIS SON ISAAC.</w:t>
      </w:r>
    </w:p>
    <w:p>
      <w:pPr>
        <w:spacing w:after="0"/>
        <w:rPr>
          <w:sz w:val="28"/>
          <w:szCs w:val="28"/>
        </w:rPr>
      </w:pPr>
      <w:r>
        <w:rPr>
          <w:b/>
          <w:sz w:val="28"/>
          <w:szCs w:val="28"/>
        </w:rPr>
        <w:t xml:space="preserve">REFERENCE MATERIALS: </w:t>
      </w:r>
    </w:p>
    <w:p>
      <w:pPr>
        <w:pStyle w:val="4"/>
        <w:numPr>
          <w:ilvl w:val="0"/>
          <w:numId w:val="3"/>
        </w:numPr>
        <w:spacing w:after="0"/>
        <w:rPr>
          <w:sz w:val="28"/>
          <w:szCs w:val="28"/>
        </w:rPr>
      </w:pPr>
      <w:r>
        <w:rPr>
          <w:sz w:val="28"/>
          <w:szCs w:val="28"/>
        </w:rPr>
        <w:t>ORUWUJE B.O ETAL, ESSENTIAL CHRISTIAN RELIGIOUS STUDIES FOR SENIOR  SECONDARY SCHOOLS</w:t>
      </w:r>
    </w:p>
    <w:p>
      <w:pPr>
        <w:pStyle w:val="4"/>
        <w:numPr>
          <w:ilvl w:val="0"/>
          <w:numId w:val="3"/>
        </w:numPr>
        <w:spacing w:after="0"/>
        <w:rPr>
          <w:sz w:val="28"/>
          <w:szCs w:val="28"/>
        </w:rPr>
      </w:pPr>
      <w:r>
        <w:rPr>
          <w:sz w:val="28"/>
          <w:szCs w:val="28"/>
        </w:rPr>
        <w:t>THE HOLY BIBLE</w:t>
      </w:r>
    </w:p>
    <w:p>
      <w:pPr>
        <w:pStyle w:val="4"/>
        <w:spacing w:after="0"/>
        <w:ind w:left="0"/>
        <w:rPr>
          <w:sz w:val="28"/>
          <w:szCs w:val="28"/>
        </w:rPr>
      </w:pPr>
    </w:p>
    <w:p>
      <w:pPr>
        <w:pStyle w:val="4"/>
        <w:spacing w:after="0"/>
        <w:jc w:val="center"/>
        <w:rPr>
          <w:sz w:val="28"/>
          <w:szCs w:val="28"/>
        </w:rPr>
      </w:pPr>
      <w:r>
        <w:rPr>
          <w:sz w:val="28"/>
          <w:szCs w:val="28"/>
        </w:rPr>
        <w:t>(LESSON DEVELOPMENT)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3141"/>
        <w:gridCol w:w="1687"/>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STEPS</w:t>
            </w:r>
          </w:p>
        </w:tc>
        <w:tc>
          <w:tcPr>
            <w:tcW w:w="3141" w:type="dxa"/>
            <w:shd w:val="clear" w:color="auto" w:fill="auto"/>
          </w:tcPr>
          <w:p>
            <w:pPr>
              <w:spacing w:after="0" w:line="240" w:lineRule="auto"/>
              <w:rPr>
                <w:b/>
                <w:sz w:val="28"/>
                <w:szCs w:val="28"/>
              </w:rPr>
            </w:pPr>
            <w:r>
              <w:rPr>
                <w:b/>
                <w:sz w:val="28"/>
                <w:szCs w:val="28"/>
              </w:rPr>
              <w:t xml:space="preserve">TEACHER’S ACTIVITIES </w:t>
            </w:r>
          </w:p>
        </w:tc>
        <w:tc>
          <w:tcPr>
            <w:tcW w:w="1687" w:type="dxa"/>
            <w:shd w:val="clear" w:color="auto" w:fill="auto"/>
          </w:tcPr>
          <w:p>
            <w:pPr>
              <w:spacing w:after="0" w:line="240" w:lineRule="auto"/>
              <w:rPr>
                <w:b/>
                <w:sz w:val="28"/>
                <w:szCs w:val="28"/>
              </w:rPr>
            </w:pPr>
            <w:r>
              <w:rPr>
                <w:b/>
                <w:sz w:val="28"/>
                <w:szCs w:val="28"/>
              </w:rPr>
              <w:t xml:space="preserve">PUPILS’ ACTIVITIES </w:t>
            </w:r>
          </w:p>
        </w:tc>
        <w:tc>
          <w:tcPr>
            <w:tcW w:w="1934"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INTRODUCTION</w:t>
            </w:r>
          </w:p>
        </w:tc>
        <w:tc>
          <w:tcPr>
            <w:tcW w:w="3141" w:type="dxa"/>
            <w:shd w:val="clear" w:color="auto" w:fill="auto"/>
          </w:tcPr>
          <w:p>
            <w:pPr>
              <w:spacing w:after="0" w:line="240" w:lineRule="auto"/>
              <w:rPr>
                <w:sz w:val="28"/>
                <w:szCs w:val="28"/>
              </w:rPr>
            </w:pPr>
            <w:r>
              <w:rPr>
                <w:sz w:val="28"/>
                <w:szCs w:val="28"/>
              </w:rPr>
              <w:t>The teacher introduces the topic by asking the scholar questions such as:</w:t>
            </w:r>
          </w:p>
          <w:p>
            <w:pPr>
              <w:pStyle w:val="5"/>
              <w:numPr>
                <w:ilvl w:val="0"/>
                <w:numId w:val="4"/>
              </w:numPr>
              <w:spacing w:after="0" w:line="240" w:lineRule="auto"/>
              <w:rPr>
                <w:sz w:val="28"/>
                <w:szCs w:val="28"/>
              </w:rPr>
            </w:pPr>
            <w:r>
              <w:rPr>
                <w:sz w:val="28"/>
                <w:szCs w:val="28"/>
              </w:rPr>
              <w:t>Define obedience</w:t>
            </w:r>
          </w:p>
          <w:p>
            <w:pPr>
              <w:pStyle w:val="5"/>
              <w:numPr>
                <w:ilvl w:val="0"/>
                <w:numId w:val="4"/>
              </w:numPr>
              <w:spacing w:after="0" w:line="240" w:lineRule="auto"/>
              <w:rPr>
                <w:sz w:val="28"/>
                <w:szCs w:val="28"/>
              </w:rPr>
            </w:pPr>
            <w:r>
              <w:rPr>
                <w:sz w:val="28"/>
                <w:szCs w:val="28"/>
              </w:rPr>
              <w:t>Have you ever been obedient to authority?</w:t>
            </w:r>
          </w:p>
          <w:p>
            <w:pPr>
              <w:pStyle w:val="5"/>
              <w:numPr>
                <w:ilvl w:val="0"/>
                <w:numId w:val="4"/>
              </w:numPr>
              <w:spacing w:after="0" w:line="240" w:lineRule="auto"/>
              <w:rPr>
                <w:sz w:val="28"/>
                <w:szCs w:val="28"/>
              </w:rPr>
            </w:pPr>
            <w:r>
              <w:rPr>
                <w:sz w:val="28"/>
                <w:szCs w:val="28"/>
              </w:rPr>
              <w:t>What was the outcome of your obedience?</w:t>
            </w:r>
          </w:p>
        </w:tc>
        <w:tc>
          <w:tcPr>
            <w:tcW w:w="1687" w:type="dxa"/>
            <w:shd w:val="clear" w:color="auto" w:fill="auto"/>
          </w:tcPr>
          <w:p>
            <w:pPr>
              <w:spacing w:after="0" w:line="240" w:lineRule="auto"/>
              <w:rPr>
                <w:sz w:val="28"/>
                <w:szCs w:val="28"/>
              </w:rPr>
            </w:pPr>
            <w:r>
              <w:rPr>
                <w:sz w:val="28"/>
                <w:szCs w:val="28"/>
              </w:rPr>
              <w:t>The scholar actively participate by answering questions asked.</w:t>
            </w:r>
          </w:p>
        </w:tc>
        <w:tc>
          <w:tcPr>
            <w:tcW w:w="1934"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3141" w:type="dxa"/>
            <w:shd w:val="clear" w:color="auto" w:fill="auto"/>
          </w:tcPr>
          <w:p>
            <w:pPr>
              <w:spacing w:after="0" w:line="240" w:lineRule="auto"/>
              <w:rPr>
                <w:sz w:val="28"/>
                <w:szCs w:val="28"/>
              </w:rPr>
            </w:pPr>
            <w:r>
              <w:rPr>
                <w:sz w:val="28"/>
                <w:szCs w:val="28"/>
              </w:rPr>
              <w:t>The teacher explains the meaning of obedience.</w:t>
            </w:r>
          </w:p>
        </w:tc>
        <w:tc>
          <w:tcPr>
            <w:tcW w:w="1687" w:type="dxa"/>
            <w:shd w:val="clear" w:color="auto" w:fill="auto"/>
          </w:tcPr>
          <w:p>
            <w:pPr>
              <w:spacing w:after="0" w:line="240" w:lineRule="auto"/>
              <w:rPr>
                <w:sz w:val="28"/>
                <w:szCs w:val="28"/>
              </w:rPr>
            </w:pPr>
            <w:r>
              <w:rPr>
                <w:sz w:val="28"/>
                <w:szCs w:val="28"/>
              </w:rPr>
              <w:t xml:space="preserve"> The scholars pay attention.</w:t>
            </w:r>
          </w:p>
        </w:tc>
        <w:tc>
          <w:tcPr>
            <w:tcW w:w="1934"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 2</w:t>
            </w:r>
          </w:p>
        </w:tc>
        <w:tc>
          <w:tcPr>
            <w:tcW w:w="3141" w:type="dxa"/>
            <w:shd w:val="clear" w:color="auto" w:fill="auto"/>
          </w:tcPr>
          <w:p>
            <w:pPr>
              <w:spacing w:after="0" w:line="240" w:lineRule="auto"/>
              <w:rPr>
                <w:sz w:val="28"/>
                <w:szCs w:val="28"/>
              </w:rPr>
            </w:pPr>
            <w:r>
              <w:rPr>
                <w:sz w:val="28"/>
                <w:szCs w:val="28"/>
              </w:rPr>
              <w:t>The teacher explains Joseph’s obedience to God’s law.</w:t>
            </w:r>
          </w:p>
          <w:p>
            <w:pPr>
              <w:spacing w:after="0" w:line="240" w:lineRule="auto"/>
              <w:rPr>
                <w:sz w:val="28"/>
                <w:szCs w:val="28"/>
              </w:rPr>
            </w:pPr>
          </w:p>
          <w:p>
            <w:pPr>
              <w:spacing w:after="0" w:line="240" w:lineRule="auto"/>
              <w:rPr>
                <w:sz w:val="28"/>
                <w:szCs w:val="28"/>
              </w:rPr>
            </w:pPr>
          </w:p>
        </w:tc>
        <w:tc>
          <w:tcPr>
            <w:tcW w:w="1687" w:type="dxa"/>
            <w:shd w:val="clear" w:color="auto" w:fill="auto"/>
          </w:tcPr>
          <w:p>
            <w:pPr>
              <w:spacing w:after="0" w:line="240" w:lineRule="auto"/>
              <w:rPr>
                <w:sz w:val="28"/>
                <w:szCs w:val="28"/>
              </w:rPr>
            </w:pPr>
            <w:r>
              <w:rPr>
                <w:sz w:val="28"/>
                <w:szCs w:val="28"/>
              </w:rPr>
              <w:t xml:space="preserve">The </w:t>
            </w:r>
            <w:r>
              <w:rPr>
                <w:sz w:val="28"/>
                <w:szCs w:val="28"/>
                <w:lang w:val="en-US"/>
              </w:rPr>
              <w:t>scholar listen</w:t>
            </w:r>
            <w:r>
              <w:rPr>
                <w:sz w:val="28"/>
                <w:szCs w:val="28"/>
              </w:rPr>
              <w:t xml:space="preserve"> and ask relevant question on the topic.</w:t>
            </w:r>
          </w:p>
        </w:tc>
        <w:tc>
          <w:tcPr>
            <w:tcW w:w="1934"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 3</w:t>
            </w:r>
          </w:p>
        </w:tc>
        <w:tc>
          <w:tcPr>
            <w:tcW w:w="3141" w:type="dxa"/>
            <w:shd w:val="clear" w:color="auto" w:fill="auto"/>
          </w:tcPr>
          <w:p>
            <w:pPr>
              <w:pStyle w:val="4"/>
              <w:spacing w:after="0" w:line="240" w:lineRule="auto"/>
              <w:ind w:left="0"/>
              <w:rPr>
                <w:sz w:val="28"/>
                <w:szCs w:val="28"/>
              </w:rPr>
            </w:pPr>
            <w:r>
              <w:rPr>
                <w:sz w:val="28"/>
                <w:szCs w:val="28"/>
              </w:rPr>
              <w:t>The teacher guides the student to list the consequences of Joseph’s obedience.</w:t>
            </w:r>
          </w:p>
          <w:p>
            <w:pPr>
              <w:pStyle w:val="4"/>
              <w:spacing w:after="0" w:line="240" w:lineRule="auto"/>
              <w:ind w:left="0"/>
              <w:rPr>
                <w:sz w:val="28"/>
                <w:szCs w:val="28"/>
              </w:rPr>
            </w:pPr>
          </w:p>
        </w:tc>
        <w:tc>
          <w:tcPr>
            <w:tcW w:w="1687" w:type="dxa"/>
            <w:shd w:val="clear" w:color="auto" w:fill="auto"/>
          </w:tcPr>
          <w:p>
            <w:pPr>
              <w:spacing w:after="0" w:line="240" w:lineRule="auto"/>
              <w:rPr>
                <w:sz w:val="28"/>
                <w:szCs w:val="28"/>
              </w:rPr>
            </w:pPr>
            <w:r>
              <w:rPr>
                <w:sz w:val="28"/>
                <w:szCs w:val="28"/>
              </w:rPr>
              <w:t>The scholar attempts to list the consequence of Joseph’ obedience to God’s law</w:t>
            </w:r>
          </w:p>
        </w:tc>
        <w:tc>
          <w:tcPr>
            <w:tcW w:w="1934" w:type="dxa"/>
            <w:shd w:val="clear" w:color="auto" w:fill="auto"/>
          </w:tcPr>
          <w:p>
            <w:pPr>
              <w:spacing w:after="0" w:line="240" w:lineRule="auto"/>
              <w:rPr>
                <w:sz w:val="28"/>
                <w:szCs w:val="28"/>
              </w:rPr>
            </w:pPr>
            <w:r>
              <w:rPr>
                <w:sz w:val="28"/>
                <w:szCs w:val="28"/>
              </w:rPr>
              <w:t>To keep them focused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SUMMARY </w:t>
            </w:r>
          </w:p>
        </w:tc>
        <w:tc>
          <w:tcPr>
            <w:tcW w:w="3141" w:type="dxa"/>
            <w:shd w:val="clear" w:color="auto" w:fill="auto"/>
          </w:tcPr>
          <w:p>
            <w:pPr>
              <w:spacing w:after="0" w:line="240" w:lineRule="auto"/>
              <w:rPr>
                <w:sz w:val="28"/>
                <w:szCs w:val="28"/>
              </w:rPr>
            </w:pPr>
            <w:r>
              <w:rPr>
                <w:sz w:val="28"/>
                <w:szCs w:val="28"/>
              </w:rPr>
              <w:t>The teacher summarizes the lesson thus:</w:t>
            </w:r>
          </w:p>
          <w:p>
            <w:pPr>
              <w:rPr>
                <w:b/>
                <w:sz w:val="28"/>
                <w:szCs w:val="28"/>
              </w:rPr>
            </w:pPr>
            <w:r>
              <w:rPr>
                <w:b/>
                <w:sz w:val="28"/>
                <w:szCs w:val="28"/>
              </w:rPr>
              <w:t>CONSEQUENCE OF OBEDIENCE</w:t>
            </w:r>
          </w:p>
          <w:p>
            <w:pPr>
              <w:rPr>
                <w:sz w:val="28"/>
                <w:szCs w:val="28"/>
              </w:rPr>
            </w:pPr>
            <w:r>
              <w:rPr>
                <w:sz w:val="28"/>
                <w:szCs w:val="28"/>
              </w:rPr>
              <w:t>Obedience is the act of doing what we are told to do. It is the willingness to obey commands and orders given to us by those who have authority over us.</w:t>
            </w:r>
          </w:p>
          <w:p>
            <w:pPr>
              <w:rPr>
                <w:sz w:val="28"/>
                <w:szCs w:val="28"/>
              </w:rPr>
            </w:pPr>
          </w:p>
          <w:p>
            <w:pPr>
              <w:rPr>
                <w:b/>
                <w:sz w:val="28"/>
                <w:szCs w:val="28"/>
              </w:rPr>
            </w:pPr>
            <w:r>
              <w:rPr>
                <w:b/>
                <w:sz w:val="28"/>
                <w:szCs w:val="28"/>
              </w:rPr>
              <w:t>JOSEPH'S OBEDIENCE TO GOD'S LAW (Exodus 20: 14, Genesis 39:7-12)</w:t>
            </w:r>
          </w:p>
          <w:p>
            <w:pPr>
              <w:rPr>
                <w:sz w:val="28"/>
                <w:szCs w:val="28"/>
              </w:rPr>
            </w:pPr>
            <w:r>
              <w:rPr>
                <w:sz w:val="28"/>
                <w:szCs w:val="28"/>
              </w:rPr>
              <w:t>The Ishmaelite bought Joseph from his brothers and took him to Egypt. Potiphar, an officer of Pharaoh, bought him and took him to his house to serve him. Because of the favour of God on Joseph and his faithfulness to his master, his master (Potiphar) made him overseer in his house over all that he had.</w:t>
            </w:r>
          </w:p>
          <w:p>
            <w:pPr>
              <w:rPr>
                <w:sz w:val="28"/>
                <w:szCs w:val="28"/>
              </w:rPr>
            </w:pPr>
            <w:r>
              <w:rPr>
                <w:sz w:val="28"/>
                <w:szCs w:val="28"/>
              </w:rPr>
              <w:t>Joseph was handsome and good looking. After sometime, Potiphar's wife cast her eyes on Joseph and asked him to lie with her. Joseph refused and said to her “</w:t>
            </w:r>
            <w:r>
              <w:rPr>
                <w:i/>
                <w:sz w:val="28"/>
                <w:szCs w:val="28"/>
              </w:rPr>
              <w:t>Lo, having me my master has no</w:t>
            </w:r>
            <w:r>
              <w:rPr>
                <w:sz w:val="28"/>
                <w:szCs w:val="28"/>
              </w:rPr>
              <w:t xml:space="preserve"> </w:t>
            </w:r>
            <w:r>
              <w:rPr>
                <w:i/>
                <w:sz w:val="28"/>
                <w:szCs w:val="28"/>
              </w:rPr>
              <w:t>concern about anything in the house and he has put everything that he has in my hand: he</w:t>
            </w:r>
            <w:r>
              <w:rPr>
                <w:sz w:val="28"/>
                <w:szCs w:val="28"/>
              </w:rPr>
              <w:t xml:space="preserve"> </w:t>
            </w:r>
            <w:r>
              <w:rPr>
                <w:i/>
                <w:sz w:val="28"/>
                <w:szCs w:val="28"/>
              </w:rPr>
              <w:t>is not greater in this house than I am, nor has he kept anything from me except yourself</w:t>
            </w:r>
            <w:r>
              <w:rPr>
                <w:sz w:val="28"/>
                <w:szCs w:val="28"/>
              </w:rPr>
              <w:t xml:space="preserve"> </w:t>
            </w:r>
            <w:r>
              <w:rPr>
                <w:i/>
                <w:sz w:val="28"/>
                <w:szCs w:val="28"/>
              </w:rPr>
              <w:t>because you are his wife how then can I do this great wickedness, and sin against God?”</w:t>
            </w:r>
            <w:r>
              <w:rPr>
                <w:sz w:val="28"/>
                <w:szCs w:val="28"/>
              </w:rPr>
              <w:t xml:space="preserve"> She continued speaking with Joseph day after day; he would not listen to her to lie with her or to be with her. </w:t>
            </w:r>
          </w:p>
          <w:p>
            <w:pPr>
              <w:rPr>
                <w:sz w:val="28"/>
                <w:szCs w:val="28"/>
              </w:rPr>
            </w:pPr>
            <w:r>
              <w:rPr>
                <w:sz w:val="28"/>
                <w:szCs w:val="28"/>
              </w:rPr>
              <w:t>But one day when Joseph went into the house to do his work and none of the men of the house was there, Potiphar's wife caught Joseph by the cloth saying, "Lie with me." He left the cloth in her hand and fled out of the house. She lied against Joseph that he wanted to rape her.</w:t>
            </w:r>
          </w:p>
          <w:p>
            <w:pPr>
              <w:rPr>
                <w:sz w:val="28"/>
                <w:szCs w:val="28"/>
              </w:rPr>
            </w:pPr>
            <w:r>
              <w:rPr>
                <w:sz w:val="28"/>
                <w:szCs w:val="28"/>
              </w:rPr>
              <w:t>When Potiphar heard what his wife said against Joseph, he became angry and put him in prison. Joseph obeyed the commandment of God in Exodus 20:14 which is "you shall not commit adultery". Because of Joseph's obedience to the commandment of God, he later became the prime minister of Egypt.</w:t>
            </w:r>
          </w:p>
          <w:p>
            <w:pPr>
              <w:rPr>
                <w:b/>
                <w:sz w:val="28"/>
                <w:szCs w:val="28"/>
              </w:rPr>
            </w:pPr>
            <w:r>
              <w:rPr>
                <w:b/>
                <w:sz w:val="28"/>
                <w:szCs w:val="28"/>
              </w:rPr>
              <w:t>C</w:t>
            </w:r>
            <w:r>
              <w:rPr>
                <w:b/>
                <w:sz w:val="28"/>
                <w:szCs w:val="28"/>
                <w:lang w:val="en-US"/>
              </w:rPr>
              <w:t>onsequences o</w:t>
            </w:r>
            <w:r>
              <w:rPr>
                <w:b/>
                <w:sz w:val="28"/>
                <w:szCs w:val="28"/>
              </w:rPr>
              <w:t>f Joseph’s obedience</w:t>
            </w:r>
          </w:p>
          <w:p>
            <w:pPr>
              <w:numPr>
                <w:ilvl w:val="0"/>
                <w:numId w:val="5"/>
              </w:numPr>
              <w:spacing w:after="200" w:line="276" w:lineRule="auto"/>
              <w:rPr>
                <w:sz w:val="28"/>
                <w:szCs w:val="28"/>
              </w:rPr>
            </w:pPr>
            <w:r>
              <w:rPr>
                <w:sz w:val="28"/>
                <w:szCs w:val="28"/>
                <w:lang w:val="en-US"/>
              </w:rPr>
              <w:t>Joseph refused to sleep with Po</w:t>
            </w:r>
            <w:r>
              <w:rPr>
                <w:rFonts w:hint="default"/>
                <w:sz w:val="28"/>
                <w:szCs w:val="28"/>
                <w:lang w:val="en-US"/>
              </w:rPr>
              <w:t>r</w:t>
            </w:r>
            <w:r>
              <w:rPr>
                <w:sz w:val="28"/>
                <w:szCs w:val="28"/>
                <w:lang w:val="en-US"/>
              </w:rPr>
              <w:t>tiphar's wife and this landed him in prison. But because he</w:t>
            </w:r>
            <w:r>
              <w:rPr>
                <w:sz w:val="28"/>
                <w:szCs w:val="28"/>
              </w:rPr>
              <w:t xml:space="preserve"> </w:t>
            </w:r>
            <w:r>
              <w:rPr>
                <w:sz w:val="28"/>
                <w:szCs w:val="28"/>
                <w:lang w:val="en-US"/>
              </w:rPr>
              <w:t>was obedient to God, God was with him and showed him steadfast love and gave him</w:t>
            </w:r>
            <w:r>
              <w:rPr>
                <w:sz w:val="28"/>
                <w:szCs w:val="28"/>
              </w:rPr>
              <w:t xml:space="preserve"> </w:t>
            </w:r>
            <w:r>
              <w:rPr>
                <w:sz w:val="28"/>
                <w:szCs w:val="28"/>
                <w:lang w:val="en-US"/>
              </w:rPr>
              <w:t>favour in the sight of the keeper of the prison. The keeper of the prison committed to</w:t>
            </w:r>
            <w:r>
              <w:rPr>
                <w:sz w:val="28"/>
                <w:szCs w:val="28"/>
              </w:rPr>
              <w:t xml:space="preserve"> </w:t>
            </w:r>
            <w:r>
              <w:rPr>
                <w:sz w:val="28"/>
                <w:szCs w:val="28"/>
                <w:lang w:val="en-US"/>
              </w:rPr>
              <w:t>Joseph's care all the prisoners who were in the prison.</w:t>
            </w:r>
          </w:p>
          <w:p>
            <w:pPr>
              <w:numPr>
                <w:ilvl w:val="0"/>
                <w:numId w:val="5"/>
              </w:numPr>
              <w:spacing w:after="200" w:line="276" w:lineRule="auto"/>
              <w:rPr>
                <w:sz w:val="28"/>
                <w:szCs w:val="28"/>
              </w:rPr>
            </w:pPr>
            <w:r>
              <w:rPr>
                <w:sz w:val="28"/>
                <w:szCs w:val="28"/>
              </w:rPr>
              <w:t>Whatever Joseph did, the Lord made it prosper.</w:t>
            </w:r>
          </w:p>
          <w:p>
            <w:pPr>
              <w:numPr>
                <w:ilvl w:val="0"/>
                <w:numId w:val="5"/>
              </w:numPr>
              <w:spacing w:after="200" w:line="276" w:lineRule="auto"/>
              <w:rPr>
                <w:sz w:val="28"/>
                <w:szCs w:val="28"/>
              </w:rPr>
            </w:pPr>
            <w:r>
              <w:rPr>
                <w:sz w:val="28"/>
                <w:szCs w:val="28"/>
                <w:lang w:val="en-US"/>
              </w:rPr>
              <w:t>God later brought tout Joseph from the prison and he became the prime minister in Egypt.</w:t>
            </w:r>
            <w:r>
              <w:rPr>
                <w:sz w:val="28"/>
                <w:szCs w:val="28"/>
              </w:rPr>
              <w:t xml:space="preserve"> </w:t>
            </w:r>
            <w:r>
              <w:rPr>
                <w:sz w:val="28"/>
                <w:szCs w:val="28"/>
                <w:lang w:val="en-US"/>
              </w:rPr>
              <w:t>His brothers came to him in Egypt and bowed to him.</w:t>
            </w:r>
          </w:p>
        </w:tc>
        <w:tc>
          <w:tcPr>
            <w:tcW w:w="1687" w:type="dxa"/>
            <w:shd w:val="clear" w:color="auto" w:fill="auto"/>
          </w:tcPr>
          <w:p>
            <w:pPr>
              <w:spacing w:after="0" w:line="240" w:lineRule="auto"/>
              <w:rPr>
                <w:sz w:val="28"/>
                <w:szCs w:val="28"/>
              </w:rPr>
            </w:pPr>
            <w:r>
              <w:rPr>
                <w:sz w:val="28"/>
                <w:szCs w:val="28"/>
              </w:rPr>
              <w:t>The scholar copy notes into their notebooks.</w:t>
            </w:r>
          </w:p>
        </w:tc>
        <w:tc>
          <w:tcPr>
            <w:tcW w:w="1934"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EVALUATION </w:t>
            </w:r>
          </w:p>
        </w:tc>
        <w:tc>
          <w:tcPr>
            <w:tcW w:w="3141" w:type="dxa"/>
            <w:shd w:val="clear" w:color="auto" w:fill="auto"/>
          </w:tcPr>
          <w:p>
            <w:pPr>
              <w:spacing w:after="0" w:line="240" w:lineRule="auto"/>
              <w:rPr>
                <w:sz w:val="28"/>
                <w:szCs w:val="28"/>
              </w:rPr>
            </w:pPr>
            <w:r>
              <w:rPr>
                <w:sz w:val="28"/>
                <w:szCs w:val="28"/>
              </w:rPr>
              <w:t>The teacher evaluates the topic thus :</w:t>
            </w:r>
          </w:p>
          <w:p>
            <w:pPr>
              <w:pStyle w:val="5"/>
              <w:numPr>
                <w:ilvl w:val="0"/>
                <w:numId w:val="6"/>
              </w:numPr>
              <w:spacing w:after="0" w:line="240" w:lineRule="auto"/>
              <w:rPr>
                <w:sz w:val="28"/>
                <w:szCs w:val="28"/>
              </w:rPr>
            </w:pPr>
            <w:r>
              <w:rPr>
                <w:sz w:val="28"/>
                <w:szCs w:val="28"/>
              </w:rPr>
              <w:t>Define obedience</w:t>
            </w:r>
          </w:p>
          <w:p>
            <w:pPr>
              <w:pStyle w:val="5"/>
              <w:numPr>
                <w:ilvl w:val="0"/>
                <w:numId w:val="6"/>
              </w:numPr>
              <w:spacing w:after="0" w:line="240" w:lineRule="auto"/>
              <w:rPr>
                <w:sz w:val="28"/>
                <w:szCs w:val="28"/>
              </w:rPr>
            </w:pPr>
            <w:r>
              <w:rPr>
                <w:sz w:val="28"/>
                <w:szCs w:val="28"/>
              </w:rPr>
              <w:t>Explain Joseph’s obedience to God’s law.</w:t>
            </w:r>
          </w:p>
          <w:p>
            <w:pPr>
              <w:pStyle w:val="5"/>
              <w:numPr>
                <w:ilvl w:val="0"/>
                <w:numId w:val="6"/>
              </w:numPr>
              <w:spacing w:after="0" w:line="240" w:lineRule="auto"/>
              <w:rPr>
                <w:sz w:val="28"/>
                <w:szCs w:val="28"/>
              </w:rPr>
            </w:pPr>
            <w:r>
              <w:rPr>
                <w:sz w:val="28"/>
                <w:szCs w:val="28"/>
              </w:rPr>
              <w:t>List the consequences of Joseph’s obedience.</w:t>
            </w:r>
          </w:p>
        </w:tc>
        <w:tc>
          <w:tcPr>
            <w:tcW w:w="1687" w:type="dxa"/>
            <w:shd w:val="clear" w:color="auto" w:fill="auto"/>
          </w:tcPr>
          <w:p>
            <w:pPr>
              <w:spacing w:after="0" w:line="240" w:lineRule="auto"/>
              <w:rPr>
                <w:sz w:val="28"/>
                <w:szCs w:val="28"/>
              </w:rPr>
            </w:pPr>
            <w:r>
              <w:rPr>
                <w:sz w:val="28"/>
                <w:szCs w:val="28"/>
              </w:rPr>
              <w:t>The scholar</w:t>
            </w:r>
            <w:r>
              <w:rPr>
                <w:rFonts w:hint="default"/>
                <w:sz w:val="28"/>
                <w:szCs w:val="28"/>
                <w:lang w:val="en-US"/>
              </w:rPr>
              <w:t xml:space="preserve"> </w:t>
            </w:r>
            <w:r>
              <w:rPr>
                <w:sz w:val="28"/>
                <w:szCs w:val="28"/>
              </w:rPr>
              <w:t>attempt the questions.</w:t>
            </w:r>
          </w:p>
        </w:tc>
        <w:tc>
          <w:tcPr>
            <w:tcW w:w="1934" w:type="dxa"/>
            <w:shd w:val="clear" w:color="auto" w:fill="auto"/>
          </w:tcPr>
          <w:p>
            <w:pPr>
              <w:spacing w:after="0" w:line="240" w:lineRule="auto"/>
              <w:rPr>
                <w:sz w:val="28"/>
                <w:szCs w:val="28"/>
              </w:rPr>
            </w:pPr>
            <w:r>
              <w:rPr>
                <w:sz w:val="28"/>
                <w:szCs w:val="28"/>
              </w:rPr>
              <w:t xml:space="preserve">To </w:t>
            </w:r>
            <w:r>
              <w:rPr>
                <w:sz w:val="28"/>
                <w:szCs w:val="28"/>
                <w:lang w:val="en-US"/>
              </w:rPr>
              <w:t xml:space="preserve">ascertain </w:t>
            </w:r>
            <w:r>
              <w:rPr>
                <w:sz w:val="28"/>
                <w:szCs w:val="28"/>
              </w:rPr>
              <w:t>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CONCLUSION</w:t>
            </w:r>
          </w:p>
        </w:tc>
        <w:tc>
          <w:tcPr>
            <w:tcW w:w="3141"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1687" w:type="dxa"/>
            <w:shd w:val="clear" w:color="auto" w:fill="auto"/>
          </w:tcPr>
          <w:p>
            <w:pPr>
              <w:spacing w:after="0" w:line="240" w:lineRule="auto"/>
              <w:rPr>
                <w:sz w:val="28"/>
                <w:szCs w:val="28"/>
              </w:rPr>
            </w:pPr>
            <w:r>
              <w:rPr>
                <w:sz w:val="28"/>
                <w:szCs w:val="28"/>
              </w:rPr>
              <w:t>The scholar implement the corrections made by the teacher.</w:t>
            </w:r>
          </w:p>
        </w:tc>
        <w:tc>
          <w:tcPr>
            <w:tcW w:w="1934"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HOME WORK</w:t>
            </w:r>
          </w:p>
        </w:tc>
        <w:tc>
          <w:tcPr>
            <w:tcW w:w="3141" w:type="dxa"/>
            <w:shd w:val="clear" w:color="auto" w:fill="auto"/>
          </w:tcPr>
          <w:p>
            <w:pPr>
              <w:spacing w:after="0" w:line="240" w:lineRule="auto"/>
              <w:rPr>
                <w:sz w:val="28"/>
                <w:szCs w:val="28"/>
              </w:rPr>
            </w:pPr>
            <w:r>
              <w:rPr>
                <w:sz w:val="28"/>
                <w:szCs w:val="28"/>
              </w:rPr>
              <w:t>The teacher gives the scholars homework as:</w:t>
            </w:r>
          </w:p>
          <w:p>
            <w:pPr>
              <w:pStyle w:val="5"/>
              <w:numPr>
                <w:ilvl w:val="0"/>
                <w:numId w:val="7"/>
              </w:numPr>
              <w:spacing w:after="0" w:line="240" w:lineRule="auto"/>
              <w:rPr>
                <w:sz w:val="28"/>
                <w:szCs w:val="28"/>
              </w:rPr>
            </w:pPr>
            <w:r>
              <w:rPr>
                <w:sz w:val="28"/>
                <w:szCs w:val="28"/>
              </w:rPr>
              <w:t>What are the consequences of obedience?</w:t>
            </w:r>
          </w:p>
          <w:p>
            <w:pPr>
              <w:pStyle w:val="5"/>
              <w:numPr>
                <w:ilvl w:val="0"/>
                <w:numId w:val="7"/>
              </w:numPr>
              <w:spacing w:after="0" w:line="240" w:lineRule="auto"/>
              <w:rPr>
                <w:sz w:val="28"/>
                <w:szCs w:val="28"/>
              </w:rPr>
            </w:pPr>
            <w:r>
              <w:rPr>
                <w:sz w:val="28"/>
                <w:szCs w:val="28"/>
              </w:rPr>
              <w:t>What is obedience?</w:t>
            </w:r>
          </w:p>
        </w:tc>
        <w:tc>
          <w:tcPr>
            <w:tcW w:w="1687" w:type="dxa"/>
            <w:shd w:val="clear" w:color="auto" w:fill="auto"/>
          </w:tcPr>
          <w:p>
            <w:pPr>
              <w:spacing w:after="0" w:line="240" w:lineRule="auto"/>
              <w:rPr>
                <w:sz w:val="28"/>
                <w:szCs w:val="28"/>
              </w:rPr>
            </w:pPr>
            <w:r>
              <w:rPr>
                <w:sz w:val="28"/>
                <w:szCs w:val="28"/>
              </w:rPr>
              <w:t xml:space="preserve">The scholars copy their homework to do it at home. </w:t>
            </w:r>
          </w:p>
        </w:tc>
        <w:tc>
          <w:tcPr>
            <w:tcW w:w="1934" w:type="dxa"/>
            <w:shd w:val="clear" w:color="auto" w:fill="auto"/>
          </w:tcPr>
          <w:p>
            <w:pPr>
              <w:spacing w:after="0" w:line="240" w:lineRule="auto"/>
              <w:rPr>
                <w:sz w:val="28"/>
                <w:szCs w:val="28"/>
              </w:rPr>
            </w:pPr>
            <w:r>
              <w:rPr>
                <w:sz w:val="28"/>
                <w:szCs w:val="28"/>
              </w:rPr>
              <w:t>To encourage scholars to learn and study while at home.</w:t>
            </w:r>
          </w:p>
        </w:tc>
      </w:tr>
    </w:tbl>
    <w:p/>
    <w:p/>
    <w:p>
      <w:pPr>
        <w:rPr>
          <w:rFonts w:hint="default"/>
          <w:lang w:val="en-US"/>
        </w:rPr>
      </w:pPr>
      <w:r>
        <w:rPr>
          <w:rFonts w:hint="default"/>
          <w:lang w:val="en-US"/>
        </w:rPr>
        <w:drawing>
          <wp:inline distT="0" distB="0" distL="0" distR="0">
            <wp:extent cx="2772410" cy="1851025"/>
            <wp:effectExtent l="0" t="0" r="0" b="0"/>
            <wp:docPr id="1026" name="Picture 1" descr="mdjl7TCQ-removebg-preview"/>
            <wp:cNvGraphicFramePr/>
            <a:graphic xmlns:a="http://schemas.openxmlformats.org/drawingml/2006/main">
              <a:graphicData uri="http://schemas.openxmlformats.org/drawingml/2006/picture">
                <pic:pic xmlns:pic="http://schemas.openxmlformats.org/drawingml/2006/picture">
                  <pic:nvPicPr>
                    <pic:cNvPr id="1026" name="Picture 1" descr="mdjl7TCQ-removebg-preview"/>
                    <pic:cNvPicPr/>
                  </pic:nvPicPr>
                  <pic:blipFill>
                    <a:blip r:embed="rId6" cstate="print"/>
                    <a:srcRect/>
                    <a:stretch>
                      <a:fillRect/>
                    </a:stretch>
                  </pic:blipFill>
                  <pic:spPr>
                    <a:xfrm>
                      <a:off x="0" y="0"/>
                      <a:ext cx="2772410" cy="1851025"/>
                    </a:xfrm>
                    <a:prstGeom prst="rect">
                      <a:avLst/>
                    </a:prstGeom>
                  </pic:spPr>
                </pic:pic>
              </a:graphicData>
            </a:graphic>
          </wp:inline>
        </w:drawing>
      </w:r>
      <w:bookmarkStart w:id="0" w:name="_GoBack"/>
      <w:bookmarkEnd w:id="0"/>
    </w:p>
    <w:p>
      <w:pPr>
        <w:rPr>
          <w:rFonts w:hint="default"/>
          <w:lang w:val="en-US"/>
        </w:rPr>
      </w:pPr>
      <w:r>
        <w:rPr>
          <w:rFonts w:hint="default"/>
          <w:lang w:val="en-US"/>
        </w:rPr>
        <w:t>27/2/2023</w:t>
      </w:r>
    </w:p>
    <w:p>
      <w:pPr>
        <w:rPr>
          <w:rFonts w:hint="default"/>
          <w:lang w:val="en-US"/>
        </w:rPr>
      </w:pPr>
      <w:r>
        <w:rPr>
          <w:rFonts w:hint="default"/>
          <w:lang w:val="en-US"/>
        </w:rPr>
        <w:t>Head Instructor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sz w:val="44"/>
          <w:szCs w:val="44"/>
          <w:u w:val="single"/>
          <w:lang w:val="en-US"/>
        </w:rPr>
      </w:pPr>
      <w:r>
        <w:rPr>
          <w:rFonts w:hint="default"/>
          <w:b/>
          <w:sz w:val="44"/>
          <w:szCs w:val="44"/>
          <w:u w:val="single"/>
          <w:lang w:val="en-US"/>
        </w:rPr>
        <w:t>SECOND LESSON NOTE FOR WEEK ONE</w:t>
      </w:r>
    </w:p>
    <w:p>
      <w:pPr>
        <w:rPr>
          <w:b/>
          <w:sz w:val="44"/>
          <w:szCs w:val="44"/>
          <w:u w:val="single"/>
        </w:rPr>
      </w:pPr>
    </w:p>
    <w:p>
      <w:pPr>
        <w:rPr>
          <w:b/>
          <w:sz w:val="44"/>
          <w:szCs w:val="44"/>
          <w:u w:val="single"/>
        </w:rPr>
      </w:pPr>
    </w:p>
    <w:p>
      <w:pPr>
        <w:rPr>
          <w:b/>
          <w:sz w:val="44"/>
          <w:szCs w:val="44"/>
          <w:u w:val="single"/>
        </w:rPr>
      </w:pPr>
      <w:r>
        <w:rPr>
          <w:b/>
          <w:sz w:val="44"/>
          <w:szCs w:val="44"/>
          <w:u w:val="single"/>
        </w:rPr>
        <w:t>EMERALD ROYAL INTERNATIONAL SCHOOL, MPAPE ABUJA</w:t>
      </w:r>
    </w:p>
    <w:p>
      <w:pPr>
        <w:spacing w:after="0"/>
        <w:rPr>
          <w:b/>
          <w:sz w:val="28"/>
          <w:szCs w:val="28"/>
        </w:rPr>
      </w:pPr>
      <w:r>
        <w:rPr>
          <w:b/>
          <w:sz w:val="28"/>
          <w:szCs w:val="28"/>
        </w:rPr>
        <w:t xml:space="preserve">LESSON PLAN FOR WEEK </w:t>
      </w:r>
      <w:r>
        <w:rPr>
          <w:b/>
          <w:sz w:val="28"/>
          <w:szCs w:val="28"/>
          <w:lang w:val="en-US"/>
        </w:rPr>
        <w:t>ONE ENDING 13TH JANUARY 2023</w:t>
      </w:r>
    </w:p>
    <w:p>
      <w:pPr>
        <w:spacing w:after="0"/>
        <w:rPr>
          <w:b/>
          <w:sz w:val="28"/>
          <w:szCs w:val="28"/>
        </w:rPr>
      </w:pPr>
    </w:p>
    <w:p>
      <w:pPr>
        <w:spacing w:after="0"/>
        <w:rPr>
          <w:b/>
          <w:sz w:val="28"/>
          <w:szCs w:val="28"/>
        </w:rPr>
      </w:pPr>
      <w:r>
        <w:rPr>
          <w:b/>
          <w:sz w:val="28"/>
          <w:szCs w:val="28"/>
        </w:rPr>
        <w:t>TERM: SECOND</w:t>
      </w:r>
    </w:p>
    <w:p>
      <w:pPr>
        <w:spacing w:after="0"/>
        <w:rPr>
          <w:sz w:val="28"/>
          <w:szCs w:val="28"/>
        </w:rPr>
      </w:pPr>
      <w:r>
        <w:rPr>
          <w:b/>
          <w:sz w:val="28"/>
          <w:szCs w:val="28"/>
        </w:rPr>
        <w:t>WEEK:</w:t>
      </w:r>
      <w:r>
        <w:rPr>
          <w:b/>
          <w:sz w:val="28"/>
          <w:szCs w:val="28"/>
          <w:lang w:val="en-US"/>
        </w:rPr>
        <w:t xml:space="preserve"> ONE </w:t>
      </w:r>
    </w:p>
    <w:p>
      <w:pPr>
        <w:spacing w:after="0"/>
        <w:rPr>
          <w:b/>
          <w:sz w:val="28"/>
          <w:szCs w:val="28"/>
        </w:rPr>
      </w:pPr>
      <w:r>
        <w:rPr>
          <w:b/>
          <w:sz w:val="28"/>
          <w:szCs w:val="28"/>
        </w:rPr>
        <w:t xml:space="preserve">DATE: </w:t>
      </w:r>
      <w:r>
        <w:rPr>
          <w:b/>
          <w:sz w:val="28"/>
          <w:szCs w:val="28"/>
          <w:lang w:val="en-US"/>
        </w:rPr>
        <w:t>9TH JANUARY 2023</w:t>
      </w:r>
    </w:p>
    <w:p>
      <w:pPr>
        <w:spacing w:after="0"/>
        <w:rPr>
          <w:b/>
          <w:sz w:val="28"/>
          <w:szCs w:val="28"/>
        </w:rPr>
      </w:pPr>
      <w:r>
        <w:rPr>
          <w:b/>
          <w:sz w:val="28"/>
          <w:szCs w:val="28"/>
        </w:rPr>
        <w:t xml:space="preserve">CLASS: SS </w:t>
      </w:r>
      <w:r>
        <w:rPr>
          <w:b/>
          <w:sz w:val="28"/>
          <w:szCs w:val="28"/>
          <w:lang w:val="en-US"/>
        </w:rPr>
        <w:t>2</w:t>
      </w:r>
    </w:p>
    <w:p>
      <w:pPr>
        <w:spacing w:after="0"/>
        <w:rPr>
          <w:b/>
          <w:sz w:val="28"/>
          <w:szCs w:val="28"/>
        </w:rPr>
      </w:pPr>
      <w:r>
        <w:rPr>
          <w:b/>
          <w:sz w:val="28"/>
          <w:szCs w:val="28"/>
        </w:rPr>
        <w:t>SUBJECT: CHRISTIAN RELIGIOUS STUDIES</w:t>
      </w:r>
    </w:p>
    <w:p>
      <w:pPr>
        <w:spacing w:after="0"/>
        <w:rPr>
          <w:sz w:val="28"/>
          <w:szCs w:val="28"/>
        </w:rPr>
      </w:pPr>
      <w:r>
        <w:rPr>
          <w:b/>
          <w:sz w:val="28"/>
          <w:szCs w:val="28"/>
        </w:rPr>
        <w:t xml:space="preserve">TOPIC: </w:t>
      </w:r>
      <w:r>
        <w:rPr>
          <w:b/>
          <w:sz w:val="28"/>
          <w:szCs w:val="28"/>
          <w:lang w:val="en-US"/>
        </w:rPr>
        <w:t xml:space="preserve">CONSEQUENCES OF OBEDIENCE </w:t>
      </w:r>
    </w:p>
    <w:p>
      <w:pPr>
        <w:spacing w:after="0"/>
        <w:rPr>
          <w:b/>
          <w:sz w:val="28"/>
          <w:szCs w:val="28"/>
        </w:rPr>
      </w:pPr>
      <w:r>
        <w:rPr>
          <w:b/>
          <w:sz w:val="28"/>
          <w:szCs w:val="28"/>
        </w:rPr>
        <w:t xml:space="preserve">SUB-TOPIC: </w:t>
      </w:r>
      <w:r>
        <w:rPr>
          <w:b/>
          <w:sz w:val="28"/>
          <w:szCs w:val="28"/>
          <w:lang w:val="en-US"/>
        </w:rPr>
        <w:t>DAVID'S OBEDIENCE TO CIVIC RULE</w:t>
      </w:r>
    </w:p>
    <w:p>
      <w:pPr>
        <w:spacing w:after="0"/>
        <w:rPr>
          <w:b/>
          <w:sz w:val="28"/>
          <w:szCs w:val="28"/>
        </w:rPr>
      </w:pPr>
      <w:r>
        <w:rPr>
          <w:b/>
          <w:sz w:val="28"/>
          <w:szCs w:val="28"/>
        </w:rPr>
        <w:t xml:space="preserve">PERIOD: </w:t>
      </w:r>
      <w:r>
        <w:rPr>
          <w:b/>
          <w:sz w:val="28"/>
          <w:szCs w:val="28"/>
          <w:lang w:val="en-US"/>
        </w:rPr>
        <w:t>1ST</w:t>
      </w:r>
    </w:p>
    <w:p>
      <w:pPr>
        <w:spacing w:after="0"/>
        <w:rPr>
          <w:sz w:val="28"/>
          <w:szCs w:val="28"/>
        </w:rPr>
      </w:pPr>
      <w:r>
        <w:rPr>
          <w:b/>
          <w:sz w:val="28"/>
          <w:szCs w:val="28"/>
        </w:rPr>
        <w:t xml:space="preserve">TIME: </w:t>
      </w:r>
      <w:r>
        <w:rPr>
          <w:b/>
          <w:sz w:val="28"/>
          <w:szCs w:val="28"/>
          <w:lang w:val="en-US"/>
        </w:rPr>
        <w:t>8:10AM</w:t>
      </w:r>
      <w:r>
        <w:rPr>
          <w:b/>
          <w:sz w:val="28"/>
          <w:szCs w:val="28"/>
        </w:rPr>
        <w:t xml:space="preserve">- </w:t>
      </w:r>
      <w:r>
        <w:rPr>
          <w:b/>
          <w:sz w:val="28"/>
          <w:szCs w:val="28"/>
          <w:lang w:val="en-US"/>
        </w:rPr>
        <w:t>8:5</w:t>
      </w:r>
      <w:r>
        <w:rPr>
          <w:b/>
          <w:sz w:val="28"/>
          <w:szCs w:val="28"/>
        </w:rPr>
        <w:t>0</w:t>
      </w:r>
      <w:r>
        <w:rPr>
          <w:b/>
          <w:sz w:val="28"/>
          <w:szCs w:val="28"/>
          <w:lang w:val="en-US"/>
        </w:rPr>
        <w:t>AM</w:t>
      </w:r>
    </w:p>
    <w:p>
      <w:pPr>
        <w:spacing w:after="0"/>
        <w:rPr>
          <w:b/>
          <w:sz w:val="28"/>
          <w:szCs w:val="28"/>
        </w:rPr>
      </w:pPr>
      <w:r>
        <w:rPr>
          <w:b/>
          <w:sz w:val="28"/>
          <w:szCs w:val="28"/>
        </w:rPr>
        <w:t>DURATION:</w:t>
      </w:r>
      <w:r>
        <w:rPr>
          <w:b/>
          <w:sz w:val="28"/>
          <w:szCs w:val="28"/>
          <w:lang w:val="en-US"/>
        </w:rPr>
        <w:t xml:space="preserve"> 4</w:t>
      </w:r>
      <w:r>
        <w:rPr>
          <w:b/>
          <w:sz w:val="28"/>
          <w:szCs w:val="28"/>
        </w:rPr>
        <w:t>0 MINUTES</w:t>
      </w:r>
    </w:p>
    <w:p>
      <w:pPr>
        <w:spacing w:after="0"/>
        <w:rPr>
          <w:b/>
          <w:sz w:val="28"/>
          <w:szCs w:val="28"/>
        </w:rPr>
      </w:pPr>
      <w:r>
        <w:rPr>
          <w:b/>
          <w:sz w:val="28"/>
          <w:szCs w:val="28"/>
        </w:rPr>
        <w:t xml:space="preserve">NUMBER IN CLASS : </w:t>
      </w:r>
      <w:r>
        <w:rPr>
          <w:b/>
          <w:sz w:val="28"/>
          <w:szCs w:val="28"/>
          <w:lang w:val="en-US"/>
        </w:rPr>
        <w:t>1</w:t>
      </w:r>
    </w:p>
    <w:p>
      <w:pPr>
        <w:spacing w:after="0"/>
        <w:rPr>
          <w:b/>
          <w:sz w:val="28"/>
          <w:szCs w:val="28"/>
        </w:rPr>
      </w:pPr>
      <w:r>
        <w:rPr>
          <w:b/>
          <w:sz w:val="28"/>
          <w:szCs w:val="28"/>
        </w:rPr>
        <w:t xml:space="preserve">AVERAGE AGE: </w:t>
      </w:r>
      <w:r>
        <w:rPr>
          <w:b/>
          <w:sz w:val="28"/>
          <w:szCs w:val="28"/>
          <w:lang w:val="en-US"/>
        </w:rPr>
        <w:t xml:space="preserve">14 YEARS </w:t>
      </w:r>
    </w:p>
    <w:p>
      <w:pPr>
        <w:tabs>
          <w:tab w:val="center" w:pos="4513"/>
        </w:tabs>
        <w:spacing w:after="0"/>
        <w:rPr>
          <w:b/>
          <w:sz w:val="28"/>
          <w:szCs w:val="28"/>
        </w:rPr>
      </w:pPr>
      <w:r>
        <w:rPr>
          <w:b/>
          <w:sz w:val="28"/>
          <w:szCs w:val="28"/>
        </w:rPr>
        <w:t>SEX:  FEMALE</w:t>
      </w:r>
      <w:r>
        <w:rPr>
          <w:b/>
          <w:sz w:val="28"/>
          <w:szCs w:val="28"/>
        </w:rPr>
        <w:tab/>
      </w:r>
    </w:p>
    <w:p>
      <w:pPr>
        <w:spacing w:after="0"/>
        <w:rPr>
          <w:b/>
          <w:sz w:val="28"/>
          <w:szCs w:val="28"/>
        </w:rPr>
      </w:pPr>
      <w:r>
        <w:rPr>
          <w:b/>
          <w:sz w:val="28"/>
          <w:szCs w:val="28"/>
        </w:rPr>
        <w:t>SPECIFIC OBJECTIVES: BY THE END OF THE LESSON THE SCHOLARS SHOULD BE ABLE TO:</w:t>
      </w:r>
    </w:p>
    <w:p>
      <w:pPr>
        <w:pStyle w:val="5"/>
        <w:numPr>
          <w:ilvl w:val="0"/>
          <w:numId w:val="6"/>
        </w:numPr>
        <w:spacing w:after="0"/>
        <w:rPr>
          <w:b/>
          <w:bCs/>
          <w:sz w:val="28"/>
          <w:szCs w:val="28"/>
        </w:rPr>
      </w:pPr>
      <w:r>
        <w:rPr>
          <w:b/>
          <w:bCs/>
          <w:sz w:val="28"/>
          <w:szCs w:val="28"/>
        </w:rPr>
        <w:t>EXPLAIN DAVID'S OBEDIENCE TO Civic RULE</w:t>
      </w:r>
    </w:p>
    <w:p>
      <w:pPr>
        <w:pStyle w:val="5"/>
        <w:numPr>
          <w:ilvl w:val="0"/>
          <w:numId w:val="6"/>
        </w:numPr>
        <w:spacing w:after="0"/>
        <w:rPr>
          <w:b/>
          <w:bCs/>
          <w:sz w:val="28"/>
          <w:szCs w:val="28"/>
        </w:rPr>
      </w:pPr>
      <w:r>
        <w:rPr>
          <w:b/>
          <w:bCs/>
          <w:sz w:val="28"/>
          <w:szCs w:val="28"/>
        </w:rPr>
        <w:t xml:space="preserve">LIST THE CONSEQUENCES OF OBEDIENCE </w:t>
      </w:r>
    </w:p>
    <w:p>
      <w:pPr>
        <w:spacing w:after="0"/>
        <w:rPr>
          <w:b/>
          <w:sz w:val="28"/>
          <w:szCs w:val="28"/>
        </w:rPr>
      </w:pPr>
      <w:r>
        <w:rPr>
          <w:b/>
          <w:sz w:val="28"/>
          <w:szCs w:val="28"/>
        </w:rPr>
        <w:t>RATIONALE: TO ACQUAINT SCHOLAR WITH THE BACKGROUND KNOWLEDGE OF THE TOPIC.</w:t>
      </w:r>
    </w:p>
    <w:p>
      <w:pPr>
        <w:spacing w:after="0"/>
        <w:rPr>
          <w:b/>
          <w:sz w:val="28"/>
          <w:szCs w:val="28"/>
        </w:rPr>
      </w:pPr>
      <w:r>
        <w:rPr>
          <w:b/>
          <w:sz w:val="28"/>
          <w:szCs w:val="28"/>
        </w:rPr>
        <w:t xml:space="preserve">PREVIOUS KNOWLEGDE: THE SCHOLAR HAVE BEEN EXPOSED </w:t>
      </w:r>
      <w:r>
        <w:rPr>
          <w:b/>
          <w:sz w:val="28"/>
          <w:szCs w:val="28"/>
          <w:lang w:val="en-US"/>
        </w:rPr>
        <w:t>TO JOSEPH'S OBEDIENCE TO GOD'S LAW</w:t>
      </w:r>
    </w:p>
    <w:p>
      <w:pPr>
        <w:spacing w:after="0"/>
        <w:rPr>
          <w:sz w:val="28"/>
          <w:szCs w:val="28"/>
        </w:rPr>
      </w:pPr>
      <w:r>
        <w:rPr>
          <w:b/>
          <w:sz w:val="28"/>
          <w:szCs w:val="28"/>
        </w:rPr>
        <w:t>INSTRUCTIONAL RESOURCES</w:t>
      </w:r>
    </w:p>
    <w:p>
      <w:pPr>
        <w:pStyle w:val="4"/>
        <w:numPr>
          <w:ilvl w:val="0"/>
          <w:numId w:val="7"/>
        </w:numPr>
        <w:spacing w:after="0"/>
        <w:rPr>
          <w:b/>
          <w:bCs/>
          <w:sz w:val="28"/>
          <w:szCs w:val="28"/>
        </w:rPr>
      </w:pPr>
      <w:r>
        <w:rPr>
          <w:b/>
          <w:bCs/>
          <w:sz w:val="28"/>
          <w:szCs w:val="28"/>
          <w:lang w:val="en-US"/>
        </w:rPr>
        <w:t>CHART SHOWING DAVID AND SAUL ON THE BATTLE FIELD</w:t>
      </w:r>
    </w:p>
    <w:p>
      <w:pPr>
        <w:spacing w:after="0"/>
        <w:rPr>
          <w:sz w:val="28"/>
          <w:szCs w:val="28"/>
        </w:rPr>
      </w:pPr>
      <w:r>
        <w:rPr>
          <w:b/>
          <w:sz w:val="28"/>
          <w:szCs w:val="28"/>
        </w:rPr>
        <w:t xml:space="preserve">REFERENCE MATERIALS: </w:t>
      </w:r>
    </w:p>
    <w:p>
      <w:pPr>
        <w:pStyle w:val="4"/>
        <w:numPr>
          <w:ilvl w:val="0"/>
          <w:numId w:val="1"/>
        </w:numPr>
        <w:spacing w:after="0"/>
        <w:rPr>
          <w:b/>
          <w:bCs/>
          <w:sz w:val="28"/>
          <w:szCs w:val="28"/>
        </w:rPr>
      </w:pPr>
      <w:r>
        <w:rPr>
          <w:b/>
          <w:bCs/>
          <w:sz w:val="28"/>
          <w:szCs w:val="28"/>
          <w:lang w:val="en-US"/>
        </w:rPr>
        <w:t xml:space="preserve">OROVWUJE B. O ET AL, ESSENTIAL CHRISTIAN RELIGIOUS STUDY FOR SENIOR SECONDARY SCHOOLS </w:t>
      </w:r>
    </w:p>
    <w:p>
      <w:pPr>
        <w:pStyle w:val="4"/>
        <w:numPr>
          <w:ilvl w:val="0"/>
          <w:numId w:val="1"/>
        </w:numPr>
        <w:spacing w:after="0"/>
        <w:rPr>
          <w:b/>
          <w:bCs/>
          <w:sz w:val="28"/>
          <w:szCs w:val="28"/>
        </w:rPr>
      </w:pPr>
      <w:r>
        <w:rPr>
          <w:b/>
          <w:bCs/>
          <w:sz w:val="28"/>
          <w:szCs w:val="28"/>
        </w:rPr>
        <w:t>THE HOLY BIBLE</w:t>
      </w:r>
    </w:p>
    <w:p>
      <w:pPr>
        <w:pStyle w:val="4"/>
        <w:spacing w:after="0"/>
        <w:rPr>
          <w:b/>
          <w:bCs/>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ind w:left="0"/>
        <w:rPr>
          <w:sz w:val="28"/>
          <w:szCs w:val="28"/>
        </w:rPr>
      </w:pPr>
    </w:p>
    <w:p>
      <w:pPr>
        <w:pStyle w:val="4"/>
        <w:spacing w:after="0"/>
        <w:rPr>
          <w:sz w:val="28"/>
          <w:szCs w:val="28"/>
        </w:rPr>
      </w:pPr>
    </w:p>
    <w:p>
      <w:pPr>
        <w:pStyle w:val="4"/>
        <w:spacing w:after="0"/>
        <w:jc w:val="center"/>
        <w:rPr>
          <w:sz w:val="28"/>
          <w:szCs w:val="28"/>
        </w:rPr>
      </w:pPr>
      <w:r>
        <w:rPr>
          <w:sz w:val="28"/>
          <w:szCs w:val="28"/>
        </w:rPr>
        <w:t>(LESSON DEVELOPMENT)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077"/>
        <w:gridCol w:w="1675"/>
        <w:gridCol w:w="2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STEPS</w:t>
            </w:r>
          </w:p>
        </w:tc>
        <w:tc>
          <w:tcPr>
            <w:tcW w:w="3077" w:type="dxa"/>
            <w:shd w:val="clear" w:color="auto" w:fill="auto"/>
          </w:tcPr>
          <w:p>
            <w:pPr>
              <w:spacing w:after="0" w:line="240" w:lineRule="auto"/>
              <w:rPr>
                <w:b/>
                <w:sz w:val="28"/>
                <w:szCs w:val="28"/>
              </w:rPr>
            </w:pPr>
            <w:r>
              <w:rPr>
                <w:b/>
                <w:sz w:val="28"/>
                <w:szCs w:val="28"/>
              </w:rPr>
              <w:t xml:space="preserve">TEACHER’S ACTIVITIES </w:t>
            </w:r>
          </w:p>
        </w:tc>
        <w:tc>
          <w:tcPr>
            <w:tcW w:w="1675" w:type="dxa"/>
            <w:shd w:val="clear" w:color="auto" w:fill="auto"/>
          </w:tcPr>
          <w:p>
            <w:pPr>
              <w:spacing w:after="0" w:line="240" w:lineRule="auto"/>
              <w:rPr>
                <w:b/>
                <w:sz w:val="28"/>
                <w:szCs w:val="28"/>
              </w:rPr>
            </w:pPr>
            <w:r>
              <w:rPr>
                <w:b/>
                <w:sz w:val="28"/>
                <w:szCs w:val="28"/>
              </w:rPr>
              <w:t xml:space="preserve">PUPILS’ ACTIVITIES </w:t>
            </w:r>
          </w:p>
        </w:tc>
        <w:tc>
          <w:tcPr>
            <w:tcW w:w="2008"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INTRODUCTION</w:t>
            </w:r>
          </w:p>
        </w:tc>
        <w:tc>
          <w:tcPr>
            <w:tcW w:w="3077" w:type="dxa"/>
            <w:shd w:val="clear" w:color="auto" w:fill="auto"/>
          </w:tcPr>
          <w:p>
            <w:pPr>
              <w:spacing w:after="0" w:line="240" w:lineRule="auto"/>
              <w:rPr>
                <w:sz w:val="28"/>
                <w:szCs w:val="28"/>
              </w:rPr>
            </w:pPr>
            <w:r>
              <w:rPr>
                <w:sz w:val="28"/>
                <w:szCs w:val="28"/>
              </w:rPr>
              <w:t xml:space="preserve">The teacher introduces the topic by </w:t>
            </w:r>
            <w:r>
              <w:rPr>
                <w:sz w:val="28"/>
                <w:szCs w:val="28"/>
                <w:lang w:val="en-US"/>
              </w:rPr>
              <w:t xml:space="preserve">revising the previous topic: Joseph's obedience to God's law. </w:t>
            </w:r>
          </w:p>
        </w:tc>
        <w:tc>
          <w:tcPr>
            <w:tcW w:w="1675" w:type="dxa"/>
            <w:shd w:val="clear" w:color="auto" w:fill="auto"/>
          </w:tcPr>
          <w:p>
            <w:pPr>
              <w:spacing w:after="0" w:line="240" w:lineRule="auto"/>
              <w:rPr>
                <w:sz w:val="28"/>
                <w:szCs w:val="28"/>
              </w:rPr>
            </w:pPr>
            <w:r>
              <w:rPr>
                <w:sz w:val="28"/>
                <w:szCs w:val="28"/>
              </w:rPr>
              <w:t>The scholar actively participate by answering questions asked.</w:t>
            </w:r>
          </w:p>
        </w:tc>
        <w:tc>
          <w:tcPr>
            <w:tcW w:w="2008"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3077" w:type="dxa"/>
            <w:shd w:val="clear" w:color="auto" w:fill="auto"/>
          </w:tcPr>
          <w:p>
            <w:pPr>
              <w:spacing w:after="0" w:line="240" w:lineRule="auto"/>
              <w:rPr>
                <w:sz w:val="28"/>
                <w:szCs w:val="28"/>
              </w:rPr>
            </w:pPr>
            <w:r>
              <w:rPr>
                <w:sz w:val="28"/>
                <w:szCs w:val="28"/>
              </w:rPr>
              <w:t xml:space="preserve">The teacher explain </w:t>
            </w:r>
            <w:r>
              <w:rPr>
                <w:sz w:val="28"/>
                <w:szCs w:val="28"/>
                <w:lang w:val="en-US"/>
              </w:rPr>
              <w:t xml:space="preserve">David's obedience to civic rule. </w:t>
            </w:r>
          </w:p>
          <w:p>
            <w:pPr>
              <w:spacing w:after="0" w:line="240" w:lineRule="auto"/>
              <w:rPr>
                <w:sz w:val="28"/>
                <w:szCs w:val="28"/>
              </w:rPr>
            </w:pPr>
          </w:p>
        </w:tc>
        <w:tc>
          <w:tcPr>
            <w:tcW w:w="1675" w:type="dxa"/>
            <w:shd w:val="clear" w:color="auto" w:fill="auto"/>
          </w:tcPr>
          <w:p>
            <w:pPr>
              <w:spacing w:after="0" w:line="240" w:lineRule="auto"/>
              <w:rPr>
                <w:sz w:val="28"/>
                <w:szCs w:val="28"/>
              </w:rPr>
            </w:pPr>
            <w:r>
              <w:rPr>
                <w:sz w:val="28"/>
                <w:szCs w:val="28"/>
              </w:rPr>
              <w:t xml:space="preserve"> The </w:t>
            </w:r>
            <w:r>
              <w:rPr>
                <w:sz w:val="28"/>
                <w:szCs w:val="28"/>
                <w:lang w:val="en-US"/>
              </w:rPr>
              <w:t xml:space="preserve">scholar </w:t>
            </w:r>
            <w:r>
              <w:rPr>
                <w:sz w:val="28"/>
                <w:szCs w:val="28"/>
              </w:rPr>
              <w:t>pay attention.</w:t>
            </w:r>
          </w:p>
        </w:tc>
        <w:tc>
          <w:tcPr>
            <w:tcW w:w="2008"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STEP 2</w:t>
            </w:r>
          </w:p>
        </w:tc>
        <w:tc>
          <w:tcPr>
            <w:tcW w:w="3077" w:type="dxa"/>
            <w:shd w:val="clear" w:color="auto" w:fill="auto"/>
          </w:tcPr>
          <w:p>
            <w:pPr>
              <w:spacing w:after="0" w:line="240" w:lineRule="auto"/>
              <w:rPr>
                <w:sz w:val="28"/>
                <w:szCs w:val="28"/>
              </w:rPr>
            </w:pPr>
            <w:r>
              <w:rPr>
                <w:sz w:val="28"/>
                <w:szCs w:val="28"/>
              </w:rPr>
              <w:t xml:space="preserve">The teacher </w:t>
            </w:r>
            <w:r>
              <w:rPr>
                <w:sz w:val="28"/>
                <w:szCs w:val="28"/>
                <w:lang w:val="en-US"/>
              </w:rPr>
              <w:t xml:space="preserve">guide the scholar to list the consequences of David's obedience. </w:t>
            </w:r>
          </w:p>
        </w:tc>
        <w:tc>
          <w:tcPr>
            <w:tcW w:w="1675" w:type="dxa"/>
            <w:shd w:val="clear" w:color="auto" w:fill="auto"/>
          </w:tcPr>
          <w:p>
            <w:pPr>
              <w:spacing w:after="0" w:line="240" w:lineRule="auto"/>
              <w:rPr>
                <w:sz w:val="28"/>
                <w:szCs w:val="28"/>
              </w:rPr>
            </w:pPr>
            <w:r>
              <w:rPr>
                <w:sz w:val="28"/>
                <w:szCs w:val="28"/>
              </w:rPr>
              <w:t>The scholar listen and ask relevant question on the topic.</w:t>
            </w:r>
          </w:p>
        </w:tc>
        <w:tc>
          <w:tcPr>
            <w:tcW w:w="2008"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SUMMARY </w:t>
            </w:r>
          </w:p>
        </w:tc>
        <w:tc>
          <w:tcPr>
            <w:tcW w:w="3077" w:type="dxa"/>
            <w:shd w:val="clear" w:color="auto" w:fill="auto"/>
          </w:tcPr>
          <w:p>
            <w:pPr>
              <w:spacing w:after="0" w:line="240" w:lineRule="auto"/>
              <w:rPr>
                <w:sz w:val="28"/>
                <w:szCs w:val="28"/>
              </w:rPr>
            </w:pPr>
            <w:r>
              <w:rPr>
                <w:sz w:val="28"/>
                <w:szCs w:val="28"/>
              </w:rPr>
              <w:t>The teacher summarizes the lesson thus:</w:t>
            </w:r>
          </w:p>
          <w:p>
            <w:pPr>
              <w:spacing w:after="0" w:line="240" w:lineRule="auto"/>
              <w:rPr>
                <w:sz w:val="28"/>
                <w:szCs w:val="28"/>
              </w:rPr>
            </w:pPr>
            <w:r>
              <w:rPr>
                <w:sz w:val="28"/>
                <w:szCs w:val="28"/>
                <w:lang w:val="en-US"/>
              </w:rPr>
              <w:t>The teacher evaluates the topic thus :</w:t>
            </w:r>
          </w:p>
          <w:p>
            <w:pPr>
              <w:spacing w:after="0" w:line="240" w:lineRule="auto"/>
              <w:rPr>
                <w:b/>
                <w:sz w:val="28"/>
                <w:szCs w:val="28"/>
              </w:rPr>
            </w:pPr>
            <w:r>
              <w:rPr>
                <w:sz w:val="28"/>
                <w:szCs w:val="28"/>
                <w:lang w:val="en-US"/>
              </w:rPr>
              <w:t xml:space="preserve"> </w:t>
            </w:r>
            <w:r>
              <w:rPr>
                <w:b/>
                <w:sz w:val="28"/>
                <w:szCs w:val="28"/>
                <w:lang w:val="en-US"/>
              </w:rPr>
              <w:t>DAVID'S OBEDIENCE TO CIVILRULE (Exodus 20:13. 1 Samuel 26:1-12)</w:t>
            </w:r>
          </w:p>
          <w:p>
            <w:pPr>
              <w:spacing w:after="0" w:line="240" w:lineRule="auto"/>
              <w:rPr>
                <w:sz w:val="28"/>
                <w:szCs w:val="28"/>
              </w:rPr>
            </w:pPr>
            <w:r>
              <w:rPr>
                <w:sz w:val="28"/>
                <w:szCs w:val="28"/>
                <w:lang w:val="en-US"/>
              </w:rPr>
              <w:t xml:space="preserve">King Saul was after the life of David to kill him. Davide escaped to the care of Adullam, then from one place to another. The Ziphites went to Saul at Gibeah and told him that David was hiding on the hill of Hachilah on the east of Jeshimon. So, Saul arose and went down to the wilderness of Ziph with three thousand chosen men of Israel to seek David in the wilderness of Ziph. When David saw that Saul came after him into the wilderness he sent out his spies. David arose and came to the place where Saul encamped with his army. </w:t>
            </w:r>
          </w:p>
          <w:p>
            <w:pPr>
              <w:spacing w:after="0" w:line="240" w:lineRule="auto"/>
              <w:rPr>
                <w:sz w:val="28"/>
                <w:szCs w:val="28"/>
              </w:rPr>
            </w:pPr>
            <w:r>
              <w:rPr>
                <w:sz w:val="28"/>
                <w:szCs w:val="28"/>
                <w:lang w:val="en-US"/>
              </w:rPr>
              <w:t>David and Abishai the son of Zeruiah went to the camp by night; they saw Saul sleeping within the camp with his spear stuck in the ground by his head. His army laid around him. Abishai said to David, "God has given your enemy into your hand this day; now therefore let me pin him to the earth with one stroke of the spear, and I will not strike him twice'" but David said unto Abishai, "Do not destroy him, for who can put forth his hands against the Lord's anointed, and be guiltless. " David said "As the Lord lives, the Lord will smite him or his day shall come to die or he shall go down into battle and perish. The Lord forbid that I should put forth my hands against the Lord's anointed; but take now the spear and the jar of water, and let us go." (1 Samuel 26:8-1 1). So, David took the spear and the jar of water from Saul's head and they went away. No one saw it or woke up from sleep because a deep sleep from the Lord fell upon them. David obeyed the law of God in Exodus 20: 13, "You shall not kill. "</w:t>
            </w:r>
          </w:p>
          <w:p>
            <w:pPr>
              <w:spacing w:after="0" w:line="240" w:lineRule="auto"/>
              <w:rPr>
                <w:sz w:val="28"/>
                <w:szCs w:val="28"/>
              </w:rPr>
            </w:pPr>
          </w:p>
          <w:p>
            <w:pPr>
              <w:spacing w:after="0" w:line="240" w:lineRule="auto"/>
              <w:rPr>
                <w:b/>
                <w:bCs/>
                <w:sz w:val="28"/>
                <w:szCs w:val="28"/>
              </w:rPr>
            </w:pPr>
            <w:r>
              <w:rPr>
                <w:b/>
                <w:bCs/>
                <w:sz w:val="28"/>
                <w:szCs w:val="28"/>
                <w:lang w:val="en-US"/>
              </w:rPr>
              <w:t>Consequences of David's Obedience</w:t>
            </w:r>
          </w:p>
          <w:p>
            <w:pPr>
              <w:spacing w:after="0" w:line="240" w:lineRule="auto"/>
              <w:rPr>
                <w:sz w:val="28"/>
                <w:szCs w:val="28"/>
              </w:rPr>
            </w:pPr>
            <w:r>
              <w:rPr>
                <w:sz w:val="28"/>
                <w:szCs w:val="28"/>
                <w:lang w:val="en-US"/>
              </w:rPr>
              <w:t>1) David had the opportunity to kill King Saul who had been after his life, but because of David's obedience to the law of God, he refused to kill Saul. God preserved the life of David. He did not allow Saul to be able to kill him.</w:t>
            </w:r>
          </w:p>
          <w:p>
            <w:pPr>
              <w:spacing w:after="0" w:line="240" w:lineRule="auto"/>
              <w:rPr>
                <w:sz w:val="28"/>
                <w:szCs w:val="28"/>
              </w:rPr>
            </w:pPr>
            <w:r>
              <w:rPr>
                <w:sz w:val="28"/>
                <w:szCs w:val="28"/>
                <w:lang w:val="en-US"/>
              </w:rPr>
              <w:t>2) Saul eventually died in battle as predicted by David. David became king in place of Saul.</w:t>
            </w:r>
          </w:p>
        </w:tc>
        <w:tc>
          <w:tcPr>
            <w:tcW w:w="1675" w:type="dxa"/>
            <w:shd w:val="clear" w:color="auto" w:fill="auto"/>
          </w:tcPr>
          <w:p>
            <w:pPr>
              <w:spacing w:after="0" w:line="240" w:lineRule="auto"/>
              <w:rPr>
                <w:sz w:val="28"/>
                <w:szCs w:val="28"/>
              </w:rPr>
            </w:pPr>
            <w:r>
              <w:rPr>
                <w:sz w:val="28"/>
                <w:szCs w:val="28"/>
              </w:rPr>
              <w:t xml:space="preserve">The scholar copy notes into </w:t>
            </w:r>
            <w:r>
              <w:rPr>
                <w:sz w:val="28"/>
                <w:szCs w:val="28"/>
                <w:lang w:val="en-US"/>
              </w:rPr>
              <w:t>her</w:t>
            </w:r>
            <w:r>
              <w:rPr>
                <w:sz w:val="28"/>
                <w:szCs w:val="28"/>
              </w:rPr>
              <w:t xml:space="preserve"> </w:t>
            </w:r>
            <w:r>
              <w:rPr>
                <w:sz w:val="28"/>
                <w:szCs w:val="28"/>
                <w:lang w:val="en-US"/>
              </w:rPr>
              <w:t xml:space="preserve">notebook. </w:t>
            </w:r>
          </w:p>
        </w:tc>
        <w:tc>
          <w:tcPr>
            <w:tcW w:w="2008"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 xml:space="preserve">EVALUATION </w:t>
            </w:r>
          </w:p>
        </w:tc>
        <w:tc>
          <w:tcPr>
            <w:tcW w:w="3077" w:type="dxa"/>
            <w:shd w:val="clear" w:color="auto" w:fill="auto"/>
          </w:tcPr>
          <w:p>
            <w:pPr>
              <w:spacing w:after="0" w:line="240" w:lineRule="auto"/>
              <w:rPr>
                <w:sz w:val="28"/>
                <w:szCs w:val="28"/>
              </w:rPr>
            </w:pPr>
            <w:r>
              <w:rPr>
                <w:sz w:val="28"/>
                <w:szCs w:val="28"/>
                <w:lang w:val="en-US"/>
              </w:rPr>
              <w:t>The teacher evaluates the lesson as thus:</w:t>
            </w:r>
          </w:p>
          <w:p>
            <w:pPr>
              <w:pStyle w:val="5"/>
              <w:numPr>
                <w:ilvl w:val="0"/>
                <w:numId w:val="5"/>
              </w:numPr>
              <w:spacing w:after="0" w:line="240" w:lineRule="auto"/>
              <w:rPr>
                <w:sz w:val="28"/>
                <w:szCs w:val="28"/>
              </w:rPr>
            </w:pPr>
            <w:r>
              <w:rPr>
                <w:sz w:val="28"/>
                <w:szCs w:val="28"/>
              </w:rPr>
              <w:t xml:space="preserve">Explain David's obedience to civic rule. </w:t>
            </w:r>
          </w:p>
          <w:p>
            <w:pPr>
              <w:pStyle w:val="5"/>
              <w:numPr>
                <w:ilvl w:val="0"/>
                <w:numId w:val="5"/>
              </w:numPr>
              <w:spacing w:after="0" w:line="240" w:lineRule="auto"/>
              <w:rPr>
                <w:sz w:val="28"/>
                <w:szCs w:val="28"/>
              </w:rPr>
            </w:pPr>
            <w:r>
              <w:rPr>
                <w:sz w:val="28"/>
                <w:szCs w:val="28"/>
              </w:rPr>
              <w:t xml:space="preserve">List the consequences of David's obedience </w:t>
            </w:r>
          </w:p>
        </w:tc>
        <w:tc>
          <w:tcPr>
            <w:tcW w:w="1675" w:type="dxa"/>
            <w:shd w:val="clear" w:color="auto" w:fill="auto"/>
          </w:tcPr>
          <w:p>
            <w:pPr>
              <w:spacing w:after="0" w:line="240" w:lineRule="auto"/>
              <w:rPr>
                <w:sz w:val="28"/>
                <w:szCs w:val="28"/>
              </w:rPr>
            </w:pPr>
            <w:r>
              <w:rPr>
                <w:sz w:val="28"/>
                <w:szCs w:val="28"/>
              </w:rPr>
              <w:t xml:space="preserve">The </w:t>
            </w:r>
            <w:r>
              <w:rPr>
                <w:sz w:val="28"/>
                <w:szCs w:val="28"/>
                <w:lang w:val="en-US"/>
              </w:rPr>
              <w:t xml:space="preserve">scholar </w:t>
            </w:r>
            <w:r>
              <w:rPr>
                <w:sz w:val="28"/>
                <w:szCs w:val="28"/>
              </w:rPr>
              <w:t>attempt the questions.</w:t>
            </w:r>
          </w:p>
        </w:tc>
        <w:tc>
          <w:tcPr>
            <w:tcW w:w="2008" w:type="dxa"/>
            <w:shd w:val="clear" w:color="auto" w:fill="auto"/>
          </w:tcPr>
          <w:p>
            <w:pPr>
              <w:spacing w:after="0" w:line="240" w:lineRule="auto"/>
              <w:rPr>
                <w:sz w:val="28"/>
                <w:szCs w:val="28"/>
              </w:rPr>
            </w:pPr>
            <w:r>
              <w:rPr>
                <w:sz w:val="28"/>
                <w:szCs w:val="28"/>
              </w:rPr>
              <w:t xml:space="preserve">To </w:t>
            </w:r>
            <w:r>
              <w:rPr>
                <w:sz w:val="28"/>
                <w:szCs w:val="28"/>
                <w:lang w:val="en-US"/>
              </w:rPr>
              <w:t xml:space="preserve">ascertain </w:t>
            </w:r>
            <w:r>
              <w:rPr>
                <w:sz w:val="28"/>
                <w:szCs w:val="28"/>
              </w:rPr>
              <w:t>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CONCLUSION</w:t>
            </w:r>
          </w:p>
        </w:tc>
        <w:tc>
          <w:tcPr>
            <w:tcW w:w="3077"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1675" w:type="dxa"/>
            <w:shd w:val="clear" w:color="auto" w:fill="auto"/>
          </w:tcPr>
          <w:p>
            <w:pPr>
              <w:spacing w:after="0" w:line="240" w:lineRule="auto"/>
              <w:rPr>
                <w:sz w:val="28"/>
                <w:szCs w:val="28"/>
              </w:rPr>
            </w:pPr>
            <w:r>
              <w:rPr>
                <w:sz w:val="28"/>
                <w:szCs w:val="28"/>
              </w:rPr>
              <w:t xml:space="preserve">The </w:t>
            </w:r>
            <w:r>
              <w:rPr>
                <w:sz w:val="28"/>
                <w:szCs w:val="28"/>
                <w:lang w:val="en-US"/>
              </w:rPr>
              <w:t xml:space="preserve">student </w:t>
            </w:r>
            <w:r>
              <w:rPr>
                <w:sz w:val="28"/>
                <w:szCs w:val="28"/>
              </w:rPr>
              <w:t>implement the corrections made by the teacher.</w:t>
            </w:r>
          </w:p>
        </w:tc>
        <w:tc>
          <w:tcPr>
            <w:tcW w:w="2008"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auto"/>
          </w:tcPr>
          <w:p>
            <w:pPr>
              <w:spacing w:after="0" w:line="240" w:lineRule="auto"/>
              <w:rPr>
                <w:b/>
                <w:sz w:val="28"/>
                <w:szCs w:val="28"/>
              </w:rPr>
            </w:pPr>
            <w:r>
              <w:rPr>
                <w:b/>
                <w:sz w:val="28"/>
                <w:szCs w:val="28"/>
              </w:rPr>
              <w:t>HOME WORK</w:t>
            </w:r>
          </w:p>
        </w:tc>
        <w:tc>
          <w:tcPr>
            <w:tcW w:w="3077" w:type="dxa"/>
            <w:shd w:val="clear" w:color="auto" w:fill="auto"/>
          </w:tcPr>
          <w:p>
            <w:pPr>
              <w:spacing w:after="0" w:line="240" w:lineRule="auto"/>
              <w:rPr>
                <w:sz w:val="28"/>
                <w:szCs w:val="28"/>
              </w:rPr>
            </w:pPr>
            <w:r>
              <w:rPr>
                <w:sz w:val="28"/>
                <w:szCs w:val="28"/>
              </w:rPr>
              <w:t>The teacher gives the scholars homework as:</w:t>
            </w:r>
          </w:p>
          <w:p>
            <w:pPr>
              <w:pStyle w:val="5"/>
              <w:numPr>
                <w:ilvl w:val="0"/>
                <w:numId w:val="4"/>
              </w:numPr>
              <w:spacing w:after="0" w:line="240" w:lineRule="auto"/>
              <w:rPr>
                <w:sz w:val="28"/>
                <w:szCs w:val="28"/>
              </w:rPr>
            </w:pPr>
            <w:r>
              <w:rPr>
                <w:sz w:val="28"/>
                <w:szCs w:val="28"/>
              </w:rPr>
              <w:t xml:space="preserve">What are the consequences of obedience? </w:t>
            </w:r>
          </w:p>
          <w:p>
            <w:pPr>
              <w:pStyle w:val="5"/>
              <w:numPr>
                <w:ilvl w:val="0"/>
                <w:numId w:val="4"/>
              </w:numPr>
              <w:spacing w:after="0" w:line="240" w:lineRule="auto"/>
              <w:rPr>
                <w:sz w:val="28"/>
                <w:szCs w:val="28"/>
              </w:rPr>
            </w:pPr>
            <w:r>
              <w:rPr>
                <w:sz w:val="28"/>
                <w:szCs w:val="28"/>
              </w:rPr>
              <w:t xml:space="preserve">What are the consequences of disobedience? </w:t>
            </w:r>
          </w:p>
        </w:tc>
        <w:tc>
          <w:tcPr>
            <w:tcW w:w="1675" w:type="dxa"/>
            <w:shd w:val="clear" w:color="auto" w:fill="auto"/>
          </w:tcPr>
          <w:p>
            <w:pPr>
              <w:spacing w:after="0" w:line="240" w:lineRule="auto"/>
              <w:rPr>
                <w:sz w:val="28"/>
                <w:szCs w:val="28"/>
              </w:rPr>
            </w:pPr>
            <w:r>
              <w:rPr>
                <w:sz w:val="28"/>
                <w:szCs w:val="28"/>
              </w:rPr>
              <w:t xml:space="preserve">The scholar copy their homework to do it at home. </w:t>
            </w:r>
          </w:p>
        </w:tc>
        <w:tc>
          <w:tcPr>
            <w:tcW w:w="2008" w:type="dxa"/>
            <w:shd w:val="clear" w:color="auto" w:fill="auto"/>
          </w:tcPr>
          <w:p>
            <w:pPr>
              <w:spacing w:after="0" w:line="240" w:lineRule="auto"/>
              <w:rPr>
                <w:sz w:val="28"/>
                <w:szCs w:val="28"/>
              </w:rPr>
            </w:pPr>
            <w:r>
              <w:rPr>
                <w:sz w:val="28"/>
                <w:szCs w:val="28"/>
              </w:rPr>
              <w:t xml:space="preserve">To encourage </w:t>
            </w:r>
            <w:r>
              <w:rPr>
                <w:sz w:val="28"/>
                <w:szCs w:val="28"/>
                <w:lang w:val="en-US"/>
              </w:rPr>
              <w:t>scholar</w:t>
            </w:r>
            <w:r>
              <w:rPr>
                <w:sz w:val="28"/>
                <w:szCs w:val="28"/>
              </w:rPr>
              <w:t xml:space="preserve"> to learn and study while at home.</w:t>
            </w:r>
          </w:p>
        </w:tc>
      </w:tr>
    </w:tbl>
    <w:p>
      <w:pPr>
        <w:spacing w:after="0"/>
        <w:rPr>
          <w:b/>
          <w:sz w:val="28"/>
          <w:szCs w:val="28"/>
        </w:rPr>
      </w:pPr>
    </w:p>
    <w:p/>
    <w:p/>
    <w:p>
      <w:pPr>
        <w:spacing w:after="160" w:line="259" w:lineRule="auto"/>
        <w:jc w:val="left"/>
      </w:pPr>
      <w:r>
        <w:rPr>
          <w:rFonts w:ascii="Calibri" w:hAnsi="Calibri" w:eastAsia="Calibri" w:cs="Times New Roman"/>
          <w:b w:val="0"/>
          <w:bCs w:val="0"/>
          <w:i w:val="0"/>
          <w:iCs w:val="0"/>
          <w:color w:val="auto"/>
          <w:sz w:val="22"/>
          <w:szCs w:val="22"/>
          <w:highlight w:val="none"/>
          <w:vertAlign w:val="baseline"/>
          <w:lang w:val="en-US" w:eastAsia="en-US" w:bidi="ar-SA"/>
        </w:rPr>
        <w:drawing>
          <wp:inline distT="0" distB="0" distL="0" distR="0">
            <wp:extent cx="2772410" cy="1851025"/>
            <wp:effectExtent l="0" t="0" r="0" b="0"/>
            <wp:docPr id="1" name="Image1" descr="mdjl7TCQ-removebg-preview"/>
            <wp:cNvGraphicFramePr/>
            <a:graphic xmlns:a="http://schemas.openxmlformats.org/drawingml/2006/main">
              <a:graphicData uri="http://schemas.openxmlformats.org/drawingml/2006/picture">
                <pic:pic xmlns:pic="http://schemas.openxmlformats.org/drawingml/2006/picture">
                  <pic:nvPicPr>
                    <pic:cNvPr id="1" name="Image1" descr="mdjl7TCQ-removebg-preview"/>
                    <pic:cNvPicPr/>
                  </pic:nvPicPr>
                  <pic:blipFill>
                    <a:blip r:embed="rId6" cstate="print"/>
                    <a:srcRect/>
                    <a:stretch>
                      <a:fillRect/>
                    </a:stretch>
                  </pic:blipFill>
                  <pic:spPr>
                    <a:xfrm>
                      <a:off x="0" y="0"/>
                      <a:ext cx="2772410" cy="1851025"/>
                    </a:xfrm>
                    <a:prstGeom prst="rect">
                      <a:avLst/>
                    </a:prstGeom>
                  </pic:spPr>
                </pic:pic>
              </a:graphicData>
            </a:graphic>
          </wp:inline>
        </w:drawing>
      </w:r>
    </w:p>
    <w:p>
      <w:pPr>
        <w:spacing w:after="160" w:line="259" w:lineRule="auto"/>
        <w:jc w:val="left"/>
      </w:pPr>
      <w:r>
        <w:rPr>
          <w:rFonts w:hint="default" w:ascii="Calibri" w:hAnsi="Calibri" w:eastAsia="Calibri" w:cs="Times New Roman"/>
          <w:b w:val="0"/>
          <w:bCs w:val="0"/>
          <w:i w:val="0"/>
          <w:iCs w:val="0"/>
          <w:color w:val="auto"/>
          <w:sz w:val="22"/>
          <w:szCs w:val="22"/>
          <w:highlight w:val="none"/>
          <w:vertAlign w:val="baseline"/>
          <w:lang w:val="en-US" w:eastAsia="en-US" w:bidi="ar-SA"/>
        </w:rPr>
        <w:t>27/2/2023</w:t>
      </w:r>
    </w:p>
    <w:p>
      <w:pPr>
        <w:spacing w:after="160" w:line="259" w:lineRule="auto"/>
        <w:jc w:val="left"/>
      </w:pPr>
      <w:r>
        <w:rPr>
          <w:rFonts w:hint="default" w:ascii="Calibri" w:hAnsi="Calibri" w:eastAsia="Calibri" w:cs="Times New Roman"/>
          <w:b w:val="0"/>
          <w:bCs w:val="0"/>
          <w:i w:val="0"/>
          <w:iCs w:val="0"/>
          <w:color w:val="auto"/>
          <w:sz w:val="22"/>
          <w:szCs w:val="22"/>
          <w:highlight w:val="none"/>
          <w:vertAlign w:val="baseline"/>
          <w:lang w:val="en-US" w:eastAsia="en-US" w:bidi="ar-SA"/>
        </w:rPr>
        <w:t>Head Instructor</w:t>
      </w:r>
    </w:p>
    <w:p/>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2"/>
    <w:multiLevelType w:val="multilevel"/>
    <w:tmpl w:val="000000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4"/>
    <w:multiLevelType w:val="multilevel"/>
    <w:tmpl w:val="000000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0000005"/>
    <w:multiLevelType w:val="multilevel"/>
    <w:tmpl w:val="000000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1D1B1B"/>
    <w:rsid w:val="2D672F96"/>
    <w:rsid w:val="4CFE66E1"/>
    <w:rsid w:val="56486A5C"/>
    <w:rsid w:val="613B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803</Words>
  <Characters>3980</Characters>
  <Paragraphs>108</Paragraphs>
  <TotalTime>4</TotalTime>
  <ScaleCrop>false</ScaleCrop>
  <LinksUpToDate>false</LinksUpToDate>
  <CharactersWithSpaces>4714</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2023-02-23T15:53:00Z</dcterms:created>
  <dc:creator>USER</dc:creator>
  <cp:lastModifiedBy>SCREEN HUNTER LTD</cp:lastModifiedBy>
  <dcterms:modified xsi:type="dcterms:W3CDTF">2023-03-20T16:12:23Z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C0568951532B4D5FA7BAD2AEEFE0E9B0</vt:lpwstr>
  </property>
</Properties>
</file>