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3 PERIOD 1 ENDING 27/09/2024 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FIRST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23/09/2024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NUMBERWORK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EVEN AND ODD NUMBERS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MEANING AND EXAMPLES OF EVEN NUMBERS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1ST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14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BY THE END OF THE LESSON,THE PUPILS SHOULD BE ABLE TO: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SAY THE MEANING OF EVEN NUMBERS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MENTION EXAMPLES OF EVEN NUMBERS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FOR PUPILS TO KNOW THE MEANING AND EXAMPLES OF EVEN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NUMBERS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PUPILS HAVE LEARNT COUNTING OF NUMBERS 21- 25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PREVIOUS LESS0N.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 CHART OF NUMBERS ON EVEN NUMBERS.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SCHOOLS 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explains the meaning of even numbers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mentions the examples of even numbers and also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EVEN NUMBERS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Even numbers are the numbers that can be divided by two without a remainder.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Examples: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2, 4, 6, 8, 10, 12, 14, 16, 18, 20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evaluates the lesson by asking pupils the following question.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What are even numbers?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Mention the examples of even numbers.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answer the question asked by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Identify and circle all the even numbers bellow.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1  2  3  4  5  6  7  8  9  10  11  12  13  14  15  16  17  18  19  20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3 PERIOD 2 ENDING 27/09/2024 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FIRST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24/09/2024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EVEN AND ODD NUMBERS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MEANING AND EXAMPLES OF ODD NUMBERS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2nd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14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BY THE END OF THE LESSON,THE PUPILS SHOULD BE ABLE TO:</w:t>
      </w:r>
    </w:p>
    <w:p>
      <w:pPr>
        <w:numPr>
          <w:ilvl w:val="0"/>
          <w:numId w:val="3"/>
        </w:numPr>
        <w:ind w:left="294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EXPLAIN THE MEANING OF ODD NUMBERS</w:t>
      </w:r>
    </w:p>
    <w:p>
      <w:pPr>
        <w:numPr>
          <w:ilvl w:val="0"/>
          <w:numId w:val="3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MENTION THE EXAMPLES OF ODD NUMBERS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FOR PUPILS TO KNOW THE MEANING AND EXAMPLES OF ODD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NUMBERS.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PUPILS HAVE LEARNT THE MEANING AND EXAMPLES OF EVEN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NUMBERS IN PREVIOUS LESS0N.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 CHART OF ODD NUMBERS 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SCHOOLS 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asking pupils to all stand and explain the meaning of even numbers and the examples.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all stand and explain the meaning of even numbers and examples.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presents the lesson by explaining the meaning of odd numbers to pupils and then asks them to repeat after.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the repeat 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guides pupils to mention the examples of odd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attempt the examples of odd numbers. As;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1, 3, 5, 7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ODD NUMBERS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Odd numbers are the numbers that cannot be divided by two.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Examples;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1,  3,  5,  7,  9,  11,  13,  15,  17,  19,  21,  23,  25,  27,  29,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asks Pupils the following questions;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what are odd numbers?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Mention the examples of odd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Write only the odd numbers from 1-50.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AND NOTE FOR WEEK 3 PERIOD 3 ENDING 27/09/2024 </w:t>
      </w:r>
    </w:p>
    <w:p>
      <w:pPr>
        <w:ind w:left="84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FIRST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27/09/2024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EVEN AND ODD NUMBERS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FINDING THE MISSING EVEN AND ODD NUMBERS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08:10- 08:50am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14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BY THE END OF THE LESSON,THE PUPILS SHOULD BE ABLE TO:</w:t>
      </w:r>
    </w:p>
    <w:p>
      <w:pPr>
        <w:numPr>
          <w:ilvl w:val="0"/>
          <w:numId w:val="5"/>
        </w:numPr>
        <w:ind w:left="294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CIRCLE EVEN NUMBERS</w:t>
      </w:r>
    </w:p>
    <w:p>
      <w:pPr>
        <w:numPr>
          <w:ilvl w:val="0"/>
          <w:numId w:val="5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FILL IN MISSING ODD NUMBERS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BE COVERSANT WITH EVEN AND ODD NUMBERS</w:t>
      </w:r>
    </w:p>
    <w:p>
      <w:pPr>
        <w:numPr>
          <w:ilvl w:val="0"/>
          <w:numId w:val="0"/>
        </w:numPr>
        <w:ind w:left="100" w:hanging="100" w:hanging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PUPILS HAVE LEARNT THE MEANING AND EXAMPLES OF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EVEN AND ODD NUMBERS IN PREVIOUS LESSON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NUMBER CHART ON EVEN AND ODD NUMBERS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THE NEW MASTERING MATHEMATICS FOR NURSERY SCHOOLS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BOOK 3 BY J.M OMOGBAI.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asking pupils questions based on the previous lessons as;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What are even numbers?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Mention the examples of even numbers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Define odd numbers.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State the examples of odd numbers.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answer the questions asked by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presents the lesson by writing numbers on the board for pupils to identify and circle all the even numbers one after another. That is;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Identify and cycle all the even numbers from 1-30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1  2  3  4  5  6  7  8  9  10  11  12  13  14  15  16  17  18  19  20  21  22  23  24  25  26  27  28  29  30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identify and circle all the even numbers on the board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writes numbers on the board for pupils to fill in the missing odd numbers. As;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__ 2 __ 4 __ 6__ 8 __ 10 __ 12 __ 14 __ 16__ 18 __ 20 __  22 __24 __  26__ 28 __  30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FF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board and fill in the missing odd numbers as;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2 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 xml:space="preserve">3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4 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 xml:space="preserve">5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6 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 xml:space="preserve">7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8 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 xml:space="preserve">9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10 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11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12 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13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14 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15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16 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17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18 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19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20 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21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22 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23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24 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25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26 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27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28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 xml:space="preserve"> 29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30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going through the lesson on the board over again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Pupils listen attentively to the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evaluates the lesson by asking pupils to all stand,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Mention the even numbers from 1-30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List all the odd numbers from 1-30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all stand and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enhance pupils learning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concludes the lesson by singing nursery number rhymes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sing the rhymes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make learning fun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Underline all the even numbers and circle all the odd numbers bellow.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1  2  3  4  5  6  7  8  9  10  11  12  13  14  15  16  17  18  19  20  21  22  23  24  25  26  27  28  29  30  31  32  33  34  35  36  37  38  39  40  41  42  43  44  45  46  47  48  49  50.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13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 xml:space="preserve"> September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b/>
          <w:bCs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4098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5">
    <w:nsid w:val="00000005"/>
    <w:multiLevelType w:val="singleLevel"/>
    <w:tmpl w:val="0000000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000006"/>
    <w:multiLevelType w:val="singleLevel"/>
    <w:tmpl w:val="00000006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5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autoRedefine/>
    <w:qFormat/>
    <w:uiPriority w:val="0"/>
  </w:style>
  <w:style w:type="table" w:default="1" w:styleId="3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1308</Words>
  <Characters>6245</Characters>
  <Paragraphs>289</Paragraphs>
  <TotalTime>7</TotalTime>
  <ScaleCrop>false</ScaleCrop>
  <LinksUpToDate>false</LinksUpToDate>
  <CharactersWithSpaces>8179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2023-08-10T10:04:00Z</dcterms:created>
  <dc:creator>ERIS</dc:creator>
  <cp:lastModifiedBy>ERIS JSS ONE</cp:lastModifiedBy>
  <dcterms:modified xsi:type="dcterms:W3CDTF">2024-08-15T09:32:14Z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daa8a03912404c96a819b91962ca3d64</vt:lpwstr>
  </property>
</Properties>
</file>