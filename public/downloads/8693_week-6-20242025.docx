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40" w:lineRule="auto"/>
        <w:jc w:val="center"/>
        <w:rPr>
          <w:b/>
          <w:bCs/>
          <w:sz w:val="36"/>
          <w:szCs w:val="36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EMERALD ROYAL INTERNATIONAL SCHOOL</w:t>
      </w:r>
    </w:p>
    <w:p>
      <w:pPr>
        <w:spacing w:after="200" w:line="240" w:lineRule="auto"/>
        <w:jc w:val="center"/>
        <w:rPr>
          <w:b/>
          <w:bCs/>
          <w:sz w:val="36"/>
          <w:szCs w:val="36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MPAPE, ABUJA.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LESSON PLAN AND NOTE FOR WEEK 6  PERIOD  1 ENDING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18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/10/202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TERM: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FIRST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WEEK: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>6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TH</w:t>
      </w:r>
    </w:p>
    <w:p>
      <w:pPr>
        <w:spacing w:after="200" w:line="240" w:lineRule="auto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DATE: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14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/10/202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CLASS: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NURSERY 2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SUBJECT: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L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ITERACY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</w:t>
      </w:r>
      <w:r>
        <w:rPr>
          <w:b/>
          <w:bCs/>
          <w:sz w:val="22"/>
          <w:szCs w:val="22"/>
        </w:rPr>
        <w:tab/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TOPIC: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SIMPLE SENTENCES WITH THREE LETTER 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                                                                             </w:t>
      </w:r>
      <w:r>
        <w:rPr>
          <w:rFonts w:hint="default"/>
          <w:b/>
          <w:bCs/>
          <w:sz w:val="22"/>
          <w:szCs w:val="22"/>
          <w:lang w:val="en-GB"/>
        </w:rPr>
        <w:tab/>
      </w:r>
      <w:r>
        <w:rPr>
          <w:b/>
          <w:bCs/>
          <w:sz w:val="22"/>
          <w:szCs w:val="22"/>
          <w:lang w:val="en-US"/>
        </w:rPr>
        <w:t xml:space="preserve"> WORDS.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SUB-TOPIC: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>MEANING AND EXAMPLES OF SENTENCES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PERIOD: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GB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1ST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TIME: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O8:50-09:30.         </w:t>
      </w:r>
      <w:r>
        <w:rPr>
          <w:b/>
          <w:bCs/>
          <w:sz w:val="22"/>
          <w:szCs w:val="22"/>
        </w:rPr>
        <w:tab/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DURATION: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40 MINUTES. </w:t>
      </w:r>
      <w:r>
        <w:rPr>
          <w:b/>
          <w:bCs/>
          <w:sz w:val="22"/>
          <w:szCs w:val="22"/>
        </w:rPr>
        <w:tab/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NUMBER IN CLASS: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15       </w:t>
      </w:r>
      <w:r>
        <w:rPr>
          <w:b/>
          <w:bCs/>
          <w:sz w:val="22"/>
          <w:szCs w:val="22"/>
        </w:rPr>
        <w:tab/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AVERAGE AGE: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4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YEARS.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SEX: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MIXED.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</w:t>
      </w:r>
      <w:r>
        <w:rPr>
          <w:b/>
          <w:bCs/>
          <w:sz w:val="22"/>
          <w:szCs w:val="22"/>
        </w:rPr>
        <w:tab/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SPECIFIC OBJECTIVES: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BY THE END OF THE LESSON,THE PUPILS SHOULD BE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 xml:space="preserve">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ABLE TO:</w:t>
      </w:r>
      <w:r>
        <w:rPr>
          <w:b/>
          <w:bCs/>
          <w:sz w:val="22"/>
          <w:szCs w:val="22"/>
        </w:rPr>
        <w:tab/>
      </w:r>
    </w:p>
    <w:p>
      <w:pPr>
        <w:spacing w:after="200" w:line="240" w:lineRule="auto"/>
        <w:ind w:left="2940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1. EXPLAIN THE MEANING AND OF SENTENCE</w:t>
      </w:r>
    </w:p>
    <w:p>
      <w:pPr>
        <w:spacing w:after="200" w:line="240" w:lineRule="auto"/>
        <w:ind w:left="2940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2.  STATES EXAMPLES OF SIMPLE SENTENCES.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FOR PUPILS TO KNOW HOW TO MAKE SIMPLE 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 xml:space="preserve">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SENTENCES.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PREVIOU KNOWLEDGE: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PUPILS HAVE LEARNT  THREE  LETTER WORDS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                        WITH VOWEL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"I"  IN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PREVIOUS LESSON.</w:t>
      </w:r>
      <w:r>
        <w:rPr>
          <w:b/>
          <w:bCs/>
          <w:sz w:val="22"/>
          <w:szCs w:val="22"/>
        </w:rPr>
        <w:tab/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INSTRUCTIONAL MATERIALS: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CHAIRS, TABLES, AND BOOKS.</w:t>
      </w:r>
    </w:p>
    <w:p>
      <w:pPr>
        <w:spacing w:after="200" w:line="240" w:lineRule="auto"/>
        <w:ind w:left="200" w:hanging="201" w:hangingChars="100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MASTERING  ENGLISH FOR NURSERY  2 BY J. M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OMOGBAI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</w:p>
    <w:p>
      <w:pPr>
        <w:spacing w:after="200" w:line="240" w:lineRule="auto"/>
        <w:jc w:val="left"/>
        <w:rPr>
          <w:b/>
          <w:bCs/>
          <w:sz w:val="36"/>
          <w:szCs w:val="36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 LESSON 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introduces the lesson by keeping a ball under the table and then asks, children where is the ball?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 listen to the teacher attentively and answer the question asked by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arouse pupils interest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presents the lesson by explaining the meaning of sentence to pupils and then asks them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pay attention and repeat  after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proper  understanding of the lesson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states the examples of simple sentences to pupils and also asks them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listen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ind w:firstLine="100" w:firstLineChars="5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summarizes the lesson by writing the whole note of lesson on the board for pupils to copy into their books. That is,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u w:val="single"/>
                <w:vertAlign w:val="baseline"/>
                <w:lang w:val="en-US" w:eastAsia="zh-CN" w:bidi="ar-SA"/>
              </w:rPr>
              <w:t>Sentence: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u w:val="none"/>
                <w:vertAlign w:val="baseline"/>
                <w:lang w:val="en-US" w:eastAsia="zh-CN" w:bidi="ar-SA"/>
              </w:rPr>
              <w:t>A sentence is a set of words that is complete in itself.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u w:val="single"/>
                <w:vertAlign w:val="baseline"/>
                <w:lang w:val="en-US" w:eastAsia="zh-CN" w:bidi="ar-SA"/>
              </w:rPr>
              <w:t>Examples of sentences:</w:t>
            </w:r>
          </w:p>
          <w:p>
            <w:pPr>
              <w:pStyle w:val="14"/>
              <w:numPr>
                <w:ilvl w:val="0"/>
                <w:numId w:val="1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The book is on the table.</w:t>
            </w:r>
          </w:p>
          <w:p>
            <w:pPr>
              <w:numPr>
                <w:ilvl w:val="0"/>
                <w:numId w:val="1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The ball is under the table.</w:t>
            </w:r>
          </w:p>
          <w:p>
            <w:pPr>
              <w:pStyle w:val="14"/>
              <w:numPr>
                <w:ilvl w:val="0"/>
                <w:numId w:val="1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This is a table.</w:t>
            </w:r>
          </w:p>
          <w:p>
            <w:pPr>
              <w:numPr>
                <w:ilvl w:val="0"/>
                <w:numId w:val="1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 xml:space="preserve">I have one pencil </w:t>
            </w:r>
          </w:p>
          <w:p>
            <w:pPr>
              <w:pStyle w:val="14"/>
              <w:numPr>
                <w:ilvl w:val="0"/>
                <w:numId w:val="1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That is our teacher.</w:t>
            </w:r>
          </w:p>
          <w:p>
            <w:pPr>
              <w:numPr>
                <w:ilvl w:val="0"/>
                <w:numId w:val="1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The book is mine etc.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Pupils copy the note into their exercise books.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asks pupils the following questions:</w:t>
            </w:r>
          </w:p>
          <w:p>
            <w:pPr>
              <w:pStyle w:val="14"/>
              <w:numPr>
                <w:ilvl w:val="0"/>
                <w:numId w:val="2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What is a sentence?</w:t>
            </w:r>
          </w:p>
          <w:p>
            <w:pPr>
              <w:numPr>
                <w:ilvl w:val="0"/>
                <w:numId w:val="2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State the examples of simple sentences.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answer the questions asked by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assess pupils level of  understanding  of the lesson so far.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marks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ASSIGNMENT 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Read the following two letter words simple sentences.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I go up.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Up I go.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Go on. Go up.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Go in or on.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I am up. Up I go.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I am on. On I go.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I go on . I go in.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If I go on. I go up.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He is to go up.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I am to go in.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encourage reading at home.</w:t>
            </w:r>
          </w:p>
        </w:tc>
      </w:tr>
    </w:tbl>
    <w:p>
      <w:pPr>
        <w:spacing w:after="200" w:line="240" w:lineRule="auto"/>
        <w:jc w:val="left"/>
        <w:rPr>
          <w:b/>
          <w:bCs/>
          <w:sz w:val="22"/>
          <w:szCs w:val="22"/>
        </w:rPr>
      </w:pP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 xml:space="preserve">LESSON PLAN AND NOTE FOR WEEK 6 PERIOD 2 ENDING 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18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/10/202</w:t>
      </w:r>
      <w:r>
        <w:rPr>
          <w:rFonts w:hint="default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TERM: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FIRST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WEEK: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>6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TH</w:t>
      </w:r>
    </w:p>
    <w:p>
      <w:pPr>
        <w:spacing w:after="200" w:line="240" w:lineRule="auto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DATE: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 xml:space="preserve">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15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/10/202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CLASS: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NURSERY 2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SUBJECT: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L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ITERACY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</w:t>
      </w:r>
      <w:r>
        <w:rPr>
          <w:b/>
          <w:bCs/>
          <w:sz w:val="22"/>
          <w:szCs w:val="22"/>
        </w:rPr>
        <w:tab/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TOPIC: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SIMPLE SENTENCES WITH THREE LETTER 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                                                                             </w:t>
      </w:r>
      <w:r>
        <w:rPr>
          <w:rFonts w:hint="default"/>
          <w:b/>
          <w:bCs/>
          <w:sz w:val="22"/>
          <w:szCs w:val="22"/>
          <w:lang w:val="en-GB"/>
        </w:rPr>
        <w:t xml:space="preserve">      </w:t>
      </w:r>
      <w:r>
        <w:rPr>
          <w:b/>
          <w:bCs/>
          <w:sz w:val="22"/>
          <w:szCs w:val="22"/>
          <w:lang w:val="en-US"/>
        </w:rPr>
        <w:t xml:space="preserve">  WORDS.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SUB-TOPIC: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SENTENCES WITH BED,MAN,CAT,DOG,HEN AND 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                                                                         </w:t>
      </w:r>
      <w:r>
        <w:rPr>
          <w:rFonts w:hint="default"/>
          <w:b/>
          <w:bCs/>
          <w:sz w:val="22"/>
          <w:szCs w:val="22"/>
          <w:lang w:val="en-GB"/>
        </w:rPr>
        <w:t xml:space="preserve">       </w:t>
      </w:r>
      <w:r>
        <w:rPr>
          <w:b/>
          <w:bCs/>
          <w:sz w:val="22"/>
          <w:szCs w:val="22"/>
          <w:lang w:val="en-US"/>
        </w:rPr>
        <w:t xml:space="preserve">      WIG.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PERIOD: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GB"/>
        </w:rPr>
        <w:t xml:space="preserve">               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2ND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TIME: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O8:50-09:30.         </w:t>
      </w:r>
      <w:r>
        <w:rPr>
          <w:b/>
          <w:bCs/>
          <w:sz w:val="22"/>
          <w:szCs w:val="22"/>
        </w:rPr>
        <w:tab/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DURATION: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40 MINUTES. </w:t>
      </w:r>
      <w:r>
        <w:rPr>
          <w:b/>
          <w:bCs/>
          <w:sz w:val="22"/>
          <w:szCs w:val="22"/>
        </w:rPr>
        <w:tab/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NUMBER IN CLASS: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15        </w:t>
      </w:r>
      <w:r>
        <w:rPr>
          <w:b/>
          <w:bCs/>
          <w:sz w:val="22"/>
          <w:szCs w:val="22"/>
        </w:rPr>
        <w:tab/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AVERAGE AGE: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4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YEARS.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SEX: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MIXED.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</w:t>
      </w:r>
      <w:r>
        <w:rPr>
          <w:b/>
          <w:bCs/>
          <w:sz w:val="22"/>
          <w:szCs w:val="22"/>
        </w:rPr>
        <w:tab/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SPECIFIC OBJECTIVES:                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BY THE END OF THE LESSON,THE PUPILS SHOULD BE 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 xml:space="preserve">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ABLE TO:</w:t>
      </w:r>
      <w:r>
        <w:rPr>
          <w:b/>
          <w:bCs/>
          <w:sz w:val="22"/>
          <w:szCs w:val="22"/>
        </w:rPr>
        <w:tab/>
      </w:r>
    </w:p>
    <w:p>
      <w:pPr>
        <w:spacing w:after="200" w:line="240" w:lineRule="auto"/>
        <w:ind w:left="2940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1. IDENTIFY THREE LETTER WORDS ON THE BOARD.</w:t>
      </w:r>
    </w:p>
    <w:p>
      <w:pPr>
        <w:spacing w:after="200" w:line="240" w:lineRule="auto"/>
        <w:ind w:left="2940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2. MAKE SIMPLE SENTENCES WITH THE THREE LETTER </w:t>
      </w:r>
    </w:p>
    <w:p>
      <w:pPr>
        <w:spacing w:after="200" w:line="240" w:lineRule="auto"/>
        <w:ind w:left="2940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WORDS.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FOR PUPILS TO LEARN READING WITH THREE LETTER 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 xml:space="preserve">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WORDS SENTENCES.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PREVIOU KNOWLEDGE: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PUPILS HAVE LEARNT THE MEANING AND EXAMPLES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OF SENTENCES IN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PREVIOUS LESS0N.</w:t>
      </w:r>
      <w:r>
        <w:rPr>
          <w:b/>
          <w:bCs/>
          <w:sz w:val="22"/>
          <w:szCs w:val="22"/>
        </w:rPr>
        <w:tab/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INSTRUCTIONAL MATERIALS: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PICTURE F A BED, CAT,DOG, WIG AND HEN.</w:t>
      </w:r>
    </w:p>
    <w:p>
      <w:pPr>
        <w:spacing w:after="200" w:line="240" w:lineRule="auto"/>
        <w:ind w:left="200" w:hanging="201" w:hangingChars="100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MASTERING ENGLISH FOR NURSERY SCHOOLS BOOK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        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2 BY J.M OMOGBAI.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</w:p>
    <w:p>
      <w:pPr>
        <w:spacing w:after="200" w:line="240" w:lineRule="auto"/>
        <w:jc w:val="left"/>
        <w:rPr>
          <w:b/>
          <w:bCs/>
          <w:sz w:val="40"/>
          <w:szCs w:val="40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 xml:space="preserve"> LESSON 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introduces the lesson by reviewing the previous lesson.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 listen attentively to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arouse pupils interest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presents the lesson by writing three Letter words  on the board, identify and then asks pupils to repeat after.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listen and repeat after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proper  understanding of the lesson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makes simple sentences with the three letter words on the board and also asks pupils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pay attention and repeat  after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ind w:firstLine="100" w:firstLineChars="5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summarizes the lesson by writing the whole note of lesson on the board for pupils to copy into their books.That is;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u w:val="single" w:color="auto"/>
                <w:vertAlign w:val="baseline"/>
                <w:lang w:val="en-US" w:eastAsia="zh-CN" w:bidi="ar-SA"/>
              </w:rPr>
              <w:t>THREE LETTER WORDS ARE:</w:t>
            </w:r>
          </w:p>
          <w:p>
            <w:pPr>
              <w:pStyle w:val="14"/>
              <w:numPr>
                <w:ilvl w:val="0"/>
                <w:numId w:val="3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Boy</w:t>
            </w:r>
          </w:p>
          <w:p>
            <w:pPr>
              <w:numPr>
                <w:ilvl w:val="0"/>
                <w:numId w:val="3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Hen</w:t>
            </w:r>
          </w:p>
          <w:p>
            <w:pPr>
              <w:pStyle w:val="14"/>
              <w:numPr>
                <w:ilvl w:val="0"/>
                <w:numId w:val="3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Dog</w:t>
            </w:r>
          </w:p>
          <w:p>
            <w:pPr>
              <w:numPr>
                <w:ilvl w:val="0"/>
                <w:numId w:val="3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Cat</w:t>
            </w:r>
          </w:p>
          <w:p>
            <w:pPr>
              <w:pStyle w:val="14"/>
              <w:numPr>
                <w:ilvl w:val="0"/>
                <w:numId w:val="3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Man</w:t>
            </w:r>
          </w:p>
          <w:p>
            <w:pPr>
              <w:numPr>
                <w:ilvl w:val="0"/>
                <w:numId w:val="3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Bed</w:t>
            </w:r>
          </w:p>
          <w:p>
            <w:pPr>
              <w:numPr>
                <w:ilvl w:val="0"/>
                <w:numId w:val="0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  <w:lang w:val="en-US"/>
              </w:rPr>
              <w:t>SIMPLE SENTENCES WITH THREE LETTER WORDS ARE:</w:t>
            </w:r>
          </w:p>
          <w:p>
            <w:pPr>
              <w:pStyle w:val="14"/>
              <w:numPr>
                <w:ilvl w:val="0"/>
                <w:numId w:val="4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The boy has a wig.</w:t>
            </w:r>
          </w:p>
          <w:p>
            <w:pPr>
              <w:numPr>
                <w:ilvl w:val="0"/>
                <w:numId w:val="4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The hen is big.</w:t>
            </w:r>
          </w:p>
          <w:p>
            <w:pPr>
              <w:pStyle w:val="14"/>
              <w:numPr>
                <w:ilvl w:val="0"/>
                <w:numId w:val="4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The dog is sad.</w:t>
            </w:r>
          </w:p>
          <w:p>
            <w:pPr>
              <w:numPr>
                <w:ilvl w:val="0"/>
                <w:numId w:val="4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The cat is up.</w:t>
            </w:r>
          </w:p>
          <w:p>
            <w:pPr>
              <w:pStyle w:val="14"/>
              <w:numPr>
                <w:ilvl w:val="0"/>
                <w:numId w:val="4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The man can run.</w:t>
            </w:r>
          </w:p>
          <w:p>
            <w:pPr>
              <w:numPr>
                <w:ilvl w:val="0"/>
                <w:numId w:val="4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I can sit on the bed.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Pupils copy the note into their exercise books.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asks Pupils to:</w:t>
            </w:r>
          </w:p>
          <w:p>
            <w:pPr>
              <w:pStyle w:val="14"/>
              <w:numPr>
                <w:ilvl w:val="0"/>
                <w:numId w:val="5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 Identify the three letter words on the board. </w:t>
            </w:r>
          </w:p>
          <w:p>
            <w:pPr>
              <w:numPr>
                <w:ilvl w:val="0"/>
                <w:numId w:val="5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Read the simple sentences on the board one after another.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read the note on the board one after another.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assess pupils understanding 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marks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ASSIGNMENT 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Read the following sentence:</w:t>
            </w:r>
          </w:p>
          <w:p>
            <w:pPr>
              <w:pStyle w:val="14"/>
              <w:numPr>
                <w:ilvl w:val="0"/>
                <w:numId w:val="6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He has a gun.</w:t>
            </w:r>
          </w:p>
          <w:p>
            <w:pPr>
              <w:numPr>
                <w:ilvl w:val="0"/>
                <w:numId w:val="6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My bad zip.</w:t>
            </w:r>
          </w:p>
          <w:p>
            <w:pPr>
              <w:pStyle w:val="14"/>
              <w:numPr>
                <w:ilvl w:val="0"/>
                <w:numId w:val="6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It is a wet mop.</w:t>
            </w:r>
          </w:p>
          <w:p>
            <w:pPr>
              <w:numPr>
                <w:ilvl w:val="0"/>
                <w:numId w:val="6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Sam has a yam.</w:t>
            </w:r>
          </w:p>
          <w:p>
            <w:pPr>
              <w:pStyle w:val="14"/>
              <w:numPr>
                <w:ilvl w:val="0"/>
                <w:numId w:val="6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It is a big van.</w:t>
            </w:r>
          </w:p>
          <w:p>
            <w:pPr>
              <w:numPr>
                <w:ilvl w:val="0"/>
                <w:numId w:val="6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bag has a tag.</w:t>
            </w:r>
          </w:p>
          <w:p>
            <w:pPr>
              <w:pStyle w:val="14"/>
              <w:numPr>
                <w:ilvl w:val="0"/>
                <w:numId w:val="6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Ted fed his red hen.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after="200" w:line="240" w:lineRule="auto"/>
        <w:jc w:val="left"/>
        <w:rPr>
          <w:b/>
          <w:bCs/>
          <w:sz w:val="22"/>
          <w:szCs w:val="22"/>
        </w:rPr>
      </w:pP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</w:t>
      </w:r>
    </w:p>
    <w:p>
      <w:pPr>
        <w:spacing w:after="200" w:line="240" w:lineRule="auto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LESSON PLAN AND NOTE FOR WEEK 6 PERIOD 3 ENDING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18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/10/202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TERM: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FIRST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WEEK: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>6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TH</w:t>
      </w:r>
    </w:p>
    <w:p>
      <w:pPr>
        <w:spacing w:after="200" w:line="240" w:lineRule="auto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DATE: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 xml:space="preserve">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18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/10/20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24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CLASS: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NURSERY 2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SUBJECT: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L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ITERACY</w:t>
      </w:r>
      <w:bookmarkStart w:id="0" w:name="_GoBack"/>
      <w:bookmarkEnd w:id="0"/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</w:t>
      </w:r>
      <w:r>
        <w:rPr>
          <w:b/>
          <w:bCs/>
          <w:sz w:val="22"/>
          <w:szCs w:val="22"/>
        </w:rPr>
        <w:tab/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TOPIC: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SIMPLE SENTENCES WITH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THREE LETTER 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WORDS.</w:t>
      </w:r>
    </w:p>
    <w:p>
      <w:pPr>
        <w:spacing w:after="200" w:line="240" w:lineRule="auto"/>
        <w:jc w:val="left"/>
        <w:rPr>
          <w:b/>
          <w:bCs/>
          <w:sz w:val="22"/>
          <w:szCs w:val="22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SUB-TOPIC: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SIMPLE SENTENCES WITH THREE LETTER 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                                                                         </w:t>
      </w:r>
      <w:r>
        <w:rPr>
          <w:rFonts w:hint="default"/>
          <w:b/>
          <w:bCs/>
          <w:sz w:val="22"/>
          <w:szCs w:val="22"/>
          <w:lang w:val="en-GB"/>
        </w:rPr>
        <w:t xml:space="preserve">    </w:t>
      </w:r>
      <w:r>
        <w:rPr>
          <w:b/>
          <w:bCs/>
          <w:sz w:val="22"/>
          <w:szCs w:val="22"/>
          <w:lang w:val="en-US"/>
        </w:rPr>
        <w:t xml:space="preserve">     </w:t>
      </w:r>
      <w:r>
        <w:rPr>
          <w:rFonts w:hint="default"/>
          <w:b/>
          <w:bCs/>
          <w:sz w:val="22"/>
          <w:szCs w:val="22"/>
          <w:lang w:val="en-GB"/>
        </w:rPr>
        <w:t xml:space="preserve">   </w:t>
      </w:r>
      <w:r>
        <w:rPr>
          <w:b/>
          <w:bCs/>
          <w:sz w:val="22"/>
          <w:szCs w:val="22"/>
          <w:lang w:val="en-US"/>
        </w:rPr>
        <w:t xml:space="preserve"> WORDS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PERIOD: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GB"/>
        </w:rPr>
        <w:t xml:space="preserve"> 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3RD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TIME: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08:10- 08:50am         </w:t>
      </w:r>
      <w:r>
        <w:rPr>
          <w:b/>
          <w:bCs/>
          <w:sz w:val="22"/>
          <w:szCs w:val="22"/>
        </w:rPr>
        <w:tab/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DURATION: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40 MINUTES. </w:t>
      </w:r>
      <w:r>
        <w:rPr>
          <w:b/>
          <w:bCs/>
          <w:sz w:val="22"/>
          <w:szCs w:val="22"/>
        </w:rPr>
        <w:tab/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NUMBER IN CLASS: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16        </w:t>
      </w:r>
      <w:r>
        <w:rPr>
          <w:b/>
          <w:bCs/>
          <w:sz w:val="22"/>
          <w:szCs w:val="22"/>
        </w:rPr>
        <w:tab/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AVERAGE AGE: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4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YEARS.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SEX: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MIXED.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</w:t>
      </w:r>
      <w:r>
        <w:rPr>
          <w:b/>
          <w:bCs/>
          <w:sz w:val="22"/>
          <w:szCs w:val="22"/>
        </w:rPr>
        <w:tab/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SPECIFIC OBJECTIVES: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BY THE END OF THE LESSON,THE PUPILS SHOULD 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 xml:space="preserve">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BE ABLE TO: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 xml:space="preserve">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1. READ THREE LETTER WORDS SENTENCES ON 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THE BOARD.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 xml:space="preserve">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2. IDENTIFY MISSING WORDS IN SENTENCES.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FOR PUPILS TO KNOW  HOW TO LEARN HOW TO READ.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PREVIOU KNOWLEDGE: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   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PUPILS HAVE BEEN MAKING SIMPLE SENTENCES IN 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DAILY BASES.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INSTRUCTIONAL MATERIALS: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A CHART OF THREE LETTER WORDS SIMPLE </w:t>
      </w:r>
    </w:p>
    <w:p>
      <w:pPr>
        <w:spacing w:after="200"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SENTENCES.</w:t>
      </w:r>
    </w:p>
    <w:p>
      <w:pPr>
        <w:spacing w:after="200" w:line="240" w:lineRule="auto"/>
        <w:ind w:left="200" w:hanging="201" w:hangingChars="100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</w:t>
      </w:r>
      <w:r>
        <w:rPr>
          <w:rFonts w:hint="default" w:cs="Times New Roma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MY CHOICE OF ENGLISH LANGUAGE STAGE 3 BY J.F </w:t>
      </w:r>
    </w:p>
    <w:p>
      <w:pPr>
        <w:spacing w:after="200" w:line="240" w:lineRule="auto"/>
        <w:ind w:left="200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 xml:space="preserve">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J.F.OMOTAYO AND A.B.OMOTAYO</w:t>
      </w:r>
    </w:p>
    <w:p>
      <w:pPr>
        <w:spacing w:after="200" w:line="240" w:lineRule="auto"/>
        <w:jc w:val="left"/>
        <w:rPr>
          <w:b/>
          <w:bCs/>
          <w:sz w:val="40"/>
          <w:szCs w:val="40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 xml:space="preserve">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8"/>
        <w:gridCol w:w="2327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introduces the lesson by reviewing the previous lesson.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pay attention to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arouse pupils interest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presents the lesson by writing three letter words simple sentences on the board, read and then asks pupils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listen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proper  understanding of the lesson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guides pupils to identify missing words in the sentences on the board.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identify missing  words  on the board.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5" w:hRule="atLeast"/>
        </w:trPr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ind w:firstLine="100" w:firstLineChars="5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summarizes the lesson by preparing pupils books for them to copy the note on the board.ie,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  <w:lang w:val="en-US"/>
              </w:rPr>
              <w:t>SIMPLE SENTENCES ON THREE LETTER WORDS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Three Letter words simple sentences are:</w:t>
            </w:r>
          </w:p>
          <w:p>
            <w:pPr>
              <w:pStyle w:val="14"/>
              <w:numPr>
                <w:ilvl w:val="0"/>
                <w:numId w:val="7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Sam has a cap.</w:t>
            </w:r>
          </w:p>
          <w:p>
            <w:pPr>
              <w:pStyle w:val="14"/>
              <w:numPr>
                <w:ilvl w:val="0"/>
                <w:numId w:val="7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Dan has a pen.</w:t>
            </w:r>
          </w:p>
          <w:p>
            <w:pPr>
              <w:pStyle w:val="14"/>
              <w:numPr>
                <w:ilvl w:val="0"/>
                <w:numId w:val="7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Dad pat a cat.</w:t>
            </w:r>
          </w:p>
          <w:p>
            <w:pPr>
              <w:pStyle w:val="14"/>
              <w:numPr>
                <w:ilvl w:val="0"/>
                <w:numId w:val="7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He has a pad.</w:t>
            </w:r>
          </w:p>
          <w:p>
            <w:pPr>
              <w:pStyle w:val="14"/>
              <w:numPr>
                <w:ilvl w:val="0"/>
                <w:numId w:val="7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A fat cat ran.</w:t>
            </w:r>
          </w:p>
          <w:p>
            <w:pPr>
              <w:pStyle w:val="14"/>
              <w:numPr>
                <w:ilvl w:val="0"/>
                <w:numId w:val="7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The cap is on his lap.</w:t>
            </w:r>
          </w:p>
          <w:p>
            <w:pPr>
              <w:pStyle w:val="14"/>
              <w:numPr>
                <w:ilvl w:val="0"/>
                <w:numId w:val="7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The bed is wet.</w:t>
            </w:r>
          </w:p>
          <w:p>
            <w:pPr>
              <w:pStyle w:val="14"/>
              <w:numPr>
                <w:ilvl w:val="0"/>
                <w:numId w:val="7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The cat is wet.</w:t>
            </w:r>
          </w:p>
          <w:p>
            <w:pPr>
              <w:pStyle w:val="14"/>
              <w:numPr>
                <w:ilvl w:val="0"/>
                <w:numId w:val="7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He set the cat on the bed.</w:t>
            </w:r>
          </w:p>
          <w:p>
            <w:pPr>
              <w:pStyle w:val="14"/>
              <w:numPr>
                <w:ilvl w:val="0"/>
                <w:numId w:val="7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He put the pet on the bed.</w:t>
            </w:r>
          </w:p>
          <w:p>
            <w:pPr>
              <w:numPr>
                <w:ilvl w:val="0"/>
                <w:numId w:val="0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  <w:lang w:val="en-US"/>
              </w:rPr>
              <w:t>FILLING OF THE MISSING  WORDS</w:t>
            </w:r>
          </w:p>
          <w:p>
            <w:pPr>
              <w:pStyle w:val="14"/>
              <w:numPr>
                <w:ilvl w:val="0"/>
                <w:numId w:val="8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The ___ has a _____.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01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0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spacing w:after="200" w:line="240" w:lineRule="auto"/>
                    <w:ind w:left="0" w:right="0" w:firstLine="0"/>
                    <w:jc w:val="both"/>
                    <w:rPr>
                      <w:b/>
                      <w:bCs/>
                      <w:sz w:val="22"/>
                      <w:szCs w:val="22"/>
                      <w:u w:val="none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u w:val="none"/>
                      <w:lang w:val="en-US"/>
                    </w:rPr>
                    <w:t>bag,zip</w:t>
                  </w:r>
                </w:p>
              </w:tc>
            </w:tr>
          </w:tbl>
          <w:p>
            <w:pPr>
              <w:pStyle w:val="14"/>
              <w:numPr>
                <w:ilvl w:val="0"/>
                <w:numId w:val="8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The ___  ___ the ball.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01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0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spacing w:after="200" w:line="240" w:lineRule="auto"/>
                    <w:ind w:left="0" w:right="0" w:firstLine="0"/>
                    <w:jc w:val="both"/>
                    <w:rPr>
                      <w:b/>
                      <w:bCs/>
                      <w:sz w:val="22"/>
                      <w:szCs w:val="22"/>
                      <w:u w:val="none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u w:val="none"/>
                      <w:lang w:val="en-US"/>
                    </w:rPr>
                    <w:t>hit,bat</w:t>
                  </w:r>
                </w:p>
              </w:tc>
            </w:tr>
          </w:tbl>
          <w:p>
            <w:pPr>
              <w:pStyle w:val="14"/>
              <w:numPr>
                <w:ilvl w:val="0"/>
                <w:numId w:val="8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The ___ is ___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01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0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spacing w:after="200" w:line="240" w:lineRule="auto"/>
                    <w:ind w:left="0" w:right="0" w:firstLine="0"/>
                    <w:jc w:val="both"/>
                    <w:rPr>
                      <w:b/>
                      <w:bCs/>
                      <w:sz w:val="22"/>
                      <w:szCs w:val="22"/>
                      <w:u w:val="none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u w:val="none"/>
                      <w:lang w:val="en-US"/>
                    </w:rPr>
                    <w:t>Sun,up</w:t>
                  </w:r>
                </w:p>
              </w:tc>
            </w:tr>
          </w:tbl>
          <w:p>
            <w:pPr>
              <w:pStyle w:val="14"/>
              <w:numPr>
                <w:ilvl w:val="0"/>
                <w:numId w:val="8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The ___ is on the ____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01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0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spacing w:after="200" w:line="240" w:lineRule="auto"/>
                    <w:ind w:left="0" w:right="0" w:firstLine="0"/>
                    <w:jc w:val="both"/>
                    <w:rPr>
                      <w:b/>
                      <w:bCs/>
                      <w:sz w:val="22"/>
                      <w:szCs w:val="22"/>
                      <w:u w:val="none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u w:val="none"/>
                      <w:lang w:val="en-US"/>
                    </w:rPr>
                    <w:t>bed,box</w:t>
                  </w:r>
                </w:p>
              </w:tc>
            </w:tr>
          </w:tbl>
          <w:p>
            <w:pPr>
              <w:pStyle w:val="14"/>
              <w:numPr>
                <w:ilvl w:val="0"/>
                <w:numId w:val="8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  <w:u w:val="none"/>
              </w:rPr>
            </w:pPr>
            <w:r>
              <w:rPr>
                <w:b/>
                <w:bCs/>
                <w:sz w:val="22"/>
                <w:szCs w:val="22"/>
                <w:u w:val="none"/>
                <w:lang w:val="en-US"/>
              </w:rPr>
              <w:t>The ____ is in the ____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01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</w:tblPrEx>
              <w:tc>
                <w:tcPr>
                  <w:tcW w:w="210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pStyle w:val="14"/>
                    <w:numPr>
                      <w:ilvl w:val="0"/>
                      <w:numId w:val="0"/>
                    </w:numPr>
                    <w:spacing w:after="200" w:line="240" w:lineRule="auto"/>
                    <w:ind w:left="0" w:right="0" w:firstLine="0"/>
                    <w:jc w:val="both"/>
                    <w:rPr>
                      <w:b/>
                      <w:bCs/>
                      <w:sz w:val="22"/>
                      <w:szCs w:val="22"/>
                      <w:u w:val="none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u w:val="none"/>
                      <w:lang w:val="en-US"/>
                    </w:rPr>
                    <w:t>cat,car</w:t>
                  </w:r>
                </w:p>
              </w:tc>
            </w:tr>
          </w:tbl>
          <w:p>
            <w:pPr>
              <w:pStyle w:val="14"/>
              <w:numPr>
                <w:ilvl w:val="0"/>
                <w:numId w:val="0"/>
              </w:numPr>
              <w:spacing w:after="200" w:line="240" w:lineRule="auto"/>
              <w:ind w:left="720" w:firstLine="0"/>
              <w:jc w:val="both"/>
              <w:rPr>
                <w:b/>
                <w:bCs/>
                <w:sz w:val="22"/>
                <w:szCs w:val="22"/>
                <w:u w:val="none"/>
              </w:rPr>
            </w:pPr>
          </w:p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copy the note into their exercise books and also fill the missing letters as: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Three letter words simple sentences are:</w:t>
            </w:r>
          </w:p>
          <w:p>
            <w:pPr>
              <w:pStyle w:val="14"/>
              <w:numPr>
                <w:ilvl w:val="0"/>
                <w:numId w:val="9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Sam has a cap.</w:t>
            </w:r>
          </w:p>
          <w:p>
            <w:pPr>
              <w:pStyle w:val="14"/>
              <w:numPr>
                <w:ilvl w:val="0"/>
                <w:numId w:val="9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Dan has a pen.</w:t>
            </w:r>
          </w:p>
          <w:p>
            <w:pPr>
              <w:pStyle w:val="14"/>
              <w:numPr>
                <w:ilvl w:val="0"/>
                <w:numId w:val="9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Dad pat a cat.</w:t>
            </w:r>
          </w:p>
          <w:p>
            <w:pPr>
              <w:pStyle w:val="14"/>
              <w:numPr>
                <w:ilvl w:val="0"/>
                <w:numId w:val="9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He has a pad.</w:t>
            </w:r>
          </w:p>
          <w:p>
            <w:pPr>
              <w:pStyle w:val="14"/>
              <w:numPr>
                <w:ilvl w:val="0"/>
                <w:numId w:val="9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A fat cat ran.</w:t>
            </w:r>
          </w:p>
          <w:p>
            <w:pPr>
              <w:pStyle w:val="14"/>
              <w:numPr>
                <w:ilvl w:val="0"/>
                <w:numId w:val="9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cap is on his lap.</w:t>
            </w:r>
          </w:p>
          <w:p>
            <w:pPr>
              <w:pStyle w:val="14"/>
              <w:numPr>
                <w:ilvl w:val="0"/>
                <w:numId w:val="9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bed is wet.</w:t>
            </w:r>
          </w:p>
          <w:p>
            <w:pPr>
              <w:pStyle w:val="14"/>
              <w:numPr>
                <w:ilvl w:val="0"/>
                <w:numId w:val="9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cat is wet.</w:t>
            </w:r>
          </w:p>
          <w:p>
            <w:pPr>
              <w:pStyle w:val="14"/>
              <w:numPr>
                <w:ilvl w:val="0"/>
                <w:numId w:val="9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He set the cat on the bed.</w:t>
            </w:r>
          </w:p>
          <w:p>
            <w:pPr>
              <w:pStyle w:val="14"/>
              <w:numPr>
                <w:ilvl w:val="0"/>
                <w:numId w:val="9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He put the pet on the bed.</w:t>
            </w:r>
          </w:p>
          <w:p>
            <w:pPr>
              <w:numPr>
                <w:ilvl w:val="0"/>
                <w:numId w:val="0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Filling of the missing words</w:t>
            </w:r>
          </w:p>
          <w:p>
            <w:pPr>
              <w:pStyle w:val="14"/>
              <w:numPr>
                <w:ilvl w:val="0"/>
                <w:numId w:val="10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b/>
                <w:bCs/>
                <w:sz w:val="22"/>
                <w:szCs w:val="22"/>
                <w:u w:val="single"/>
                <w:lang w:val="en-US"/>
              </w:rPr>
              <w:t>bag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has a </w:t>
            </w:r>
            <w:r>
              <w:rPr>
                <w:b/>
                <w:bCs/>
                <w:sz w:val="22"/>
                <w:szCs w:val="22"/>
                <w:u w:val="single"/>
                <w:lang w:val="en-US"/>
              </w:rPr>
              <w:t>zip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  <w:p>
            <w:pPr>
              <w:pStyle w:val="14"/>
              <w:numPr>
                <w:ilvl w:val="0"/>
                <w:numId w:val="10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</w:t>
            </w:r>
            <w:r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 bat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2"/>
                <w:u w:val="single"/>
                <w:lang w:val="en-US"/>
              </w:rPr>
              <w:t xml:space="preserve">hit </w:t>
            </w:r>
            <w:r>
              <w:rPr>
                <w:b/>
                <w:bCs/>
                <w:sz w:val="22"/>
                <w:szCs w:val="22"/>
                <w:lang w:val="en-US"/>
              </w:rPr>
              <w:t>the ball.</w:t>
            </w:r>
          </w:p>
          <w:p>
            <w:pPr>
              <w:pStyle w:val="14"/>
              <w:numPr>
                <w:ilvl w:val="0"/>
                <w:numId w:val="10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b/>
                <w:bCs/>
                <w:sz w:val="22"/>
                <w:szCs w:val="22"/>
                <w:u w:val="single"/>
                <w:lang w:val="en-US"/>
              </w:rPr>
              <w:t>sun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is </w:t>
            </w:r>
            <w:r>
              <w:rPr>
                <w:b/>
                <w:bCs/>
                <w:sz w:val="22"/>
                <w:szCs w:val="22"/>
                <w:u w:val="single"/>
                <w:lang w:val="en-US"/>
              </w:rPr>
              <w:t>up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  <w:p>
            <w:pPr>
              <w:pStyle w:val="14"/>
              <w:numPr>
                <w:ilvl w:val="0"/>
                <w:numId w:val="10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b/>
                <w:bCs/>
                <w:sz w:val="22"/>
                <w:szCs w:val="22"/>
                <w:u w:val="single"/>
                <w:lang w:val="en-US"/>
              </w:rPr>
              <w:t>box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is on the </w:t>
            </w:r>
            <w:r>
              <w:rPr>
                <w:b/>
                <w:bCs/>
                <w:sz w:val="22"/>
                <w:szCs w:val="22"/>
                <w:u w:val="single"/>
                <w:lang w:val="en-US"/>
              </w:rPr>
              <w:t>bed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  <w:p>
            <w:pPr>
              <w:pStyle w:val="14"/>
              <w:numPr>
                <w:ilvl w:val="0"/>
                <w:numId w:val="10"/>
              </w:numPr>
              <w:spacing w:after="200" w:line="240" w:lineRule="auto"/>
              <w:ind w:left="360" w:leftChars="0" w:firstLineChars="0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b/>
                <w:bCs/>
                <w:sz w:val="22"/>
                <w:szCs w:val="22"/>
                <w:u w:val="single"/>
                <w:lang w:val="en-US"/>
              </w:rPr>
              <w:t>cat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is in the </w:t>
            </w:r>
            <w:r>
              <w:rPr>
                <w:b/>
                <w:bCs/>
                <w:sz w:val="22"/>
                <w:szCs w:val="22"/>
                <w:u w:val="single"/>
                <w:lang w:val="en-US"/>
              </w:rPr>
              <w:t>car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  <w:p>
            <w:pPr>
              <w:numPr>
                <w:ilvl w:val="0"/>
                <w:numId w:val="0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evaluates the lesson by asking pupils the following questions:</w:t>
            </w:r>
          </w:p>
          <w:p>
            <w:pPr>
              <w:pStyle w:val="14"/>
              <w:numPr>
                <w:ilvl w:val="0"/>
                <w:numId w:val="11"/>
              </w:numPr>
              <w:spacing w:after="200"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Read the three letter words simple sentences on the board all together</w:t>
            </w:r>
          </w:p>
          <w:p>
            <w:pPr>
              <w:pStyle w:val="14"/>
              <w:numPr>
                <w:ilvl w:val="0"/>
                <w:numId w:val="11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Identify and read the three letter words simple sentences on the board one after the other..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all stand and read the note  on the board all together and individually.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create platform for slow learners.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ASSIGNMENT </w:t>
            </w:r>
          </w:p>
        </w:tc>
        <w:tc>
          <w:tcPr>
            <w:tcW w:w="2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Make simple sentences with the following words;</w:t>
            </w:r>
          </w:p>
          <w:p>
            <w:pPr>
              <w:pStyle w:val="14"/>
              <w:numPr>
                <w:ilvl w:val="0"/>
                <w:numId w:val="12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Hen</w:t>
            </w:r>
          </w:p>
          <w:p>
            <w:pPr>
              <w:pStyle w:val="14"/>
              <w:numPr>
                <w:ilvl w:val="0"/>
                <w:numId w:val="12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Cat</w:t>
            </w:r>
          </w:p>
          <w:p>
            <w:pPr>
              <w:pStyle w:val="14"/>
              <w:numPr>
                <w:ilvl w:val="0"/>
                <w:numId w:val="12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Cow</w:t>
            </w:r>
          </w:p>
          <w:p>
            <w:pPr>
              <w:pStyle w:val="14"/>
              <w:numPr>
                <w:ilvl w:val="0"/>
                <w:numId w:val="12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Dog</w:t>
            </w:r>
          </w:p>
          <w:p>
            <w:pPr>
              <w:pStyle w:val="14"/>
              <w:numPr>
                <w:ilvl w:val="0"/>
                <w:numId w:val="12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Bag</w:t>
            </w:r>
          </w:p>
          <w:p>
            <w:pPr>
              <w:pStyle w:val="14"/>
              <w:numPr>
                <w:ilvl w:val="0"/>
                <w:numId w:val="12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Fan</w:t>
            </w:r>
          </w:p>
          <w:p>
            <w:pPr>
              <w:pStyle w:val="14"/>
              <w:numPr>
                <w:ilvl w:val="0"/>
                <w:numId w:val="12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Mat</w:t>
            </w:r>
          </w:p>
          <w:p>
            <w:pPr>
              <w:pStyle w:val="14"/>
              <w:numPr>
                <w:ilvl w:val="0"/>
                <w:numId w:val="12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Sun</w:t>
            </w:r>
          </w:p>
          <w:p>
            <w:pPr>
              <w:pStyle w:val="14"/>
              <w:numPr>
                <w:ilvl w:val="0"/>
                <w:numId w:val="12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Pen</w:t>
            </w:r>
          </w:p>
          <w:p>
            <w:pPr>
              <w:pStyle w:val="14"/>
              <w:numPr>
                <w:ilvl w:val="0"/>
                <w:numId w:val="12"/>
              </w:num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Mop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(Submit on Monda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 w:bidi="ar-SA"/>
              </w:rPr>
              <w:t>y</w:t>
            </w: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rPr>
          <w:b/>
          <w:bCs/>
          <w:sz w:val="22"/>
          <w:szCs w:val="22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2"/>
          <w:szCs w:val="22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11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October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rPr>
          <w:b/>
          <w:bCs/>
          <w:sz w:val="24"/>
          <w:szCs w:val="24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36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36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36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36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36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36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36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360"/>
      </w:pPr>
    </w:lvl>
  </w:abstractNum>
  <w:abstractNum w:abstractNumId="5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6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7">
    <w:nsid w:val="00000008"/>
    <w:multiLevelType w:val="multilevel"/>
    <w:tmpl w:val="0000000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36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36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360"/>
      </w:pPr>
    </w:lvl>
  </w:abstractNum>
  <w:abstractNum w:abstractNumId="8">
    <w:nsid w:val="0000000A"/>
    <w:multiLevelType w:val="multilevel"/>
    <w:tmpl w:val="0000000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9">
    <w:nsid w:val="0000000B"/>
    <w:multiLevelType w:val="multilevel"/>
    <w:tmpl w:val="0000000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36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36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360"/>
      </w:pPr>
    </w:lvl>
  </w:abstractNum>
  <w:abstractNum w:abstractNumId="10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36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36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360"/>
      </w:pPr>
    </w:lvl>
  </w:abstractNum>
  <w:abstractNum w:abstractNumId="11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9"/>
  </w:num>
  <w:num w:numId="10">
    <w:abstractNumId w:val="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B26AC"/>
    <w:rsid w:val="00CA1C64"/>
    <w:rsid w:val="05D77E41"/>
    <w:rsid w:val="0793546E"/>
    <w:rsid w:val="19D86E7E"/>
    <w:rsid w:val="28634650"/>
    <w:rsid w:val="45245B08"/>
    <w:rsid w:val="4DE72DDF"/>
    <w:rsid w:val="6D230545"/>
    <w:rsid w:val="719D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autoRedefine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autoRedefine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autoRedefine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autoRedefine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autoRedefine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autoRedefine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autoRedefine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autoRedefine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autoRedefine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4">
    <w:name w:val="List Paragraph"/>
    <w:basedOn w:val="1"/>
    <w:autoRedefine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1422</Words>
  <Characters>6834</Characters>
  <Paragraphs>331</Paragraphs>
  <TotalTime>1</TotalTime>
  <ScaleCrop>false</ScaleCrop>
  <LinksUpToDate>false</LinksUpToDate>
  <CharactersWithSpaces>10586</CharactersWithSpaces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2023-09-27T12:54:00Z</dcterms:created>
  <dc:creator>vivo V3Max A</dc:creator>
  <cp:lastModifiedBy>ERIS JSS ONE</cp:lastModifiedBy>
  <dcterms:modified xsi:type="dcterms:W3CDTF">2024-10-10T14:50:44Z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6ABC1F6E9E634C2AB8004D1C7BB8285E_13</vt:lpwstr>
  </property>
  <property fmtid="{D5CDD505-2E9C-101B-9397-08002B2CF9AE}" pid="3" name="KSOProductBuildVer">
    <vt:lpwstr>2057-12.2.0.16731</vt:lpwstr>
  </property>
</Properties>
</file>