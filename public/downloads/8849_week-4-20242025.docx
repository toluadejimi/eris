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40" w:lineRule="auto"/>
        <w:jc w:val="center"/>
        <w:rPr>
          <w:b/>
          <w:bCs/>
          <w:sz w:val="40"/>
          <w:szCs w:val="40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EMERALD ROYAL INTERNATIONAL SCHOOL</w:t>
      </w:r>
    </w:p>
    <w:p>
      <w:pPr>
        <w:spacing w:after="200" w:line="240" w:lineRule="auto"/>
        <w:jc w:val="center"/>
        <w:rPr>
          <w:b/>
          <w:bCs/>
          <w:sz w:val="40"/>
          <w:szCs w:val="40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MPAPE, ABUJA.</w:t>
      </w:r>
    </w:p>
    <w:p>
      <w:pPr>
        <w:spacing w:after="200"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LESSON PLAN AND NOTE FOR WEEK 4 PERIOD  1 ENDING 0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4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/10/202</w:t>
      </w:r>
      <w:r>
        <w:rPr>
          <w:rFonts w:hint="default" w:cs="SimSun"/>
          <w:b/>
          <w:bCs/>
          <w:i w:val="0"/>
          <w:iCs w:val="0"/>
          <w:color w:val="auto"/>
          <w:sz w:val="32"/>
          <w:szCs w:val="32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TERM: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FIRST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WEEK: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>4TH</w:t>
      </w:r>
    </w:p>
    <w:p>
      <w:pPr>
        <w:spacing w:after="200"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DATE: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30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/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09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/202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NURSERY 2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SUBJECT: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L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ITERACY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TOPIC: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THREE LETTER WORDS ENDING WITH "IN", "IP",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   " IG" AND "IB".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SUB-TOPIC: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THREE LETTER WORDS ENDING WITH "IN" , AND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   " IP".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PERIOD: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1ST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TIME: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O8:50-09:30. 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DURATION: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40 MINUTES.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NUMBER IN 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17 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AVERAGE AGE: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5 YEARS.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SEX: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MIXED.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SPECIFIC OBJECTIVES: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BY THE END OF THE LESSON,THE PUPILS SHOULD BE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ABLE TO: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ind w:left="294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1. IDENTIFY THREE LETTER WORDS ENDING WITH "IN"  </w:t>
      </w:r>
    </w:p>
    <w:p>
      <w:pPr>
        <w:spacing w:after="200" w:line="240" w:lineRule="auto"/>
        <w:ind w:left="294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AND " IP".</w:t>
      </w:r>
    </w:p>
    <w:p>
      <w:pPr>
        <w:spacing w:after="200" w:line="240" w:lineRule="auto"/>
        <w:ind w:left="294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2. SPELL AND PRONOUNCE THREE LETTER WORDS </w:t>
      </w:r>
    </w:p>
    <w:p>
      <w:pPr>
        <w:spacing w:after="200" w:line="240" w:lineRule="auto"/>
        <w:ind w:left="294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ENDING WITH "IN" AND "IP".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FOR PUPILS TO BE ABLE TO SPELL AND PRONOUNCE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THERE LETTER WORDS ENDING WITH "IN" AND "IP".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PREVIOU KNOWLEDGE: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PUPILS HAVE LEARNT  THREE LETTER WORDS ENDING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WITH "ET" AND " EG" IN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PREVIOUS LESSON.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INSTRUCTIONAL MATERIALS: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LIP AND PIN.</w:t>
      </w:r>
    </w:p>
    <w:p>
      <w:pPr>
        <w:spacing w:after="200" w:line="240" w:lineRule="auto"/>
        <w:ind w:left="200" w:hanging="211" w:hangingChars="1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MASTERING  ENGLISH BOOK 2 BY J. 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OMOGBAI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 LESSON 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introduces the lesson by reviewing the previous lesson.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 listen to the teacher attentively.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arouse pupils interest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presents the lesson by writing three letter words ending with "in" and "ip"  on the board, identify and then asks pupils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pay attention and repeat  after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proper  understanding of the lesson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spells and pronounce the three letter words ending with "in" and "ip" on the board and also asks pupils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spelled the three letter words on the board after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ind w:firstLine="105" w:firstLineChars="5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summarizes the lesson by writing the whole note of lesson on the board for pupils to copy into their books.that is,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single" w:color="auto"/>
                <w:vertAlign w:val="baseline"/>
                <w:lang w:val="en-US" w:eastAsia="zh-CN"/>
              </w:rPr>
              <w:t>THREE LETTER WORDS ENDING WITH "IN" AND "IP" ARE:</w:t>
            </w:r>
          </w:p>
          <w:p>
            <w:pPr>
              <w:spacing w:after="200" w:line="240" w:lineRule="auto"/>
              <w:jc w:val="both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"in" as in;</w:t>
            </w:r>
          </w:p>
          <w:p>
            <w:pPr>
              <w:pStyle w:val="4"/>
              <w:numPr>
                <w:ilvl w:val="0"/>
                <w:numId w:val="1"/>
              </w:numPr>
              <w:spacing w:after="200" w:line="240" w:lineRule="auto"/>
              <w:jc w:val="both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Pin</w:t>
            </w:r>
          </w:p>
          <w:p>
            <w:pPr>
              <w:pStyle w:val="4"/>
              <w:numPr>
                <w:ilvl w:val="0"/>
                <w:numId w:val="1"/>
              </w:numPr>
              <w:spacing w:after="200" w:line="240" w:lineRule="auto"/>
              <w:jc w:val="both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Bin</w:t>
            </w:r>
          </w:p>
          <w:p>
            <w:pPr>
              <w:pStyle w:val="4"/>
              <w:numPr>
                <w:ilvl w:val="0"/>
                <w:numId w:val="1"/>
              </w:numPr>
              <w:spacing w:after="200" w:line="240" w:lineRule="auto"/>
              <w:jc w:val="both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Fin</w:t>
            </w:r>
          </w:p>
          <w:p>
            <w:pPr>
              <w:pStyle w:val="4"/>
              <w:numPr>
                <w:ilvl w:val="0"/>
                <w:numId w:val="1"/>
              </w:numPr>
              <w:spacing w:after="200" w:line="240" w:lineRule="auto"/>
              <w:jc w:val="both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Sin</w:t>
            </w:r>
          </w:p>
          <w:p>
            <w:pPr>
              <w:pStyle w:val="4"/>
              <w:numPr>
                <w:ilvl w:val="0"/>
                <w:numId w:val="1"/>
              </w:numPr>
              <w:spacing w:after="200" w:line="240" w:lineRule="auto"/>
              <w:jc w:val="both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Gin</w:t>
            </w:r>
          </w:p>
          <w:p>
            <w:pPr>
              <w:pStyle w:val="4"/>
              <w:numPr>
                <w:ilvl w:val="0"/>
                <w:numId w:val="1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Tin etc.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"ip" as in;</w:t>
            </w:r>
          </w:p>
          <w:p>
            <w:pPr>
              <w:pStyle w:val="4"/>
              <w:numPr>
                <w:ilvl w:val="0"/>
                <w:numId w:val="2"/>
              </w:numPr>
              <w:spacing w:after="200" w:line="240" w:lineRule="auto"/>
              <w:jc w:val="both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Dip</w:t>
            </w:r>
          </w:p>
          <w:p>
            <w:pPr>
              <w:pStyle w:val="4"/>
              <w:numPr>
                <w:ilvl w:val="0"/>
                <w:numId w:val="2"/>
              </w:numPr>
              <w:spacing w:after="200" w:line="240" w:lineRule="auto"/>
              <w:jc w:val="both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Hip</w:t>
            </w:r>
          </w:p>
          <w:p>
            <w:pPr>
              <w:pStyle w:val="4"/>
              <w:numPr>
                <w:ilvl w:val="0"/>
                <w:numId w:val="2"/>
              </w:numPr>
              <w:spacing w:after="200" w:line="240" w:lineRule="auto"/>
              <w:jc w:val="both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Kip</w:t>
            </w:r>
          </w:p>
          <w:p>
            <w:pPr>
              <w:pStyle w:val="4"/>
              <w:numPr>
                <w:ilvl w:val="0"/>
                <w:numId w:val="2"/>
              </w:numPr>
              <w:spacing w:after="200" w:line="240" w:lineRule="auto"/>
              <w:jc w:val="both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Lip</w:t>
            </w:r>
          </w:p>
          <w:p>
            <w:pPr>
              <w:pStyle w:val="4"/>
              <w:numPr>
                <w:ilvl w:val="0"/>
                <w:numId w:val="2"/>
              </w:numPr>
              <w:spacing w:after="200" w:line="240" w:lineRule="auto"/>
              <w:jc w:val="both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Rip</w:t>
            </w:r>
          </w:p>
          <w:p>
            <w:pPr>
              <w:pStyle w:val="4"/>
              <w:numPr>
                <w:ilvl w:val="0"/>
                <w:numId w:val="2"/>
              </w:numPr>
              <w:spacing w:after="200" w:line="240" w:lineRule="auto"/>
              <w:jc w:val="both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Sip</w:t>
            </w:r>
          </w:p>
          <w:p>
            <w:pPr>
              <w:pStyle w:val="4"/>
              <w:numPr>
                <w:ilvl w:val="0"/>
                <w:numId w:val="2"/>
              </w:numPr>
              <w:spacing w:after="200" w:line="240" w:lineRule="auto"/>
              <w:jc w:val="both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Tip</w:t>
            </w:r>
          </w:p>
          <w:p>
            <w:pPr>
              <w:pStyle w:val="4"/>
              <w:numPr>
                <w:ilvl w:val="0"/>
                <w:numId w:val="2"/>
              </w:numPr>
              <w:spacing w:after="200" w:line="240" w:lineRule="auto"/>
              <w:jc w:val="both"/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Yip</w:t>
            </w:r>
          </w:p>
          <w:p>
            <w:pPr>
              <w:pStyle w:val="4"/>
              <w:numPr>
                <w:ilvl w:val="0"/>
                <w:numId w:val="2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Zip  etc.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Pupils copy the note into their exercise books.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asks pupils to go to the board one after the other and read.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read the note on the board one after another.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assess pupils level of  understanding  of the lesson so far.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marks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ASSIGNMENT 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Fill in the missing letters and pronounce.</w:t>
            </w:r>
          </w:p>
          <w:p>
            <w:pPr>
              <w:pStyle w:val="4"/>
              <w:numPr>
                <w:ilvl w:val="0"/>
                <w:numId w:val="3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 __ n</w:t>
            </w:r>
          </w:p>
          <w:p>
            <w:pPr>
              <w:numPr>
                <w:ilvl w:val="0"/>
                <w:numId w:val="3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 __ n</w:t>
            </w:r>
          </w:p>
          <w:p>
            <w:pPr>
              <w:pStyle w:val="4"/>
              <w:numPr>
                <w:ilvl w:val="0"/>
                <w:numId w:val="3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Si__</w:t>
            </w:r>
          </w:p>
          <w:p>
            <w:pPr>
              <w:numPr>
                <w:ilvl w:val="0"/>
                <w:numId w:val="3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Bi__</w:t>
            </w:r>
          </w:p>
          <w:p>
            <w:pPr>
              <w:pStyle w:val="4"/>
              <w:numPr>
                <w:ilvl w:val="0"/>
                <w:numId w:val="3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Zi__</w:t>
            </w:r>
          </w:p>
          <w:p>
            <w:pPr>
              <w:numPr>
                <w:ilvl w:val="0"/>
                <w:numId w:val="3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 __ p</w:t>
            </w:r>
          </w:p>
          <w:p>
            <w:pPr>
              <w:pStyle w:val="4"/>
              <w:numPr>
                <w:ilvl w:val="0"/>
                <w:numId w:val="3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Di__</w:t>
            </w:r>
          </w:p>
          <w:p>
            <w:pPr>
              <w:numPr>
                <w:ilvl w:val="0"/>
                <w:numId w:val="3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Hi__</w:t>
            </w:r>
          </w:p>
          <w:p>
            <w:pPr>
              <w:pStyle w:val="4"/>
              <w:numPr>
                <w:ilvl w:val="0"/>
                <w:numId w:val="3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Li __</w:t>
            </w:r>
          </w:p>
          <w:p>
            <w:pPr>
              <w:numPr>
                <w:ilvl w:val="0"/>
                <w:numId w:val="3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R__ p</w:t>
            </w:r>
          </w:p>
          <w:p>
            <w:pPr>
              <w:numPr>
                <w:ilvl w:val="0"/>
                <w:numId w:val="0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after="200" w:line="240" w:lineRule="auto"/>
        <w:jc w:val="left"/>
        <w:rPr>
          <w:b/>
          <w:bCs/>
          <w:sz w:val="24"/>
          <w:szCs w:val="24"/>
        </w:rPr>
      </w:pP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</w:p>
    <w:p>
      <w:pPr>
        <w:spacing w:after="200" w:line="240" w:lineRule="auto"/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LESSON PLAN AND NOTE FOR WEEK 4 PERIOD 2 ENDING 0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4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/10/202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ind w:left="840" w:leftChars="0" w:firstLine="420" w:firstLineChars="0"/>
        <w:jc w:val="left"/>
        <w:rPr>
          <w:b/>
          <w:bCs/>
          <w:sz w:val="24"/>
          <w:szCs w:val="24"/>
        </w:rPr>
      </w:pP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TERM: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FIRST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WEEK: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>4TH</w:t>
      </w:r>
    </w:p>
    <w:p>
      <w:pPr>
        <w:spacing w:after="200"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DATE: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0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1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/10/202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NURSERY 2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SUBJECT: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L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ITERACY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TOPIC: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THREE LETTER WORDS ENDING WITH "IN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"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,"IP","IG",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"IB",     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SUB-TOPIC: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THREE LETTER WORDS ENDING WITH " IG"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PERIOD: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2ND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TIME: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O8:50-09:30. 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DURATION: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40 MINUTES.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NUMBER IN 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17  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AVERAGE AGE: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5 YEARS.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SEX: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MIXED.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SPECIFIC OBJECTIVES: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BY THE END OF THE LESSON,THE PUPILS SHOULD BE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ABLE TO: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ind w:left="294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1. IDENTIFY THREE LETTER WORDS ENDING WITH "IG".</w:t>
      </w:r>
    </w:p>
    <w:p>
      <w:pPr>
        <w:spacing w:after="200" w:line="240" w:lineRule="auto"/>
        <w:ind w:left="294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2. SPELL AND PRONOUNCE THREE LETTER WORDS </w:t>
      </w:r>
    </w:p>
    <w:p>
      <w:pPr>
        <w:spacing w:after="200" w:line="240" w:lineRule="auto"/>
        <w:ind w:left="294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ENDING WITH "IG"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FOR PUPILS TO BE ABLE TO READ WORDS THAT ENDS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WITH " IG"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PREVIOU KNOWLEDGE: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PUPILS HAVE LEARNT THREE LETTER WORDS ENDING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WITH "IN" AND "IP" IN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 w:bidi="ar-SA"/>
        </w:rPr>
        <w:t>PREVIOUS LESS0N.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INSTRUCTIONAL MATERIALS: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A CHART OF THREE LETTER WORDS ENDING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WITH "IG"</w:t>
      </w:r>
    </w:p>
    <w:p>
      <w:pPr>
        <w:spacing w:after="200" w:line="240" w:lineRule="auto"/>
        <w:ind w:left="200" w:hanging="211" w:hangingChars="1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MASTERING ENGLISH 2  BY J. M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OMOGBAI.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 LESSON 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introduces the lesson by reviewing the previous lesson.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 listen attentively to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arouse pupils interest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presents the lesson by writing three Letter words ending with "ig"  on the board, identify and then asks pupils to repeat after.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listen and repeat after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proper  understanding of the lesson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spells and pronounce the three letter words ending with "ig" on the board and also asks pupils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pay attention and repeat  after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ind w:firstLine="105" w:firstLineChars="5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summarizes the lesson by writing the whole note of lesson on the board for pupils to copy into their books.that is;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u w:val="single" w:color="auto"/>
                <w:vertAlign w:val="baseline"/>
                <w:lang w:val="en-US" w:eastAsia="zh-CN" w:bidi="ar-SA"/>
              </w:rPr>
              <w:t>THREE LETTER WORDS ENDING WITH  "IG" ARE: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"ig" as in;</w:t>
            </w:r>
          </w:p>
          <w:p>
            <w:pPr>
              <w:pStyle w:val="4"/>
              <w:numPr>
                <w:ilvl w:val="0"/>
                <w:numId w:val="4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Pig</w:t>
            </w:r>
          </w:p>
          <w:p>
            <w:pPr>
              <w:pStyle w:val="4"/>
              <w:numPr>
                <w:ilvl w:val="0"/>
                <w:numId w:val="4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Sig</w:t>
            </w:r>
          </w:p>
          <w:p>
            <w:pPr>
              <w:pStyle w:val="4"/>
              <w:numPr>
                <w:ilvl w:val="0"/>
                <w:numId w:val="4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Vig</w:t>
            </w:r>
          </w:p>
          <w:p>
            <w:pPr>
              <w:pStyle w:val="4"/>
              <w:numPr>
                <w:ilvl w:val="0"/>
                <w:numId w:val="4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Yig</w:t>
            </w:r>
          </w:p>
          <w:p>
            <w:pPr>
              <w:pStyle w:val="4"/>
              <w:numPr>
                <w:ilvl w:val="0"/>
                <w:numId w:val="4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Big</w:t>
            </w:r>
          </w:p>
          <w:p>
            <w:pPr>
              <w:pStyle w:val="4"/>
              <w:numPr>
                <w:ilvl w:val="0"/>
                <w:numId w:val="4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Rig</w:t>
            </w:r>
          </w:p>
          <w:p>
            <w:pPr>
              <w:pStyle w:val="4"/>
              <w:numPr>
                <w:ilvl w:val="0"/>
                <w:numId w:val="4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Tig</w:t>
            </w:r>
          </w:p>
          <w:p>
            <w:pPr>
              <w:pStyle w:val="4"/>
              <w:numPr>
                <w:ilvl w:val="0"/>
                <w:numId w:val="4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Wig</w:t>
            </w:r>
          </w:p>
          <w:p>
            <w:pPr>
              <w:pStyle w:val="4"/>
              <w:numPr>
                <w:ilvl w:val="0"/>
                <w:numId w:val="4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Zig</w:t>
            </w:r>
          </w:p>
          <w:p>
            <w:pPr>
              <w:pStyle w:val="4"/>
              <w:numPr>
                <w:ilvl w:val="0"/>
                <w:numId w:val="4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Dig</w:t>
            </w:r>
          </w:p>
          <w:p>
            <w:pPr>
              <w:pStyle w:val="4"/>
              <w:numPr>
                <w:ilvl w:val="0"/>
                <w:numId w:val="4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Gig</w:t>
            </w:r>
          </w:p>
          <w:p>
            <w:pPr>
              <w:pStyle w:val="4"/>
              <w:numPr>
                <w:ilvl w:val="0"/>
                <w:numId w:val="4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Mig</w:t>
            </w:r>
          </w:p>
          <w:p>
            <w:pPr>
              <w:pStyle w:val="4"/>
              <w:numPr>
                <w:ilvl w:val="0"/>
                <w:numId w:val="4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Fig etc.</w:t>
            </w:r>
          </w:p>
          <w:p>
            <w:pPr>
              <w:spacing w:after="200" w:line="240" w:lineRule="auto"/>
              <w:ind w:left="720"/>
              <w:jc w:val="both"/>
              <w:rPr>
                <w:b/>
                <w:bCs/>
                <w:sz w:val="24"/>
                <w:szCs w:val="24"/>
              </w:rPr>
            </w:pP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Pupils copy the note into their exercise books.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Teacher asks Pupils to read the three Letter words ending with "ig" on the board one after the other.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read the note on the board one after another.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assess pupils understanding 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marks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ASSIGNMENT 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Spell, pronounce and rewrite the following three Letter words ending with " ig" .</w:t>
            </w:r>
          </w:p>
          <w:p>
            <w:pPr>
              <w:pStyle w:val="4"/>
              <w:numPr>
                <w:ilvl w:val="0"/>
                <w:numId w:val="5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Gig ___</w:t>
            </w:r>
          </w:p>
          <w:p>
            <w:pPr>
              <w:pStyle w:val="4"/>
              <w:numPr>
                <w:ilvl w:val="0"/>
                <w:numId w:val="5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Mig ___</w:t>
            </w:r>
          </w:p>
          <w:p>
            <w:pPr>
              <w:pStyle w:val="4"/>
              <w:numPr>
                <w:ilvl w:val="0"/>
                <w:numId w:val="5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Pig ___</w:t>
            </w:r>
          </w:p>
          <w:p>
            <w:pPr>
              <w:pStyle w:val="4"/>
              <w:numPr>
                <w:ilvl w:val="0"/>
                <w:numId w:val="5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Vig ___</w:t>
            </w:r>
          </w:p>
          <w:p>
            <w:pPr>
              <w:pStyle w:val="4"/>
              <w:numPr>
                <w:ilvl w:val="0"/>
                <w:numId w:val="5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Sig ___</w:t>
            </w:r>
          </w:p>
          <w:p>
            <w:pPr>
              <w:pStyle w:val="4"/>
              <w:numPr>
                <w:ilvl w:val="0"/>
                <w:numId w:val="5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Yig ___</w:t>
            </w:r>
          </w:p>
          <w:p>
            <w:pPr>
              <w:pStyle w:val="4"/>
              <w:numPr>
                <w:ilvl w:val="0"/>
                <w:numId w:val="5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Big ___</w:t>
            </w:r>
          </w:p>
          <w:p>
            <w:pPr>
              <w:pStyle w:val="4"/>
              <w:numPr>
                <w:ilvl w:val="0"/>
                <w:numId w:val="5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Rig ___</w:t>
            </w:r>
          </w:p>
          <w:p>
            <w:pPr>
              <w:pStyle w:val="4"/>
              <w:numPr>
                <w:ilvl w:val="0"/>
                <w:numId w:val="5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Tig ___</w:t>
            </w:r>
          </w:p>
          <w:p>
            <w:pPr>
              <w:pStyle w:val="4"/>
              <w:numPr>
                <w:ilvl w:val="0"/>
                <w:numId w:val="5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Zig ___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after="200" w:line="240" w:lineRule="auto"/>
        <w:jc w:val="left"/>
        <w:rPr>
          <w:b/>
          <w:bCs/>
          <w:sz w:val="24"/>
          <w:szCs w:val="24"/>
        </w:rPr>
      </w:pP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LESSON PLAN AND NOTE FOR WEEK 4 PERIOD 3 ENDING 0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4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/10/202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4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TERM: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FIRST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WEEK: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>4TH</w:t>
      </w:r>
    </w:p>
    <w:p>
      <w:pPr>
        <w:spacing w:after="200" w:line="240" w:lineRule="auto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DATE: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02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/10/202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4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NURSERY 2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SUBJECT: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L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ITERACY</w:t>
      </w:r>
      <w:bookmarkStart w:id="0" w:name="_GoBack"/>
      <w:bookmarkEnd w:id="0"/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TOPIC: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THREE LETTER WORDS ENDING WITH "IN", " IP",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   "IG", " IB".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SUB-TOPIC: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>THREE LETTER WORDS ENDING WITH "IB"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PERIOD: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3RD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TIME: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08:10- 08:50am 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DURATION: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40 MINUTES.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NUMBER IN CLASS: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17 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AVERAGE AGE: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5 YEARS.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SEX: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MIXED.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SPECIFIC OBJECTIVES: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BY THE END OF THE LESSON,THE PUPILS SHOULD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BE ABLE TO: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1. IDENTIFY THREE LETTER WORDS ENDING WITH "IB"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2. SPELL AND PRONOUNCE THREE LETTER WORDS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    ENDING WITH "IB"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FOR PUPILS TO KNOW  HOW TO PRONOUNCE WORDS 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THAT ENDS WITH " IB".</w:t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PREVIOU KNOWLEDGE: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PUPILS HAVE LEARNT ABOUT THREE LETTER WORDS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ENDING WITH "IG" IN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PREVIOUS LESS0N.</w:t>
      </w:r>
      <w:r>
        <w:rPr>
          <w:b/>
          <w:bCs/>
          <w:sz w:val="24"/>
          <w:szCs w:val="24"/>
        </w:rPr>
        <w:tab/>
      </w:r>
    </w:p>
    <w:p>
      <w:pPr>
        <w:spacing w:after="200" w:line="240" w:lineRule="auto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INSTRUCTIONAL MATERIALS:</w:t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              A CHART OF WORDS ENDING WITH "IB".</w:t>
      </w:r>
    </w:p>
    <w:p>
      <w:pPr>
        <w:spacing w:after="200" w:line="240" w:lineRule="auto"/>
        <w:ind w:left="200" w:hanging="211" w:hangingChars="100"/>
        <w:jc w:val="left"/>
        <w:rPr>
          <w:b/>
          <w:bCs/>
          <w:sz w:val="24"/>
          <w:szCs w:val="24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  <w:r>
        <w:rPr>
          <w:rFonts w:hint="default" w:cs="Times New Roman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 w:eastAsia="zh-CN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MASTERING ENGLISH BOOK 2 BY J.M OMOGBAI.</w:t>
      </w:r>
    </w:p>
    <w:p>
      <w:pPr>
        <w:spacing w:after="200" w:line="240" w:lineRule="auto"/>
        <w:jc w:val="left"/>
        <w:rPr>
          <w:b/>
          <w:bCs/>
          <w:sz w:val="36"/>
          <w:szCs w:val="36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 w:bidi="ar-SA"/>
        </w:rPr>
        <w:t xml:space="preserve">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introduces the lesson by reviewing the previous lesson.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pay attention to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arouse pupils interest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presents the lesson by writing three letter words ending with "ib" on the board, identify and then asks pupils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listen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proper  understanding of the lesson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guides pupils to spell and pronounce the words ending with "ib" on the  board.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spell and pronounced the words  on the board.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ind w:firstLine="105" w:firstLineChars="5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summarizes the lesson by preparing pupils books for them to copy the note on the board.ie,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u w:val="single" w:color="auto"/>
                <w:vertAlign w:val="baseline"/>
                <w:lang w:val="en-US" w:eastAsia="zh-CN"/>
              </w:rPr>
              <w:t>Three Letter words ending with "ib" are:</w:t>
            </w:r>
          </w:p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"ib" as in;</w:t>
            </w:r>
          </w:p>
          <w:p>
            <w:pPr>
              <w:pStyle w:val="4"/>
              <w:numPr>
                <w:ilvl w:val="0"/>
                <w:numId w:val="6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Rib</w:t>
            </w:r>
          </w:p>
          <w:p>
            <w:pPr>
              <w:pStyle w:val="4"/>
              <w:numPr>
                <w:ilvl w:val="0"/>
                <w:numId w:val="6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Lib</w:t>
            </w:r>
          </w:p>
          <w:p>
            <w:pPr>
              <w:pStyle w:val="4"/>
              <w:numPr>
                <w:ilvl w:val="0"/>
                <w:numId w:val="6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Sib</w:t>
            </w:r>
          </w:p>
          <w:p>
            <w:pPr>
              <w:pStyle w:val="4"/>
              <w:numPr>
                <w:ilvl w:val="0"/>
                <w:numId w:val="6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Bib</w:t>
            </w:r>
          </w:p>
          <w:p>
            <w:pPr>
              <w:pStyle w:val="4"/>
              <w:numPr>
                <w:ilvl w:val="0"/>
                <w:numId w:val="6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Jib</w:t>
            </w:r>
          </w:p>
          <w:p>
            <w:pPr>
              <w:pStyle w:val="4"/>
              <w:numPr>
                <w:ilvl w:val="0"/>
                <w:numId w:val="6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Nib</w:t>
            </w:r>
          </w:p>
          <w:p>
            <w:pPr>
              <w:pStyle w:val="4"/>
              <w:numPr>
                <w:ilvl w:val="0"/>
                <w:numId w:val="6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Gib</w:t>
            </w:r>
          </w:p>
          <w:p>
            <w:pPr>
              <w:pStyle w:val="4"/>
              <w:numPr>
                <w:ilvl w:val="0"/>
                <w:numId w:val="6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Hib</w:t>
            </w:r>
          </w:p>
          <w:p>
            <w:pPr>
              <w:pStyle w:val="4"/>
              <w:numPr>
                <w:ilvl w:val="0"/>
                <w:numId w:val="6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Mib</w:t>
            </w:r>
          </w:p>
          <w:p>
            <w:pPr>
              <w:pStyle w:val="4"/>
              <w:numPr>
                <w:ilvl w:val="0"/>
                <w:numId w:val="6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Tib</w:t>
            </w:r>
          </w:p>
          <w:p>
            <w:pPr>
              <w:pStyle w:val="4"/>
              <w:numPr>
                <w:ilvl w:val="0"/>
                <w:numId w:val="6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Fib  etc.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Pupils copy the note into their exercise books.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evaluates the lesson by asking pupils to all stand and spell and pronounce three Letter words ending with  "ib"  on the board all together.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all stand and spelled and pronounced the words on the board.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create platform for slow learners.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ASSIGNMENT 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Fill in the missing letters and pronounce.</w:t>
            </w:r>
          </w:p>
          <w:p>
            <w:pPr>
              <w:pStyle w:val="4"/>
              <w:numPr>
                <w:ilvl w:val="0"/>
                <w:numId w:val="7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R___ b</w:t>
            </w:r>
          </w:p>
          <w:p>
            <w:pPr>
              <w:pStyle w:val="4"/>
              <w:numPr>
                <w:ilvl w:val="0"/>
                <w:numId w:val="7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 xml:space="preserve"> F ___b</w:t>
            </w:r>
          </w:p>
          <w:p>
            <w:pPr>
              <w:pStyle w:val="4"/>
              <w:numPr>
                <w:ilvl w:val="0"/>
                <w:numId w:val="7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Li___</w:t>
            </w:r>
          </w:p>
          <w:p>
            <w:pPr>
              <w:pStyle w:val="4"/>
              <w:numPr>
                <w:ilvl w:val="0"/>
                <w:numId w:val="7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Si___</w:t>
            </w:r>
          </w:p>
          <w:p>
            <w:pPr>
              <w:pStyle w:val="4"/>
              <w:numPr>
                <w:ilvl w:val="0"/>
                <w:numId w:val="7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Ji ___</w:t>
            </w:r>
          </w:p>
          <w:p>
            <w:pPr>
              <w:pStyle w:val="4"/>
              <w:numPr>
                <w:ilvl w:val="0"/>
                <w:numId w:val="7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T___ b</w:t>
            </w:r>
          </w:p>
          <w:p>
            <w:pPr>
              <w:pStyle w:val="4"/>
              <w:numPr>
                <w:ilvl w:val="0"/>
                <w:numId w:val="7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Mi___</w:t>
            </w:r>
          </w:p>
          <w:p>
            <w:pPr>
              <w:pStyle w:val="4"/>
              <w:numPr>
                <w:ilvl w:val="0"/>
                <w:numId w:val="7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H___b</w:t>
            </w:r>
          </w:p>
          <w:p>
            <w:pPr>
              <w:pStyle w:val="4"/>
              <w:numPr>
                <w:ilvl w:val="0"/>
                <w:numId w:val="7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G ___ b</w:t>
            </w:r>
          </w:p>
          <w:p>
            <w:pPr>
              <w:pStyle w:val="4"/>
              <w:numPr>
                <w:ilvl w:val="0"/>
                <w:numId w:val="7"/>
              </w:num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Times New Roma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  <w:t>Ni___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1"/>
                <w:szCs w:val="21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rPr>
          <w:b/>
          <w:bCs/>
          <w:sz w:val="24"/>
          <w:szCs w:val="24"/>
        </w:rPr>
      </w:pPr>
    </w:p>
    <w:p>
      <w:pPr>
        <w:spacing w:after="160" w:line="259" w:lineRule="auto"/>
        <w:jc w:val="left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925195" cy="894715"/>
            <wp:effectExtent l="0" t="0" r="8255" b="635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6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8947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</w:t>
      </w:r>
      <w:r>
        <w:rPr>
          <w:rFonts w:hint="default"/>
          <w:b/>
          <w:bCs/>
          <w:sz w:val="28"/>
          <w:szCs w:val="28"/>
          <w:lang w:val="en-GB"/>
        </w:rPr>
        <w:t>7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GB"/>
        </w:rPr>
        <w:t xml:space="preserve"> September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rPr>
          <w:b w:val="0"/>
          <w:bCs w:val="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5">
    <w:nsid w:val="00000005"/>
    <w:multiLevelType w:val="multilevel"/>
    <w:tmpl w:val="0000000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6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110555"/>
    <w:rsid w:val="23092C0A"/>
    <w:rsid w:val="238A2765"/>
    <w:rsid w:val="34244555"/>
    <w:rsid w:val="3820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autoRedefine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autoRedefine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1237</Words>
  <Characters>6128</Characters>
  <Paragraphs>307</Paragraphs>
  <TotalTime>17</TotalTime>
  <ScaleCrop>false</ScaleCrop>
  <LinksUpToDate>false</LinksUpToDate>
  <CharactersWithSpaces>9685</CharactersWithSpaces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2023-09-09T12:33:00Z</dcterms:created>
  <dc:creator>vivo V3Max A</dc:creator>
  <cp:lastModifiedBy>ERIS JSS ONE</cp:lastModifiedBy>
  <dcterms:modified xsi:type="dcterms:W3CDTF">2024-10-10T14:48:48Z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6B1790E6237341B6A4A0A94DDCF3B039_13</vt:lpwstr>
  </property>
  <property fmtid="{D5CDD505-2E9C-101B-9397-08002B2CF9AE}" pid="3" name="KSOProductBuildVer">
    <vt:lpwstr>2057-12.2.0.16731</vt:lpwstr>
  </property>
</Properties>
</file>