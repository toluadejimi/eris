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PLAN/NOTE FOR WEEK </w:t>
      </w:r>
      <w:r>
        <w:rPr>
          <w:b/>
          <w:sz w:val="28"/>
          <w:szCs w:val="28"/>
          <w:lang w:val="en-US"/>
        </w:rPr>
        <w:t>TWO ENDING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JANUARY</w:t>
      </w:r>
      <w:r>
        <w:rPr>
          <w:rFonts w:hint="default"/>
          <w:b/>
          <w:sz w:val="28"/>
          <w:szCs w:val="28"/>
          <w:lang w:val="en-US"/>
        </w:rPr>
        <w:t xml:space="preserve"> 21,</w:t>
      </w:r>
      <w:r>
        <w:rPr>
          <w:b/>
          <w:sz w:val="28"/>
          <w:szCs w:val="28"/>
          <w:lang w:val="en-US"/>
        </w:rPr>
        <w:t xml:space="preserve">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TERM: SECOND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WEEK: </w:t>
      </w:r>
      <w:r>
        <w:rPr>
          <w:b/>
          <w:sz w:val="28"/>
          <w:szCs w:val="28"/>
          <w:lang w:val="en-US"/>
        </w:rPr>
        <w:t>TWO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  <w:lang w:val="en-US"/>
        </w:rPr>
        <w:t>18TH JANUARY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CLASS: JSS </w:t>
      </w:r>
      <w:r>
        <w:rPr>
          <w:b/>
          <w:sz w:val="28"/>
          <w:szCs w:val="28"/>
          <w:lang w:val="en-US"/>
        </w:rPr>
        <w:t>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CHRISTIAN RELIGIOUS STUDIES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b/>
          <w:sz w:val="28"/>
          <w:szCs w:val="28"/>
          <w:lang w:val="en-US"/>
        </w:rPr>
        <w:t xml:space="preserve">CALL TO OBEDIENCE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b/>
          <w:sz w:val="28"/>
          <w:szCs w:val="28"/>
          <w:lang w:val="en-US"/>
        </w:rPr>
        <w:t>BLESSINGS FROM OBEYING GOD'S CALL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b/>
          <w:sz w:val="28"/>
          <w:szCs w:val="28"/>
          <w:lang w:val="en-US"/>
        </w:rPr>
        <w:t>9TH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TIME: 2:00</w:t>
      </w:r>
      <w:r>
        <w:rPr>
          <w:b/>
          <w:sz w:val="28"/>
          <w:szCs w:val="28"/>
          <w:lang w:val="en-US"/>
        </w:rPr>
        <w:t>PM</w:t>
      </w:r>
      <w:r>
        <w:rPr>
          <w:b/>
          <w:sz w:val="28"/>
          <w:szCs w:val="28"/>
        </w:rPr>
        <w:t>- 2:30</w:t>
      </w:r>
      <w:r>
        <w:rPr>
          <w:b/>
          <w:sz w:val="28"/>
          <w:szCs w:val="28"/>
          <w:lang w:val="en-US"/>
        </w:rPr>
        <w:t>PM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DURATION: 30 MINUTES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IN CLASS : </w:t>
      </w:r>
      <w:r>
        <w:rPr>
          <w:b/>
          <w:sz w:val="28"/>
          <w:szCs w:val="28"/>
          <w:lang w:val="en-US"/>
        </w:rPr>
        <w:t>15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AVERAGE AGE: 1</w:t>
      </w:r>
      <w:r>
        <w:rPr>
          <w:b/>
          <w:sz w:val="28"/>
          <w:szCs w:val="28"/>
          <w:lang w:val="en-US"/>
        </w:rPr>
        <w:t>1</w:t>
      </w:r>
    </w:p>
    <w:p>
      <w:pPr>
        <w:tabs>
          <w:tab w:val="center" w:pos="4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SEX: MALE AND FEMALE</w:t>
      </w:r>
      <w:r>
        <w:rPr>
          <w:b/>
          <w:sz w:val="28"/>
          <w:szCs w:val="28"/>
        </w:rPr>
        <w:tab/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SPECIFIC OBJECTIVES: BY THE END OF THE LESSON THE SCHOLARS SHOULD BE ABLE TO:</w:t>
      </w:r>
    </w:p>
    <w:p>
      <w:pPr>
        <w:pStyle w:val="5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STATE THE BLESSINGS GOD PROMISED ABRAHAM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RATIONALE: TO ACQUAINT SCHOLARS WITH THE BACKGROUND KNOWLEDGE OF THE TOPIC.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THE SCHOLARS HAVE BEEN EXPOSED </w:t>
      </w:r>
      <w:r>
        <w:rPr>
          <w:b/>
          <w:sz w:val="28"/>
          <w:szCs w:val="28"/>
          <w:lang w:val="en-US"/>
        </w:rPr>
        <w:t xml:space="preserve">TO ABRAHAM'S OBEDIENCE TO THE CALL OF GOD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INSTRUCTIONAL RESOURCES</w:t>
      </w:r>
    </w:p>
    <w:p>
      <w:pPr>
        <w:pStyle w:val="4"/>
        <w:numPr>
          <w:ilvl w:val="0"/>
          <w:numId w:val="2"/>
        </w:numPr>
        <w:spacing w:after="0"/>
        <w:rPr>
          <w:b/>
          <w:bCs/>
          <w:caps/>
          <w:smallCaps w:val="0"/>
          <w:sz w:val="28"/>
          <w:szCs w:val="28"/>
        </w:rPr>
      </w:pPr>
      <w:r>
        <w:rPr>
          <w:b/>
          <w:bCs/>
          <w:caps/>
          <w:smallCaps w:val="0"/>
          <w:sz w:val="28"/>
          <w:szCs w:val="28"/>
          <w:lang w:val="en-US"/>
        </w:rPr>
        <w:t xml:space="preserve">Illustrations from textbook depicting Abraham's obedience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4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OLUFEMI J. OLUGASA ET AL, CHRISTIAN RELIGIOUS STUDIES AND NATIONAL VALUES FOR JUNIOR SECONDARY SCHOOL 3,2015.</w:t>
      </w:r>
    </w:p>
    <w:p>
      <w:pPr>
        <w:pStyle w:val="4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THE HOLY BIBLE</w:t>
      </w: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ind w:left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p>
      <w:pPr>
        <w:pStyle w:val="4"/>
        <w:spacing w:after="0"/>
        <w:rPr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introduces the topic by asking </w:t>
            </w:r>
            <w:r>
              <w:rPr>
                <w:sz w:val="28"/>
                <w:szCs w:val="28"/>
                <w:lang w:val="en-US"/>
              </w:rPr>
              <w:t>questions from previous topic such as: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What is obedience?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What was Abraham's response to the call of God?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scholars actively participate by answering questions asked.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arouse the scholar’s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explains </w:t>
            </w:r>
            <w:r>
              <w:rPr>
                <w:sz w:val="28"/>
                <w:szCs w:val="28"/>
                <w:lang w:val="en-US"/>
              </w:rPr>
              <w:t xml:space="preserve">The blessings from obeying God's call.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scholars pay attention.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</w:t>
            </w:r>
            <w:r>
              <w:rPr>
                <w:sz w:val="28"/>
                <w:szCs w:val="28"/>
                <w:lang w:val="en-US"/>
              </w:rPr>
              <w:t xml:space="preserve">guides students to list the blessings God promised Abraham.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scholars listen and ask relevant question on the topic.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thus:</w:t>
            </w:r>
          </w:p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Blessings from obeying God's call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God promised to bless Abraham if he would obey Him. He promised Abraham Four things: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 A new land: God promised Abraham a new land he said: Go to the land that I will show you"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 A great nation : God said "I will make of you a great nation".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 Bless those who bless Abraham and curse those who curse Abraham.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 A blessing to mankind: God promised to make Abraham the means by which He would bless all mankind. "By you shall all families of the earth be blessed".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scholars copy notes into their notebooks.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topic thus 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List the blessings 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 xml:space="preserve">of God to Abraham from obeying God's call.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scholars attempt the questions.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their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check the scholar’s notes and make corrections.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students implement the corrections made by the teacher.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better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gives the scholars homework as: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the blessings of Abraham from obeying God's call.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scholars copy their homework to do it at home. 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scholars to learn and study while at home.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1086485" cy="419100"/>
            <wp:effectExtent l="0" t="0" r="1841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20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January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 APPROVED</w:t>
      </w:r>
    </w:p>
    <w:p/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A771D1"/>
    <w:rsid w:val="219208EA"/>
    <w:rsid w:val="4CDF1BF4"/>
    <w:rsid w:val="618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  <w:style w:type="paragraph" w:styleId="5">
    <w:name w:val="List Paragraph"/>
    <w:basedOn w:val="1"/>
    <w:qFormat/>
    <w:uiPriority w:val="34"/>
    <w:pPr>
      <w:spacing w:line="256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445</Words>
  <Characters>2327</Characters>
  <Paragraphs>93</Paragraphs>
  <TotalTime>85</TotalTime>
  <ScaleCrop>false</ScaleCrop>
  <LinksUpToDate>false</LinksUpToDate>
  <CharactersWithSpaces>2727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2023-02-21T02:32:00Z</dcterms:created>
  <dc:creator>USER</dc:creator>
  <cp:lastModifiedBy>SCREEN HUNTER LTD</cp:lastModifiedBy>
  <dcterms:modified xsi:type="dcterms:W3CDTF">2023-03-20T16:22:45Z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84480484B8BD46959459C707C2C057C9</vt:lpwstr>
  </property>
  <property fmtid="{D5CDD505-2E9C-101B-9397-08002B2CF9AE}" pid="3" name="KSOProductBuildVer">
    <vt:lpwstr>1033-11.2.0.11498</vt:lpwstr>
  </property>
</Properties>
</file>