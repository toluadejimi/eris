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CDF15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</w:t>
      </w:r>
    </w:p>
    <w:p w14:paraId="47E6C3CD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MPAPE, ABUJA.</w:t>
      </w:r>
    </w:p>
    <w:p w14:paraId="6F0DE56A">
      <w:r>
        <w:rPr>
          <w:rFonts w:hint="default"/>
          <w:b/>
          <w:bCs/>
          <w:sz w:val="32"/>
          <w:szCs w:val="32"/>
          <w:lang w:val="en-US"/>
        </w:rPr>
        <w:t>LESSON PLAN AND NOTE FOR WEEK 3 ENDING 27/09/2024</w:t>
      </w:r>
    </w:p>
    <w:p w14:paraId="226C7FFD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TERM: 1st</w:t>
      </w:r>
    </w:p>
    <w:p w14:paraId="0F16B943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WEEK: 3rd</w:t>
      </w:r>
    </w:p>
    <w:p w14:paraId="286A6383">
      <w:pPr>
        <w:spacing w:after="200" w:line="276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DATE: 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/09/202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4</w:t>
      </w:r>
    </w:p>
    <w:p w14:paraId="219A13FC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CLASS: Nursery 2</w:t>
      </w:r>
    </w:p>
    <w:p w14:paraId="74B72308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SUBJECT: Nature studies</w:t>
      </w:r>
    </w:p>
    <w:p w14:paraId="47FFB6F5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TOPIC:  My body</w:t>
      </w:r>
    </w:p>
    <w:p w14:paraId="5D404D20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—TOPIC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: Parts of the body.</w:t>
      </w:r>
    </w:p>
    <w:p w14:paraId="27B1F26C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PERIOD: 4th</w:t>
      </w:r>
    </w:p>
    <w:p w14:paraId="2EAE9A0C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TIME: 10:40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11:20am</w:t>
      </w:r>
    </w:p>
    <w:p w14:paraId="2727B0A0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DURATION: 40 minutes</w:t>
      </w:r>
    </w:p>
    <w:p w14:paraId="43CF9C61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NUMBER IN CLASS: 14</w:t>
      </w:r>
    </w:p>
    <w:p w14:paraId="2C029E41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AVERAGE AGE: 5 years</w:t>
      </w:r>
    </w:p>
    <w:p w14:paraId="63FF7739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SEX: Mixed</w:t>
      </w:r>
    </w:p>
    <w:p w14:paraId="7DA0C7A0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LEARNING OBJECTIVES: By the end of the lesson, the pupils should be able to:</w:t>
      </w:r>
    </w:p>
    <w:p w14:paraId="48E612A1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1. Mention parts of the body.</w:t>
      </w:r>
    </w:p>
    <w:p w14:paraId="1482AE65"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2. State the reasons for caring for the body</w:t>
      </w:r>
    </w:p>
    <w:p w14:paraId="7F15DE02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3. Outline the materials for caring for the body.</w:t>
      </w:r>
    </w:p>
    <w:p w14:paraId="38C7E6B3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RATIONALE: For pupils to know parts of their body and why we should care for our body.</w:t>
      </w:r>
    </w:p>
    <w:p w14:paraId="75DCB953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PREVIOUS KNOWLEDGE: Pupils have learnt about the meaning of first aid in previous lesson.</w:t>
      </w:r>
    </w:p>
    <w:p w14:paraId="7C2D12F8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INSTRUCTIONAL MATERIALS: A chart of parts of the body.</w:t>
      </w:r>
    </w:p>
    <w:p w14:paraId="2B60FE20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REFERENCE MATERIALS: Basic science and technology for Nursery schools book 3 by OPEMIPO DADA.</w:t>
      </w:r>
    </w:p>
    <w:p w14:paraId="31EA75A2">
      <w:pPr>
        <w:spacing w:after="200" w:line="276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4272"/>
        <w:gridCol w:w="1719"/>
        <w:gridCol w:w="1962"/>
      </w:tblGrid>
      <w:tr w14:paraId="49803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70AC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8B60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CFA0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69D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 w14:paraId="71CE55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8D38E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54A9D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F3693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7241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prepare pupils minds for the lesson ahead.</w:t>
            </w:r>
          </w:p>
        </w:tc>
      </w:tr>
      <w:tr w14:paraId="46FA27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FA07C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1058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mentions the parts of the body  to pupils and then asks them 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18EA0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B36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improve pupils listening and speaking ability.</w:t>
            </w:r>
          </w:p>
        </w:tc>
      </w:tr>
      <w:tr w14:paraId="34DEE8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249D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8DBC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states the reasons for caring for the body parts to pupils and  also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4D58A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 and repeat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4DEC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enhance pupils participation in the class.</w:t>
            </w:r>
          </w:p>
        </w:tc>
      </w:tr>
      <w:tr w14:paraId="015CCA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44CC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3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E08EA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outline the materials for caring for the parts of the body to pupils and also asks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A4C81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84F68"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improve pupils speaking ability.</w:t>
            </w:r>
          </w:p>
        </w:tc>
      </w:tr>
      <w:tr w14:paraId="5CBB20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26C08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36A4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writes the whole note of lesson on the board for pupils to copy into their books. That is;</w:t>
            </w:r>
          </w:p>
          <w:p w14:paraId="69FB978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 w:bidi="ar-SA"/>
              </w:rPr>
              <w:t>Body parts:</w:t>
            </w:r>
          </w:p>
          <w:p w14:paraId="30E0470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2575560" cy="3466465"/>
                  <wp:effectExtent l="0" t="0" r="0" b="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0" cy="346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4AF4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The human body is made up of the following;</w:t>
            </w:r>
          </w:p>
          <w:p w14:paraId="794B4BBB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Head</w:t>
            </w:r>
          </w:p>
          <w:p w14:paraId="44A75E0B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Neck </w:t>
            </w:r>
          </w:p>
          <w:p w14:paraId="611B96DA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Hair</w:t>
            </w:r>
          </w:p>
          <w:p w14:paraId="6CC9C0EF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Eyes </w:t>
            </w:r>
          </w:p>
          <w:p w14:paraId="77158782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Nose</w:t>
            </w:r>
          </w:p>
          <w:p w14:paraId="2DE292BF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Mouth</w:t>
            </w:r>
            <w:r>
              <w:rPr>
                <w:b/>
                <w:bCs/>
                <w:sz w:val="24"/>
                <w:szCs w:val="24"/>
                <w:lang w:val="en-GB"/>
              </w:rPr>
              <w:t>–</w:t>
            </w:r>
            <w:r>
              <w:rPr>
                <w:b/>
                <w:bCs/>
                <w:sz w:val="24"/>
                <w:szCs w:val="24"/>
                <w:lang w:val="en-US"/>
              </w:rPr>
              <w:t>teeth</w:t>
            </w:r>
            <w:r>
              <w:rPr>
                <w:b/>
                <w:bCs/>
                <w:sz w:val="24"/>
                <w:szCs w:val="24"/>
                <w:lang w:val="en-GB"/>
              </w:rPr>
              <w:t>–</w:t>
            </w:r>
            <w:r>
              <w:rPr>
                <w:b/>
                <w:bCs/>
                <w:sz w:val="24"/>
                <w:szCs w:val="24"/>
                <w:lang w:val="en-US"/>
              </w:rPr>
              <w:t>tongue</w:t>
            </w:r>
          </w:p>
          <w:p w14:paraId="26D976D1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Ears</w:t>
            </w:r>
          </w:p>
          <w:p w14:paraId="1068B9BD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hand</w:t>
            </w:r>
          </w:p>
          <w:p w14:paraId="2DFEAF40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Foot</w:t>
            </w:r>
          </w:p>
          <w:p w14:paraId="2119A0CA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Toe</w:t>
            </w:r>
          </w:p>
          <w:p w14:paraId="71FA0EC2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Leg</w:t>
            </w:r>
          </w:p>
          <w:p w14:paraId="6B992D67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Nail</w:t>
            </w:r>
          </w:p>
          <w:p w14:paraId="702296D1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Fingers</w:t>
            </w:r>
          </w:p>
          <w:p w14:paraId="5F6EADB3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Elbow etc.</w:t>
            </w:r>
          </w:p>
          <w:p w14:paraId="7E18AD8E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Reasons for caring for our body:</w:t>
            </w:r>
          </w:p>
          <w:p w14:paraId="6DF4DBB7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To prevent diseases.</w:t>
            </w:r>
          </w:p>
          <w:p w14:paraId="14225EAF">
            <w:pPr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To look nice and beautiful.</w:t>
            </w:r>
          </w:p>
          <w:p w14:paraId="5F9EC564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To look neat.</w:t>
            </w:r>
          </w:p>
          <w:p w14:paraId="0C0838D6">
            <w:pPr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To have self respect.</w:t>
            </w:r>
          </w:p>
          <w:p w14:paraId="24AEFB75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To prevent body odour.</w:t>
            </w:r>
          </w:p>
          <w:p w14:paraId="50079BD4">
            <w:pPr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To prevent body rashes and other skin infections.</w:t>
            </w:r>
          </w:p>
          <w:p w14:paraId="3AAFABEB">
            <w:pPr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To keep it healthy.</w:t>
            </w:r>
          </w:p>
          <w:p w14:paraId="7AE3B076">
            <w:pPr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To keep it strong.</w:t>
            </w:r>
          </w:p>
          <w:p w14:paraId="6923D5B4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Materials used for caring for the body:</w:t>
            </w:r>
          </w:p>
          <w:p w14:paraId="59AFDD6D"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Soap</w:t>
            </w:r>
          </w:p>
          <w:p w14:paraId="3F14D2BB">
            <w:pPr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Sponge</w:t>
            </w:r>
          </w:p>
          <w:p w14:paraId="6A2FE989"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Water</w:t>
            </w:r>
          </w:p>
          <w:p w14:paraId="089CD8C1">
            <w:pPr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Cotton wool</w:t>
            </w:r>
          </w:p>
          <w:p w14:paraId="130B8618"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Towel</w:t>
            </w:r>
          </w:p>
          <w:p w14:paraId="29C1CE29">
            <w:pPr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Body cream or lotion</w:t>
            </w:r>
          </w:p>
          <w:p w14:paraId="274F2171"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Hair brush or comb etc.</w:t>
            </w:r>
          </w:p>
          <w:p w14:paraId="491FA498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</w:p>
          <w:p w14:paraId="5F401276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CFC7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C14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 w14:paraId="4EEFF4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E05EC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543EC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questions;</w:t>
            </w:r>
          </w:p>
          <w:p w14:paraId="0AD8BF51">
            <w:pPr>
              <w:pStyle w:val="6"/>
              <w:numPr>
                <w:ilvl w:val="0"/>
                <w:numId w:val="4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Mention the parts of the body.</w:t>
            </w:r>
          </w:p>
          <w:p w14:paraId="7756AE01">
            <w:pPr>
              <w:numPr>
                <w:ilvl w:val="0"/>
                <w:numId w:val="4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Why do we care for our body?</w:t>
            </w:r>
          </w:p>
          <w:p w14:paraId="5A5CD6CD">
            <w:pPr>
              <w:pStyle w:val="6"/>
              <w:numPr>
                <w:ilvl w:val="0"/>
                <w:numId w:val="4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State the materials for caring for the body.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6346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answer the questions asked 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2FC9C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assess pupils level of understanding.</w:t>
            </w:r>
          </w:p>
        </w:tc>
      </w:tr>
      <w:tr w14:paraId="42F08E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11768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36A9B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64E4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266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 w14:paraId="10FDDF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CE415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6B3CC">
            <w:pPr>
              <w:pStyle w:val="6"/>
              <w:numPr>
                <w:ilvl w:val="0"/>
                <w:numId w:val="5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What is a cut?</w:t>
            </w:r>
          </w:p>
          <w:p w14:paraId="3ACAC82C">
            <w:pPr>
              <w:numPr>
                <w:ilvl w:val="0"/>
                <w:numId w:val="5"/>
              </w:num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Why do we care for cut?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95F6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99C62"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 w14:paraId="61EF19ED">
      <w:pPr>
        <w:rPr>
          <w:b/>
          <w:bCs/>
          <w:sz w:val="24"/>
          <w:szCs w:val="24"/>
        </w:rPr>
      </w:pPr>
      <w:bookmarkStart w:id="0" w:name="_GoBack"/>
      <w:r>
        <w:rPr>
          <w:rFonts w:hint="default"/>
          <w:b/>
          <w:bCs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191135</wp:posOffset>
            </wp:positionV>
            <wp:extent cx="972820" cy="783590"/>
            <wp:effectExtent l="0" t="0" r="17780" b="16510"/>
            <wp:wrapSquare wrapText="bothSides"/>
            <wp:docPr id="1027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 descr="peps signature "/>
                    <pic:cNvPicPr/>
                  </pic:nvPicPr>
                  <pic:blipFill>
                    <a:blip r:embed="rId8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7835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3D1F51F5">
      <w:pPr>
        <w:spacing w:after="160" w:line="259" w:lineRule="auto"/>
        <w:jc w:val="left"/>
        <w:rPr>
          <w:b/>
          <w:bCs/>
          <w:sz w:val="24"/>
          <w:szCs w:val="24"/>
        </w:rPr>
      </w:pPr>
    </w:p>
    <w:p w14:paraId="1E554B53"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 w14:paraId="0EDFC71C"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 w14:paraId="01E5FB0B"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20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September</w:t>
      </w:r>
      <w:r>
        <w:rPr>
          <w:rFonts w:hint="default"/>
          <w:b/>
          <w:bCs/>
          <w:sz w:val="28"/>
          <w:szCs w:val="28"/>
          <w:lang w:val="en-US"/>
        </w:rPr>
        <w:t>, 202</w:t>
      </w:r>
      <w:r>
        <w:rPr>
          <w:rFonts w:hint="default"/>
          <w:b/>
          <w:bCs/>
          <w:sz w:val="28"/>
          <w:szCs w:val="28"/>
          <w:lang w:val="en-GB"/>
        </w:rPr>
        <w:t>4</w:t>
      </w:r>
    </w:p>
    <w:p w14:paraId="7447F6D7"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 w14:paraId="3CCDBE07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 w14:paraId="21E49F89"/>
    <w:p w14:paraId="5D82450B"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1DFA7B"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15D56"/>
    <w:rsid w:val="0FAB68C5"/>
    <w:rsid w:val="21A678D1"/>
    <w:rsid w:val="2D95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autoRedefine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503</Words>
  <Characters>2448</Characters>
  <Paragraphs>120</Paragraphs>
  <TotalTime>3</TotalTime>
  <ScaleCrop>false</ScaleCrop>
  <LinksUpToDate>false</LinksUpToDate>
  <CharactersWithSpaces>2857</CharactersWithSpaces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2023-08-27T17:30:00Z</dcterms:created>
  <dc:creator>vivo V3Max A</dc:creator>
  <cp:lastModifiedBy>Perpetual Ocheja</cp:lastModifiedBy>
  <dcterms:modified xsi:type="dcterms:W3CDTF">2024-09-16T18:23:28Z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4EA09592CED64CDC85672C32065E8257_13</vt:lpwstr>
  </property>
  <property fmtid="{D5CDD505-2E9C-101B-9397-08002B2CF9AE}" pid="3" name="KSOProductBuildVer">
    <vt:lpwstr>2057-12.2.0.17119</vt:lpwstr>
  </property>
</Properties>
</file>