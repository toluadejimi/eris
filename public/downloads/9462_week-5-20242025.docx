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center"/>
        <w:rPr>
          <w:b/>
          <w:bCs/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40" w:lineRule="auto"/>
        <w:jc w:val="center"/>
        <w:rPr>
          <w:b/>
          <w:bCs/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MPAPE, ABUJA.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LESSON PLAN AND NOTE FOR WEEK 5  PERIOD  1 ENDING 1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FIRST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0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7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L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ITERACY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THREE LETTER WORDS CROSS CUTTING "a" "e" "i".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THREE LETTER WORDS CROSS CUTTING "a".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1ST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O8:50-09:30.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17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ABLE TO: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1. IDENTIFY THREE LETTER WORDS CROSS CUTTING</w:t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"a".</w:t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2. SPELL AND PRONOUNCE THREE LETTER WORDS </w:t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CROSS CUTTING "a".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BE ABLE TO SPELL AND PRONOUNCE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THERE LETTER WORDS CROSS CUTTING  "a".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PUPILS HAVE LEARNT  THREE  LETTER WORDS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ENDING WITH  "IB"  IN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PREVIOUS LESSON.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A CHART OF THREE LETTER WORDS CROSS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CUTTING "a"</w:t>
      </w:r>
    </w:p>
    <w:p>
      <w:pPr>
        <w:spacing w:after="200"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MASTERING  ENGLISH BOOK 2 BY J. 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OMOGBAI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44"/>
          <w:szCs w:val="4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LESSON 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to the teacher attentively.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presents the lesson by writing three letter words cross cutting "a"  on the board, identify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spells and pronounce the three letter words cross cutting "a" on the board and also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spelled the three letter words on the board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5" w:firstLineChars="5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books.that is,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THREE LETTER WORDS CROSS CUTTING  "a"  ARE: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"a" as in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Bat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Fat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Hat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Mat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Pat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Rat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Sat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Has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Gas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Man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Fan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Van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Ban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Can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Arm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Bag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Sag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Lag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Rag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Cab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Sad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asks pupils to go to the board one after the other and read the three Letter words cross cutting "a".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level of  understanding  of the lesson so far.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Fill in the missing letters and pronounce.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V__ n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C __ n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S__ t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P__ t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G__ s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 __ p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H__s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B__n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F__t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L__ p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 AND NOTE FOR WEEK 5 PERIOD 2 ENDING 1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FIRST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08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L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ITERACY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THREE LETTER WORDS CROSS CUTTING "a" "e" "i"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THREE LETTER WORDS CROSS CUTTING "e"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2ND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O8:50-09:30.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17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               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ABLE TO: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1. IDENTIFY THREE LETTER WORDS CROSS CUTTING  </w:t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"e"</w:t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2. SPELL AND PRONOUNCE THREE LETTER WORDS </w:t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CROSS CUTTING "e"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BE ABLE TO READ WORDS  WITH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 VOWEL "e"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PUPILS HAVE LEARNT THREE LETTER WORDS CROSS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CUTTING "a" IN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PREVIOUS LESS0N.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A CHART OF THREE LETTER WORDS CROSS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CUTTING "e"</w:t>
      </w:r>
    </w:p>
    <w:p>
      <w:pPr>
        <w:spacing w:after="200"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MASTERING ENGLISH 2  BY J. 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OMOGBAI.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LESSON  DEVELOPMEN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presents the lesson by writing three Letter words cross cutting "e" on the board, identify and then asks pupils to repeat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and repeat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spells and pronounce the three letter words cross cutting "e" on the board and also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5" w:firstLineChars="5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books.That is;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u w:val="single" w:color="auto"/>
                <w:vertAlign w:val="baseline"/>
                <w:lang w:val="en-US" w:eastAsia="zh-CN" w:bidi="ar-SA"/>
              </w:rPr>
              <w:t>THREE LETTER WORDS CROSS CUTTING "E" ARE:</w:t>
            </w:r>
          </w:p>
          <w:p>
            <w:p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"e" as in;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Bed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Leg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Set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Bet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Ben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Peg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Men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End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Pet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Pen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Ten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Net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Den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Hen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Bet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Fed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Get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Beg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Wet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Egg etc.</w:t>
            </w:r>
          </w:p>
          <w:p>
            <w:pPr>
              <w:spacing w:after="200" w:line="240" w:lineRule="auto"/>
              <w:ind w:left="720"/>
              <w:jc w:val="both"/>
              <w:rPr>
                <w:b/>
                <w:bCs/>
                <w:sz w:val="24"/>
                <w:szCs w:val="24"/>
              </w:rPr>
            </w:pP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asks Pupils to read the three Letter words cross cutting "e" on the board one after the other.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understanding 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Spell, pronounce and write 10 three Letter words cross cutting vowel "i" 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 AND NOTE FOR WEEK 5 PERIOD 3 ENDING 1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FIRST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L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ITERACY</w:t>
      </w:r>
      <w:bookmarkStart w:id="0" w:name="_GoBack"/>
      <w:bookmarkEnd w:id="0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ind w:left="632" w:hanging="632" w:hangingChars="3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THREE LETTER WORDS CROSS CUTTING "a", "e"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,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"i"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THREE LETTER WORDS CROSS CUTTING "i"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3RD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08:10- 08:50am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17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BY THE END OF THE LESSON,THE PUPILS SHOULD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BE ABLE TO: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1. IDENTIFY THREE LETTER WORDS CROSS CUTTING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  "i".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2. SPELL AND PRONOUNCE THREE LETTER WORDS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  CROSS CUTTING "i".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KNOW  HOW TO PRONOUNCE WORDS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WITH VOWEL "i".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PUPILS HAVE LEARNT ABOUT THREE LETTER WORDS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CROSS CUTTING "e" IN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PREVIOUS LESS0N.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A CHART OF WORDS CROSS CUTTING "i".</w:t>
      </w:r>
    </w:p>
    <w:p>
      <w:pPr>
        <w:spacing w:after="200"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MASTERING ENGLISH BOOK 2 BY J.M OMOGBAI.</w:t>
      </w:r>
    </w:p>
    <w:p>
      <w:pPr>
        <w:spacing w:after="200" w:line="240" w:lineRule="auto"/>
        <w:jc w:val="left"/>
        <w:rPr>
          <w:b/>
          <w:bCs/>
          <w:sz w:val="44"/>
          <w:szCs w:val="4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presents the lesson by writing three letter words cross cutting "i" on the board, identify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guides pupils to spell and pronounce the words cross cutting "i" on the 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spell and pronounced the words 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5" w:firstLineChars="5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summarizes the lesson by preparing pupils books for them to copy the note on the board.ie,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Three Letter words cross cutting vowel " i" are: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"i" as in;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Pin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Bit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Fit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Pit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Sit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Kit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Lit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Wit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Dig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Wig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Big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Pig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Kid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Did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Sin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Fin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Win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Zip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Lip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Oil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evaluates the lesson by asking pupils to all stand and spell and pronounce the three Letter words cross cutting vowel  "i"  on the board all together.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all stand and spelled and pronounced the words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create platform for slow learners.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Answer the following questions:</w:t>
            </w:r>
          </w:p>
          <w:p>
            <w:pPr>
              <w:pStyle w:val="6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Write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5 </w:t>
            </w:r>
            <w:r>
              <w:rPr>
                <w:b/>
                <w:bCs/>
                <w:sz w:val="24"/>
                <w:szCs w:val="24"/>
                <w:lang w:val="en-US"/>
              </w:rPr>
              <w:t>three Letter words cross cutting vowel "o".</w:t>
            </w:r>
          </w:p>
          <w:p>
            <w:pPr>
              <w:pStyle w:val="6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State 5 three Letter words cross cutting vowel "u".</w:t>
            </w:r>
          </w:p>
          <w:p>
            <w:pPr>
              <w:pStyle w:val="6"/>
              <w:numPr>
                <w:ilvl w:val="0"/>
                <w:numId w:val="0"/>
              </w:numPr>
              <w:spacing w:after="200" w:line="240" w:lineRule="auto"/>
              <w:ind w:left="720" w:firstLine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(Submit on Monday)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spacing w:after="160" w:line="259" w:lineRule="auto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988695" cy="902335"/>
            <wp:effectExtent l="0" t="0" r="1905" b="1206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9023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11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Octo</w:t>
      </w:r>
      <w:r>
        <w:rPr>
          <w:rFonts w:hint="default"/>
          <w:b/>
          <w:bCs/>
          <w:sz w:val="28"/>
          <w:szCs w:val="28"/>
          <w:lang w:val="en-US"/>
        </w:rPr>
        <w:t>ber,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b/>
          <w:bCs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333AB"/>
    <w:rsid w:val="44970D38"/>
    <w:rsid w:val="4D8F31A9"/>
    <w:rsid w:val="52B058AE"/>
    <w:rsid w:val="6460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autoRedefine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1221</Words>
  <Characters>6161</Characters>
  <Paragraphs>311</Paragraphs>
  <TotalTime>0</TotalTime>
  <ScaleCrop>false</ScaleCrop>
  <LinksUpToDate>false</LinksUpToDate>
  <CharactersWithSpaces>9579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2023-09-09T13:51:00Z</dcterms:created>
  <dc:creator>vivo V3Max A</dc:creator>
  <cp:lastModifiedBy>ERIS JSS ONE</cp:lastModifiedBy>
  <dcterms:modified xsi:type="dcterms:W3CDTF">2024-10-10T14:49:46Z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95E62122B5264AE592E88B9BE865E957_13</vt:lpwstr>
  </property>
  <property fmtid="{D5CDD505-2E9C-101B-9397-08002B2CF9AE}" pid="3" name="KSOProductBuildVer">
    <vt:lpwstr>2057-12.2.0.16731</vt:lpwstr>
  </property>
</Properties>
</file>